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18146333"/>
        <w:docPartObj>
          <w:docPartGallery w:val="Cover Pages"/>
          <w:docPartUnique/>
        </w:docPartObj>
      </w:sdtPr>
      <w:sdtEndPr>
        <w:rPr>
          <w:b/>
          <w:bCs/>
        </w:rPr>
      </w:sdtEndPr>
      <w:sdtContent>
        <w:tbl>
          <w:tblPr>
            <w:tblpPr w:leftFromText="187" w:rightFromText="187" w:vertAnchor="page" w:horzAnchor="page" w:tblpYSpec="top"/>
            <w:tblW w:w="0" w:type="auto"/>
            <w:tblLook w:val="04A0"/>
          </w:tblPr>
          <w:tblGrid>
            <w:gridCol w:w="1884"/>
            <w:gridCol w:w="4106"/>
          </w:tblGrid>
          <w:tr w:rsidR="005129D3" w:rsidRPr="005129D3" w:rsidTr="005129D3">
            <w:trPr>
              <w:trHeight w:val="1359"/>
            </w:trPr>
            <w:tc>
              <w:tcPr>
                <w:tcW w:w="1884" w:type="dxa"/>
                <w:tcBorders>
                  <w:right w:val="single" w:sz="4" w:space="0" w:color="FFFFFF" w:themeColor="background1"/>
                </w:tcBorders>
                <w:shd w:val="clear" w:color="auto" w:fill="943634" w:themeFill="accent2" w:themeFillShade="BF"/>
              </w:tcPr>
              <w:p w:rsidR="005129D3" w:rsidRPr="005129D3" w:rsidRDefault="005129D3">
                <w:pPr>
                  <w:rPr>
                    <w:lang w:val="en-GB"/>
                  </w:rPr>
                </w:pPr>
              </w:p>
            </w:tc>
            <w:tc>
              <w:tcPr>
                <w:tcW w:w="4106" w:type="dxa"/>
                <w:tcBorders>
                  <w:left w:val="single" w:sz="4" w:space="0" w:color="FFFFFF" w:themeColor="background1"/>
                </w:tcBorders>
                <w:shd w:val="clear" w:color="auto" w:fill="943634" w:themeFill="accent2" w:themeFillShade="BF"/>
                <w:vAlign w:val="bottom"/>
              </w:tcPr>
              <w:p w:rsidR="005129D3" w:rsidRPr="005129D3" w:rsidRDefault="005129D3" w:rsidP="005129D3">
                <w:pPr>
                  <w:pStyle w:val="Bezmezer"/>
                  <w:rPr>
                    <w:rFonts w:asciiTheme="majorHAnsi" w:eastAsiaTheme="majorEastAsia" w:hAnsiTheme="majorHAnsi" w:cstheme="majorBidi"/>
                    <w:b/>
                    <w:bCs/>
                    <w:sz w:val="72"/>
                    <w:szCs w:val="72"/>
                    <w:lang w:val="en-GB"/>
                  </w:rPr>
                </w:pPr>
                <w:r w:rsidRPr="005129D3">
                  <w:rPr>
                    <w:rFonts w:asciiTheme="majorHAnsi" w:eastAsiaTheme="majorEastAsia" w:hAnsiTheme="majorHAnsi" w:cstheme="majorBidi"/>
                    <w:b/>
                    <w:bCs/>
                    <w:sz w:val="72"/>
                    <w:szCs w:val="72"/>
                    <w:lang w:val="en-GB"/>
                  </w:rPr>
                  <w:t>2009/10</w:t>
                </w:r>
              </w:p>
            </w:tc>
          </w:tr>
          <w:tr w:rsidR="005129D3" w:rsidRPr="005129D3" w:rsidTr="005129D3">
            <w:trPr>
              <w:trHeight w:val="2719"/>
            </w:trPr>
            <w:tc>
              <w:tcPr>
                <w:tcW w:w="1884" w:type="dxa"/>
                <w:tcBorders>
                  <w:right w:val="single" w:sz="4" w:space="0" w:color="000000" w:themeColor="text1"/>
                </w:tcBorders>
              </w:tcPr>
              <w:p w:rsidR="005129D3" w:rsidRPr="005129D3" w:rsidRDefault="005129D3">
                <w:pPr>
                  <w:rPr>
                    <w:rFonts w:ascii="Arial" w:hAnsi="Arial" w:cs="Arial"/>
                    <w:b/>
                    <w:lang w:val="en-GB"/>
                  </w:rPr>
                </w:pPr>
              </w:p>
            </w:tc>
            <w:tc>
              <w:tcPr>
                <w:tcW w:w="4106" w:type="dxa"/>
                <w:tcBorders>
                  <w:left w:val="single" w:sz="4" w:space="0" w:color="000000" w:themeColor="text1"/>
                </w:tcBorders>
                <w:vAlign w:val="center"/>
              </w:tcPr>
              <w:sdt>
                <w:sdtPr>
                  <w:rPr>
                    <w:rFonts w:asciiTheme="majorHAnsi" w:hAnsiTheme="majorHAnsi" w:cs="Arial"/>
                    <w:b/>
                    <w:sz w:val="96"/>
                    <w:szCs w:val="96"/>
                    <w:lang w:val="en-GB"/>
                  </w:rPr>
                  <w:alias w:val="Společnost"/>
                  <w:id w:val="15676123"/>
                  <w:placeholder>
                    <w:docPart w:val="D32FFD7105EE4703B3F029C250061994"/>
                  </w:placeholder>
                  <w:dataBinding w:prefixMappings="xmlns:ns0='http://schemas.openxmlformats.org/officeDocument/2006/extended-properties'" w:xpath="/ns0:Properties[1]/ns0:Company[1]" w:storeItemID="{6668398D-A668-4E3E-A5EB-62B293D839F1}"/>
                  <w:text/>
                </w:sdtPr>
                <w:sdtContent>
                  <w:p w:rsidR="005129D3" w:rsidRPr="005129D3" w:rsidRDefault="005129D3">
                    <w:pPr>
                      <w:pStyle w:val="Bezmezer"/>
                      <w:rPr>
                        <w:rFonts w:ascii="Arial" w:hAnsi="Arial" w:cs="Arial"/>
                        <w:b/>
                        <w:lang w:val="en-GB"/>
                      </w:rPr>
                    </w:pPr>
                    <w:r w:rsidRPr="005129D3">
                      <w:rPr>
                        <w:rFonts w:asciiTheme="majorHAnsi" w:hAnsiTheme="majorHAnsi" w:cs="Arial"/>
                        <w:b/>
                        <w:sz w:val="96"/>
                        <w:szCs w:val="96"/>
                        <w:lang w:val="en-GB"/>
                      </w:rPr>
                      <w:t>FIB UPC</w:t>
                    </w:r>
                  </w:p>
                </w:sdtContent>
              </w:sdt>
              <w:p w:rsidR="005129D3" w:rsidRPr="005129D3" w:rsidRDefault="005129D3">
                <w:pPr>
                  <w:pStyle w:val="Bezmezer"/>
                  <w:rPr>
                    <w:rFonts w:ascii="Arial" w:hAnsi="Arial" w:cs="Arial"/>
                    <w:b/>
                    <w:lang w:val="en-GB"/>
                  </w:rPr>
                </w:pPr>
              </w:p>
              <w:sdt>
                <w:sdtPr>
                  <w:rPr>
                    <w:rFonts w:asciiTheme="majorHAnsi" w:hAnsiTheme="majorHAnsi" w:cs="Arial"/>
                    <w:b/>
                    <w:sz w:val="36"/>
                    <w:szCs w:val="36"/>
                    <w:lang w:val="en-GB"/>
                  </w:rPr>
                  <w:alias w:val="Autor"/>
                  <w:id w:val="15676130"/>
                  <w:placeholder>
                    <w:docPart w:val="301C9819A5784018895D9E4C10381446"/>
                  </w:placeholder>
                  <w:dataBinding w:prefixMappings="xmlns:ns0='http://schemas.openxmlformats.org/package/2006/metadata/core-properties' xmlns:ns1='http://purl.org/dc/elements/1.1/'" w:xpath="/ns0:coreProperties[1]/ns1:creator[1]" w:storeItemID="{6C3C8BC8-F283-45AE-878A-BAB7291924A1}"/>
                  <w:text/>
                </w:sdtPr>
                <w:sdtContent>
                  <w:p w:rsidR="005129D3" w:rsidRPr="005129D3" w:rsidRDefault="005129D3">
                    <w:pPr>
                      <w:pStyle w:val="Bezmezer"/>
                      <w:rPr>
                        <w:rFonts w:asciiTheme="majorHAnsi" w:hAnsiTheme="majorHAnsi" w:cs="Arial"/>
                        <w:b/>
                        <w:sz w:val="36"/>
                        <w:szCs w:val="36"/>
                        <w:lang w:val="en-GB"/>
                      </w:rPr>
                    </w:pPr>
                    <w:r w:rsidRPr="005129D3">
                      <w:rPr>
                        <w:rFonts w:asciiTheme="majorHAnsi" w:hAnsiTheme="majorHAnsi" w:cs="Arial"/>
                        <w:b/>
                        <w:sz w:val="36"/>
                        <w:szCs w:val="36"/>
                        <w:lang w:val="en-GB"/>
                      </w:rPr>
                      <w:t>Nick Veenhof and Tomas Barton</w:t>
                    </w:r>
                  </w:p>
                </w:sdtContent>
              </w:sdt>
              <w:p w:rsidR="005129D3" w:rsidRPr="005129D3" w:rsidRDefault="005129D3">
                <w:pPr>
                  <w:pStyle w:val="Bezmezer"/>
                  <w:rPr>
                    <w:rFonts w:ascii="Arial" w:hAnsi="Arial" w:cs="Arial"/>
                    <w:b/>
                    <w:lang w:val="en-GB"/>
                  </w:rPr>
                </w:pPr>
              </w:p>
            </w:tc>
          </w:tr>
        </w:tbl>
        <w:p w:rsidR="005129D3" w:rsidRPr="005129D3" w:rsidRDefault="005129D3">
          <w:pPr>
            <w:rPr>
              <w:lang w:val="en-GB"/>
            </w:rPr>
          </w:pPr>
        </w:p>
        <w:p w:rsidR="005129D3" w:rsidRPr="005129D3" w:rsidRDefault="005129D3">
          <w:pPr>
            <w:rPr>
              <w:lang w:val="en-GB"/>
            </w:rPr>
          </w:pPr>
        </w:p>
        <w:tbl>
          <w:tblPr>
            <w:tblpPr w:leftFromText="187" w:rightFromText="187" w:horzAnchor="margin" w:tblpXSpec="center" w:tblpYSpec="bottom"/>
            <w:tblW w:w="5000" w:type="pct"/>
            <w:tblLook w:val="04A0"/>
          </w:tblPr>
          <w:tblGrid>
            <w:gridCol w:w="9622"/>
          </w:tblGrid>
          <w:tr w:rsidR="005129D3" w:rsidRPr="005129D3">
            <w:tc>
              <w:tcPr>
                <w:tcW w:w="0" w:type="auto"/>
              </w:tcPr>
              <w:p w:rsidR="005129D3" w:rsidRPr="005129D3" w:rsidRDefault="005129D3">
                <w:pPr>
                  <w:pStyle w:val="Bezmezer"/>
                  <w:rPr>
                    <w:b/>
                    <w:bCs/>
                    <w:caps/>
                    <w:sz w:val="72"/>
                    <w:szCs w:val="72"/>
                    <w:lang w:val="en-GB"/>
                  </w:rPr>
                </w:pPr>
                <w:r w:rsidRPr="005129D3">
                  <w:rPr>
                    <w:b/>
                    <w:bCs/>
                    <w:caps/>
                    <w:color w:val="76923C" w:themeColor="accent3" w:themeShade="BF"/>
                    <w:sz w:val="72"/>
                    <w:szCs w:val="72"/>
                    <w:lang w:val="en-GB"/>
                  </w:rPr>
                  <w:t>[</w:t>
                </w:r>
                <w:sdt>
                  <w:sdtPr>
                    <w:rPr>
                      <w:b/>
                      <w:bCs/>
                      <w:caps/>
                      <w:sz w:val="72"/>
                      <w:szCs w:val="72"/>
                      <w:lang w:val="en-GB"/>
                    </w:rPr>
                    <w:alias w:val="Název"/>
                    <w:id w:val="15676137"/>
                    <w:placeholder>
                      <w:docPart w:val="2600C77D9E984A7693A0A337611A19AF"/>
                    </w:placeholder>
                    <w:dataBinding w:prefixMappings="xmlns:ns0='http://schemas.openxmlformats.org/package/2006/metadata/core-properties' xmlns:ns1='http://purl.org/dc/elements/1.1/'" w:xpath="/ns0:coreProperties[1]/ns1:title[1]" w:storeItemID="{6C3C8BC8-F283-45AE-878A-BAB7291924A1}"/>
                    <w:text/>
                  </w:sdtPr>
                  <w:sdtContent>
                    <w:r w:rsidRPr="005129D3">
                      <w:rPr>
                        <w:b/>
                        <w:bCs/>
                        <w:caps/>
                        <w:sz w:val="72"/>
                        <w:szCs w:val="72"/>
                        <w:lang w:val="en-GB"/>
                      </w:rPr>
                      <w:t>Housing report</w:t>
                    </w:r>
                  </w:sdtContent>
                </w:sdt>
                <w:r w:rsidRPr="005129D3">
                  <w:rPr>
                    <w:b/>
                    <w:bCs/>
                    <w:caps/>
                    <w:color w:val="76923C" w:themeColor="accent3" w:themeShade="BF"/>
                    <w:sz w:val="72"/>
                    <w:szCs w:val="72"/>
                    <w:lang w:val="en-GB"/>
                  </w:rPr>
                  <w:t>]</w:t>
                </w:r>
              </w:p>
            </w:tc>
          </w:tr>
          <w:tr w:rsidR="005129D3" w:rsidRPr="005129D3">
            <w:sdt>
              <w:sdtPr>
                <w:rPr>
                  <w:lang w:val="en-GB"/>
                </w:rPr>
                <w:alias w:val="Shrnutí"/>
                <w:id w:val="15676143"/>
                <w:placeholder>
                  <w:docPart w:val="A9B1442ECDDA402B8606F8E2BC62B65A"/>
                </w:placeholder>
                <w:dataBinding w:prefixMappings="xmlns:ns0='http://schemas.microsoft.com/office/2006/coverPageProps'" w:xpath="/ns0:CoverPageProperties[1]/ns0:Abstract[1]" w:storeItemID="{55AF091B-3C7A-41E3-B477-F2FDAA23CFDA}"/>
                <w:text/>
              </w:sdtPr>
              <w:sdtContent>
                <w:tc>
                  <w:tcPr>
                    <w:tcW w:w="0" w:type="auto"/>
                  </w:tcPr>
                  <w:p w:rsidR="005129D3" w:rsidRPr="005129D3" w:rsidRDefault="005129D3" w:rsidP="005129D3">
                    <w:pPr>
                      <w:pStyle w:val="Bezmezer"/>
                      <w:rPr>
                        <w:color w:val="7F7F7F" w:themeColor="background1" w:themeShade="7F"/>
                        <w:lang w:val="en-GB"/>
                      </w:rPr>
                    </w:pPr>
                    <w:r w:rsidRPr="005129D3">
                      <w:rPr>
                        <w:lang w:val="en-GB"/>
                      </w:rPr>
                      <w:t xml:space="preserve"> This document is a report from Artificial Intelligence course at FIB UPC, it describes development of ontology and consequence development of knowledge based system in CLIPS with usage of ontology.</w:t>
                    </w:r>
                  </w:p>
                </w:tc>
              </w:sdtContent>
            </w:sdt>
          </w:tr>
        </w:tbl>
        <w:p w:rsidR="005129D3" w:rsidRPr="005129D3" w:rsidRDefault="005129D3">
          <w:pPr>
            <w:rPr>
              <w:lang w:val="en-GB"/>
            </w:rPr>
          </w:pPr>
        </w:p>
        <w:p w:rsidR="005129D3" w:rsidRPr="005129D3" w:rsidRDefault="005129D3">
          <w:pPr>
            <w:shd w:val="clear" w:color="auto" w:fill="auto"/>
            <w:rPr>
              <w:lang w:val="en-GB"/>
            </w:rPr>
          </w:pPr>
          <w:r w:rsidRPr="005129D3">
            <w:rPr>
              <w:b/>
              <w:bCs/>
              <w:lang w:val="en-GB"/>
            </w:rPr>
            <w:br w:type="page"/>
          </w:r>
        </w:p>
      </w:sdtContent>
    </w:sdt>
    <w:sdt>
      <w:sdtPr>
        <w:rPr>
          <w:lang w:val="en-GB"/>
        </w:rPr>
        <w:id w:val="18146459"/>
        <w:docPartObj>
          <w:docPartGallery w:val="Table of Contents"/>
          <w:docPartUnique/>
        </w:docPartObj>
      </w:sdtPr>
      <w:sdtEndPr>
        <w:rPr>
          <w:rFonts w:ascii="Adobe Garamond Pro" w:hAnsi="Adobe Garamond Pro"/>
          <w:b w:val="0"/>
          <w:bCs w:val="0"/>
          <w:i w:val="0"/>
          <w:iCs w:val="0"/>
          <w:sz w:val="24"/>
          <w:szCs w:val="24"/>
        </w:rPr>
      </w:sdtEndPr>
      <w:sdtContent>
        <w:bookmarkStart w:id="0" w:name="_Toc250325153" w:displacedByCustomXml="prev"/>
        <w:p w:rsidR="005129D3" w:rsidRPr="005129D3" w:rsidRDefault="005129D3" w:rsidP="00313726">
          <w:pPr>
            <w:pStyle w:val="Nadpis2"/>
            <w:rPr>
              <w:lang w:val="en-GB"/>
            </w:rPr>
          </w:pPr>
          <w:r w:rsidRPr="005129D3">
            <w:rPr>
              <w:lang w:val="en-GB"/>
            </w:rPr>
            <w:t>Contents</w:t>
          </w:r>
          <w:bookmarkEnd w:id="0"/>
        </w:p>
        <w:p w:rsidR="001769FF" w:rsidRDefault="005129D3">
          <w:pPr>
            <w:pStyle w:val="Obsah2"/>
            <w:tabs>
              <w:tab w:val="right" w:leader="dot" w:pos="9396"/>
            </w:tabs>
            <w:rPr>
              <w:rFonts w:asciiTheme="minorHAnsi" w:eastAsiaTheme="minorEastAsia" w:hAnsiTheme="minorHAnsi" w:cstheme="minorBidi"/>
              <w:noProof/>
              <w:sz w:val="22"/>
              <w:szCs w:val="22"/>
              <w:shd w:val="clear" w:color="auto" w:fill="auto"/>
              <w:lang w:val="cs-CZ" w:eastAsia="cs-CZ"/>
            </w:rPr>
          </w:pPr>
          <w:r w:rsidRPr="005129D3">
            <w:rPr>
              <w:lang w:val="en-GB"/>
            </w:rPr>
            <w:fldChar w:fldCharType="begin"/>
          </w:r>
          <w:r w:rsidRPr="005129D3">
            <w:rPr>
              <w:lang w:val="en-GB"/>
            </w:rPr>
            <w:instrText xml:space="preserve"> TOC \o "1-3" \h \z \u </w:instrText>
          </w:r>
          <w:r w:rsidRPr="005129D3">
            <w:rPr>
              <w:lang w:val="en-GB"/>
            </w:rPr>
            <w:fldChar w:fldCharType="separate"/>
          </w:r>
          <w:hyperlink w:anchor="_Toc250325153" w:history="1">
            <w:r w:rsidR="001769FF" w:rsidRPr="009427FC">
              <w:rPr>
                <w:rStyle w:val="Hypertextovodkaz"/>
                <w:noProof/>
                <w:lang w:val="en-GB"/>
              </w:rPr>
              <w:t>Contents</w:t>
            </w:r>
            <w:r w:rsidR="001769FF">
              <w:rPr>
                <w:noProof/>
                <w:webHidden/>
              </w:rPr>
              <w:tab/>
            </w:r>
            <w:r w:rsidR="001769FF">
              <w:rPr>
                <w:noProof/>
                <w:webHidden/>
              </w:rPr>
              <w:fldChar w:fldCharType="begin"/>
            </w:r>
            <w:r w:rsidR="001769FF">
              <w:rPr>
                <w:noProof/>
                <w:webHidden/>
              </w:rPr>
              <w:instrText xml:space="preserve"> PAGEREF _Toc250325153 \h </w:instrText>
            </w:r>
            <w:r w:rsidR="001769FF">
              <w:rPr>
                <w:noProof/>
                <w:webHidden/>
              </w:rPr>
            </w:r>
            <w:r w:rsidR="001769FF">
              <w:rPr>
                <w:noProof/>
                <w:webHidden/>
              </w:rPr>
              <w:fldChar w:fldCharType="separate"/>
            </w:r>
            <w:r w:rsidR="001769FF">
              <w:rPr>
                <w:noProof/>
                <w:webHidden/>
              </w:rPr>
              <w:t>2</w:t>
            </w:r>
            <w:r w:rsidR="001769FF">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4" w:history="1">
            <w:r w:rsidRPr="009427FC">
              <w:rPr>
                <w:rStyle w:val="Hypertextovodkaz"/>
                <w:noProof/>
                <w:lang w:val="en-GB"/>
              </w:rPr>
              <w:t>1.</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Introduction</w:t>
            </w:r>
            <w:r>
              <w:rPr>
                <w:noProof/>
                <w:webHidden/>
              </w:rPr>
              <w:tab/>
            </w:r>
            <w:r>
              <w:rPr>
                <w:noProof/>
                <w:webHidden/>
              </w:rPr>
              <w:fldChar w:fldCharType="begin"/>
            </w:r>
            <w:r>
              <w:rPr>
                <w:noProof/>
                <w:webHidden/>
              </w:rPr>
              <w:instrText xml:space="preserve"> PAGEREF _Toc250325154 \h </w:instrText>
            </w:r>
            <w:r>
              <w:rPr>
                <w:noProof/>
                <w:webHidden/>
              </w:rPr>
            </w:r>
            <w:r>
              <w:rPr>
                <w:noProof/>
                <w:webHidden/>
              </w:rPr>
              <w:fldChar w:fldCharType="separate"/>
            </w:r>
            <w:r>
              <w:rPr>
                <w:noProof/>
                <w:webHidden/>
              </w:rPr>
              <w:t>3</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5" w:history="1">
            <w:r w:rsidRPr="009427FC">
              <w:rPr>
                <w:rStyle w:val="Hypertextovodkaz"/>
                <w:noProof/>
                <w:lang w:val="en-GB"/>
              </w:rPr>
              <w:t>2.</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Identification of the problem</w:t>
            </w:r>
            <w:r>
              <w:rPr>
                <w:noProof/>
                <w:webHidden/>
              </w:rPr>
              <w:tab/>
            </w:r>
            <w:r>
              <w:rPr>
                <w:noProof/>
                <w:webHidden/>
              </w:rPr>
              <w:fldChar w:fldCharType="begin"/>
            </w:r>
            <w:r>
              <w:rPr>
                <w:noProof/>
                <w:webHidden/>
              </w:rPr>
              <w:instrText xml:space="preserve"> PAGEREF _Toc250325155 \h </w:instrText>
            </w:r>
            <w:r>
              <w:rPr>
                <w:noProof/>
                <w:webHidden/>
              </w:rPr>
            </w:r>
            <w:r>
              <w:rPr>
                <w:noProof/>
                <w:webHidden/>
              </w:rPr>
              <w:fldChar w:fldCharType="separate"/>
            </w:r>
            <w:r>
              <w:rPr>
                <w:noProof/>
                <w:webHidden/>
              </w:rPr>
              <w:t>3</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6" w:history="1">
            <w:r w:rsidRPr="009427FC">
              <w:rPr>
                <w:rStyle w:val="Hypertextovodkaz"/>
                <w:noProof/>
                <w:lang w:val="en-GB"/>
              </w:rPr>
              <w:t>Analysis</w:t>
            </w:r>
            <w:r>
              <w:rPr>
                <w:noProof/>
                <w:webHidden/>
              </w:rPr>
              <w:tab/>
            </w:r>
            <w:r>
              <w:rPr>
                <w:noProof/>
                <w:webHidden/>
              </w:rPr>
              <w:fldChar w:fldCharType="begin"/>
            </w:r>
            <w:r>
              <w:rPr>
                <w:noProof/>
                <w:webHidden/>
              </w:rPr>
              <w:instrText xml:space="preserve"> PAGEREF _Toc250325156 \h </w:instrText>
            </w:r>
            <w:r>
              <w:rPr>
                <w:noProof/>
                <w:webHidden/>
              </w:rPr>
            </w:r>
            <w:r>
              <w:rPr>
                <w:noProof/>
                <w:webHidden/>
              </w:rPr>
              <w:fldChar w:fldCharType="separate"/>
            </w:r>
            <w:r>
              <w:rPr>
                <w:noProof/>
                <w:webHidden/>
              </w:rPr>
              <w:t>6</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7" w:history="1">
            <w:r w:rsidRPr="009427FC">
              <w:rPr>
                <w:rStyle w:val="Hypertextovodkaz"/>
                <w:noProof/>
                <w:lang w:val="en-GB"/>
              </w:rPr>
              <w:t>Identification of the knowledge sources</w:t>
            </w:r>
            <w:r>
              <w:rPr>
                <w:noProof/>
                <w:webHidden/>
              </w:rPr>
              <w:tab/>
            </w:r>
            <w:r>
              <w:rPr>
                <w:noProof/>
                <w:webHidden/>
              </w:rPr>
              <w:fldChar w:fldCharType="begin"/>
            </w:r>
            <w:r>
              <w:rPr>
                <w:noProof/>
                <w:webHidden/>
              </w:rPr>
              <w:instrText xml:space="preserve"> PAGEREF _Toc250325157 \h </w:instrText>
            </w:r>
            <w:r>
              <w:rPr>
                <w:noProof/>
                <w:webHidden/>
              </w:rPr>
            </w:r>
            <w:r>
              <w:rPr>
                <w:noProof/>
                <w:webHidden/>
              </w:rPr>
              <w:fldChar w:fldCharType="separate"/>
            </w:r>
            <w:r>
              <w:rPr>
                <w:noProof/>
                <w:webHidden/>
              </w:rPr>
              <w:t>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8" w:history="1">
            <w:r w:rsidRPr="009427FC">
              <w:rPr>
                <w:rStyle w:val="Hypertextovodkaz"/>
                <w:noProof/>
                <w:lang w:val="en-GB"/>
              </w:rPr>
              <w:t>Expected Result</w:t>
            </w:r>
            <w:r>
              <w:rPr>
                <w:noProof/>
                <w:webHidden/>
              </w:rPr>
              <w:tab/>
            </w:r>
            <w:r>
              <w:rPr>
                <w:noProof/>
                <w:webHidden/>
              </w:rPr>
              <w:fldChar w:fldCharType="begin"/>
            </w:r>
            <w:r>
              <w:rPr>
                <w:noProof/>
                <w:webHidden/>
              </w:rPr>
              <w:instrText xml:space="preserve"> PAGEREF _Toc250325158 \h </w:instrText>
            </w:r>
            <w:r>
              <w:rPr>
                <w:noProof/>
                <w:webHidden/>
              </w:rPr>
            </w:r>
            <w:r>
              <w:rPr>
                <w:noProof/>
                <w:webHidden/>
              </w:rPr>
              <w:fldChar w:fldCharType="separate"/>
            </w:r>
            <w:r>
              <w:rPr>
                <w:noProof/>
                <w:webHidden/>
              </w:rPr>
              <w:t>7</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59" w:history="1">
            <w:r w:rsidRPr="009427FC">
              <w:rPr>
                <w:rStyle w:val="Hypertextovodkaz"/>
                <w:noProof/>
                <w:lang w:val="en-GB"/>
              </w:rPr>
              <w:t>3.</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Conceptualization</w:t>
            </w:r>
            <w:r>
              <w:rPr>
                <w:noProof/>
                <w:webHidden/>
              </w:rPr>
              <w:tab/>
            </w:r>
            <w:r>
              <w:rPr>
                <w:noProof/>
                <w:webHidden/>
              </w:rPr>
              <w:fldChar w:fldCharType="begin"/>
            </w:r>
            <w:r>
              <w:rPr>
                <w:noProof/>
                <w:webHidden/>
              </w:rPr>
              <w:instrText xml:space="preserve"> PAGEREF _Toc250325159 \h </w:instrText>
            </w:r>
            <w:r>
              <w:rPr>
                <w:noProof/>
                <w:webHidden/>
              </w:rPr>
            </w:r>
            <w:r>
              <w:rPr>
                <w:noProof/>
                <w:webHidden/>
              </w:rPr>
              <w:fldChar w:fldCharType="separate"/>
            </w:r>
            <w:r>
              <w:rPr>
                <w:noProof/>
                <w:webHidden/>
              </w:rPr>
              <w:t>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0" w:history="1">
            <w:r w:rsidRPr="009427FC">
              <w:rPr>
                <w:rStyle w:val="Hypertextovodkaz"/>
                <w:noProof/>
                <w:lang w:val="en-GB"/>
              </w:rPr>
              <w:t>Concepts of the domain</w:t>
            </w:r>
            <w:r>
              <w:rPr>
                <w:noProof/>
                <w:webHidden/>
              </w:rPr>
              <w:tab/>
            </w:r>
            <w:r>
              <w:rPr>
                <w:noProof/>
                <w:webHidden/>
              </w:rPr>
              <w:fldChar w:fldCharType="begin"/>
            </w:r>
            <w:r>
              <w:rPr>
                <w:noProof/>
                <w:webHidden/>
              </w:rPr>
              <w:instrText xml:space="preserve"> PAGEREF _Toc250325160 \h </w:instrText>
            </w:r>
            <w:r>
              <w:rPr>
                <w:noProof/>
                <w:webHidden/>
              </w:rPr>
            </w:r>
            <w:r>
              <w:rPr>
                <w:noProof/>
                <w:webHidden/>
              </w:rPr>
              <w:fldChar w:fldCharType="separate"/>
            </w:r>
            <w:r>
              <w:rPr>
                <w:noProof/>
                <w:webHidden/>
              </w:rPr>
              <w:t>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1" w:history="1">
            <w:r w:rsidRPr="009427FC">
              <w:rPr>
                <w:rStyle w:val="Hypertextovodkaz"/>
                <w:noProof/>
                <w:lang w:val="en-GB"/>
              </w:rPr>
              <w:t>Problem and sub problem participation</w:t>
            </w:r>
            <w:r>
              <w:rPr>
                <w:noProof/>
                <w:webHidden/>
              </w:rPr>
              <w:tab/>
            </w:r>
            <w:r>
              <w:rPr>
                <w:noProof/>
                <w:webHidden/>
              </w:rPr>
              <w:fldChar w:fldCharType="begin"/>
            </w:r>
            <w:r>
              <w:rPr>
                <w:noProof/>
                <w:webHidden/>
              </w:rPr>
              <w:instrText xml:space="preserve"> PAGEREF _Toc250325161 \h </w:instrText>
            </w:r>
            <w:r>
              <w:rPr>
                <w:noProof/>
                <w:webHidden/>
              </w:rPr>
            </w:r>
            <w:r>
              <w:rPr>
                <w:noProof/>
                <w:webHidden/>
              </w:rPr>
              <w:fldChar w:fldCharType="separate"/>
            </w:r>
            <w:r>
              <w:rPr>
                <w:noProof/>
                <w:webHidden/>
              </w:rPr>
              <w:t>8</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2" w:history="1">
            <w:r w:rsidRPr="009427FC">
              <w:rPr>
                <w:rStyle w:val="Hypertextovodkaz"/>
                <w:noProof/>
                <w:lang w:val="en-GB"/>
              </w:rPr>
              <w:t>4.</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Formalization</w:t>
            </w:r>
            <w:r>
              <w:rPr>
                <w:noProof/>
                <w:webHidden/>
              </w:rPr>
              <w:tab/>
            </w:r>
            <w:r>
              <w:rPr>
                <w:noProof/>
                <w:webHidden/>
              </w:rPr>
              <w:fldChar w:fldCharType="begin"/>
            </w:r>
            <w:r>
              <w:rPr>
                <w:noProof/>
                <w:webHidden/>
              </w:rPr>
              <w:instrText xml:space="preserve"> PAGEREF _Toc250325162 \h </w:instrText>
            </w:r>
            <w:r>
              <w:rPr>
                <w:noProof/>
                <w:webHidden/>
              </w:rPr>
            </w:r>
            <w:r>
              <w:rPr>
                <w:noProof/>
                <w:webHidden/>
              </w:rPr>
              <w:fldChar w:fldCharType="separate"/>
            </w:r>
            <w:r>
              <w:rPr>
                <w:noProof/>
                <w:webHidden/>
              </w:rPr>
              <w:t>8</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3" w:history="1">
            <w:r w:rsidRPr="009427FC">
              <w:rPr>
                <w:rStyle w:val="Hypertextovodkaz"/>
                <w:noProof/>
                <w:lang w:val="en-GB"/>
              </w:rPr>
              <w:t>Ontology</w:t>
            </w:r>
            <w:r>
              <w:rPr>
                <w:noProof/>
                <w:webHidden/>
              </w:rPr>
              <w:tab/>
            </w:r>
            <w:r>
              <w:rPr>
                <w:noProof/>
                <w:webHidden/>
              </w:rPr>
              <w:fldChar w:fldCharType="begin"/>
            </w:r>
            <w:r>
              <w:rPr>
                <w:noProof/>
                <w:webHidden/>
              </w:rPr>
              <w:instrText xml:space="preserve"> PAGEREF _Toc250325163 \h </w:instrText>
            </w:r>
            <w:r>
              <w:rPr>
                <w:noProof/>
                <w:webHidden/>
              </w:rPr>
            </w:r>
            <w:r>
              <w:rPr>
                <w:noProof/>
                <w:webHidden/>
              </w:rPr>
              <w:fldChar w:fldCharType="separate"/>
            </w:r>
            <w:r>
              <w:rPr>
                <w:noProof/>
                <w:webHidden/>
              </w:rPr>
              <w:t>8</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4" w:history="1">
            <w:r w:rsidRPr="009427FC">
              <w:rPr>
                <w:rStyle w:val="Hypertextovodkaz"/>
                <w:noProof/>
                <w:lang w:val="en-GB"/>
              </w:rPr>
              <w:t>Offers</w:t>
            </w:r>
            <w:r>
              <w:rPr>
                <w:noProof/>
                <w:webHidden/>
              </w:rPr>
              <w:tab/>
            </w:r>
            <w:r>
              <w:rPr>
                <w:noProof/>
                <w:webHidden/>
              </w:rPr>
              <w:fldChar w:fldCharType="begin"/>
            </w:r>
            <w:r>
              <w:rPr>
                <w:noProof/>
                <w:webHidden/>
              </w:rPr>
              <w:instrText xml:space="preserve"> PAGEREF _Toc250325164 \h </w:instrText>
            </w:r>
            <w:r>
              <w:rPr>
                <w:noProof/>
                <w:webHidden/>
              </w:rPr>
            </w:r>
            <w:r>
              <w:rPr>
                <w:noProof/>
                <w:webHidden/>
              </w:rPr>
              <w:fldChar w:fldCharType="separate"/>
            </w:r>
            <w:r>
              <w:rPr>
                <w:noProof/>
                <w:webHidden/>
              </w:rPr>
              <w:t>8</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5" w:history="1">
            <w:r w:rsidRPr="009427FC">
              <w:rPr>
                <w:rStyle w:val="Hypertextovodkaz"/>
                <w:noProof/>
                <w:lang w:val="en-GB"/>
              </w:rPr>
              <w:t>Services</w:t>
            </w:r>
            <w:r>
              <w:rPr>
                <w:noProof/>
                <w:webHidden/>
              </w:rPr>
              <w:tab/>
            </w:r>
            <w:r>
              <w:rPr>
                <w:noProof/>
                <w:webHidden/>
              </w:rPr>
              <w:fldChar w:fldCharType="begin"/>
            </w:r>
            <w:r>
              <w:rPr>
                <w:noProof/>
                <w:webHidden/>
              </w:rPr>
              <w:instrText xml:space="preserve"> PAGEREF _Toc250325165 \h </w:instrText>
            </w:r>
            <w:r>
              <w:rPr>
                <w:noProof/>
                <w:webHidden/>
              </w:rPr>
            </w:r>
            <w:r>
              <w:rPr>
                <w:noProof/>
                <w:webHidden/>
              </w:rPr>
              <w:fldChar w:fldCharType="separate"/>
            </w:r>
            <w:r>
              <w:rPr>
                <w:noProof/>
                <w:webHidden/>
              </w:rPr>
              <w:t>13</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6" w:history="1">
            <w:r w:rsidRPr="009427FC">
              <w:rPr>
                <w:rStyle w:val="Hypertextovodkaz"/>
                <w:noProof/>
                <w:lang w:val="en-GB"/>
              </w:rPr>
              <w:t>Reuse of ontology</w:t>
            </w:r>
            <w:r>
              <w:rPr>
                <w:noProof/>
                <w:webHidden/>
              </w:rPr>
              <w:tab/>
            </w:r>
            <w:r>
              <w:rPr>
                <w:noProof/>
                <w:webHidden/>
              </w:rPr>
              <w:fldChar w:fldCharType="begin"/>
            </w:r>
            <w:r>
              <w:rPr>
                <w:noProof/>
                <w:webHidden/>
              </w:rPr>
              <w:instrText xml:space="preserve"> PAGEREF _Toc250325166 \h </w:instrText>
            </w:r>
            <w:r>
              <w:rPr>
                <w:noProof/>
                <w:webHidden/>
              </w:rPr>
            </w:r>
            <w:r>
              <w:rPr>
                <w:noProof/>
                <w:webHidden/>
              </w:rPr>
              <w:fldChar w:fldCharType="separate"/>
            </w:r>
            <w:r>
              <w:rPr>
                <w:noProof/>
                <w:webHidden/>
              </w:rPr>
              <w:t>14</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7" w:history="1">
            <w:r w:rsidRPr="009427FC">
              <w:rPr>
                <w:rStyle w:val="Hypertextovodkaz"/>
                <w:noProof/>
                <w:lang w:val="en-GB"/>
              </w:rPr>
              <w:t>5.</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Implementation - Clips Knowledge based Programming</w:t>
            </w:r>
            <w:r>
              <w:rPr>
                <w:noProof/>
                <w:webHidden/>
              </w:rPr>
              <w:tab/>
            </w:r>
            <w:r>
              <w:rPr>
                <w:noProof/>
                <w:webHidden/>
              </w:rPr>
              <w:fldChar w:fldCharType="begin"/>
            </w:r>
            <w:r>
              <w:rPr>
                <w:noProof/>
                <w:webHidden/>
              </w:rPr>
              <w:instrText xml:space="preserve"> PAGEREF _Toc250325167 \h </w:instrText>
            </w:r>
            <w:r>
              <w:rPr>
                <w:noProof/>
                <w:webHidden/>
              </w:rPr>
            </w:r>
            <w:r>
              <w:rPr>
                <w:noProof/>
                <w:webHidden/>
              </w:rPr>
              <w:fldChar w:fldCharType="separate"/>
            </w:r>
            <w:r>
              <w:rPr>
                <w:noProof/>
                <w:webHidden/>
              </w:rPr>
              <w:t>15</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8" w:history="1">
            <w:r w:rsidRPr="009427FC">
              <w:rPr>
                <w:rStyle w:val="Hypertextovodkaz"/>
                <w:noProof/>
                <w:lang w:val="en-GB"/>
              </w:rPr>
              <w:t>Strategy</w:t>
            </w:r>
            <w:r>
              <w:rPr>
                <w:noProof/>
                <w:webHidden/>
              </w:rPr>
              <w:tab/>
            </w:r>
            <w:r>
              <w:rPr>
                <w:noProof/>
                <w:webHidden/>
              </w:rPr>
              <w:fldChar w:fldCharType="begin"/>
            </w:r>
            <w:r>
              <w:rPr>
                <w:noProof/>
                <w:webHidden/>
              </w:rPr>
              <w:instrText xml:space="preserve"> PAGEREF _Toc250325168 \h </w:instrText>
            </w:r>
            <w:r>
              <w:rPr>
                <w:noProof/>
                <w:webHidden/>
              </w:rPr>
            </w:r>
            <w:r>
              <w:rPr>
                <w:noProof/>
                <w:webHidden/>
              </w:rPr>
              <w:fldChar w:fldCharType="separate"/>
            </w:r>
            <w:r>
              <w:rPr>
                <w:noProof/>
                <w:webHidden/>
              </w:rPr>
              <w:t>16</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69" w:history="1">
            <w:r w:rsidRPr="009427FC">
              <w:rPr>
                <w:rStyle w:val="Hypertextovodkaz"/>
                <w:noProof/>
                <w:lang w:val="en-GB"/>
              </w:rPr>
              <w:t>Added Classes/templates</w:t>
            </w:r>
            <w:r>
              <w:rPr>
                <w:noProof/>
                <w:webHidden/>
              </w:rPr>
              <w:tab/>
            </w:r>
            <w:r>
              <w:rPr>
                <w:noProof/>
                <w:webHidden/>
              </w:rPr>
              <w:fldChar w:fldCharType="begin"/>
            </w:r>
            <w:r>
              <w:rPr>
                <w:noProof/>
                <w:webHidden/>
              </w:rPr>
              <w:instrText xml:space="preserve"> PAGEREF _Toc250325169 \h </w:instrText>
            </w:r>
            <w:r>
              <w:rPr>
                <w:noProof/>
                <w:webHidden/>
              </w:rPr>
            </w:r>
            <w:r>
              <w:rPr>
                <w:noProof/>
                <w:webHidden/>
              </w:rPr>
              <w:fldChar w:fldCharType="separate"/>
            </w:r>
            <w:r>
              <w:rPr>
                <w:noProof/>
                <w:webHidden/>
              </w:rPr>
              <w:t>17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0" w:history="1">
            <w:r w:rsidRPr="009427FC">
              <w:rPr>
                <w:rStyle w:val="Hypertextovodkaz"/>
                <w:noProof/>
                <w:lang w:val="en-GB"/>
              </w:rPr>
              <w:t>Messages</w:t>
            </w:r>
            <w:r>
              <w:rPr>
                <w:noProof/>
                <w:webHidden/>
              </w:rPr>
              <w:tab/>
            </w:r>
            <w:r>
              <w:rPr>
                <w:noProof/>
                <w:webHidden/>
              </w:rPr>
              <w:fldChar w:fldCharType="begin"/>
            </w:r>
            <w:r>
              <w:rPr>
                <w:noProof/>
                <w:webHidden/>
              </w:rPr>
              <w:instrText xml:space="preserve"> PAGEREF _Toc250325170 \h </w:instrText>
            </w:r>
            <w:r>
              <w:rPr>
                <w:noProof/>
                <w:webHidden/>
              </w:rPr>
            </w:r>
            <w:r>
              <w:rPr>
                <w:noProof/>
                <w:webHidden/>
              </w:rPr>
              <w:fldChar w:fldCharType="separate"/>
            </w:r>
            <w:r>
              <w:rPr>
                <w:noProof/>
                <w:webHidden/>
              </w:rPr>
              <w:t>17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1" w:history="1">
            <w:r w:rsidRPr="009427FC">
              <w:rPr>
                <w:rStyle w:val="Hypertextovodkaz"/>
                <w:noProof/>
                <w:lang w:val="en-GB"/>
              </w:rPr>
              <w:t>Functions</w:t>
            </w:r>
            <w:r>
              <w:rPr>
                <w:noProof/>
                <w:webHidden/>
              </w:rPr>
              <w:tab/>
            </w:r>
            <w:r>
              <w:rPr>
                <w:noProof/>
                <w:webHidden/>
              </w:rPr>
              <w:fldChar w:fldCharType="begin"/>
            </w:r>
            <w:r>
              <w:rPr>
                <w:noProof/>
                <w:webHidden/>
              </w:rPr>
              <w:instrText xml:space="preserve"> PAGEREF _Toc250325171 \h </w:instrText>
            </w:r>
            <w:r>
              <w:rPr>
                <w:noProof/>
                <w:webHidden/>
              </w:rPr>
            </w:r>
            <w:r>
              <w:rPr>
                <w:noProof/>
                <w:webHidden/>
              </w:rPr>
              <w:fldChar w:fldCharType="separate"/>
            </w:r>
            <w:r>
              <w:rPr>
                <w:noProof/>
                <w:webHidden/>
              </w:rPr>
              <w:t>18</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2" w:history="1">
            <w:r w:rsidRPr="009427FC">
              <w:rPr>
                <w:rStyle w:val="Hypertextovodkaz"/>
                <w:noProof/>
                <w:lang w:val="en-GB"/>
              </w:rPr>
              <w:t>Module "initiation"</w:t>
            </w:r>
            <w:r>
              <w:rPr>
                <w:noProof/>
                <w:webHidden/>
              </w:rPr>
              <w:tab/>
            </w:r>
            <w:r>
              <w:rPr>
                <w:noProof/>
                <w:webHidden/>
              </w:rPr>
              <w:fldChar w:fldCharType="begin"/>
            </w:r>
            <w:r>
              <w:rPr>
                <w:noProof/>
                <w:webHidden/>
              </w:rPr>
              <w:instrText xml:space="preserve"> PAGEREF _Toc250325172 \h </w:instrText>
            </w:r>
            <w:r>
              <w:rPr>
                <w:noProof/>
                <w:webHidden/>
              </w:rPr>
            </w:r>
            <w:r>
              <w:rPr>
                <w:noProof/>
                <w:webHidden/>
              </w:rPr>
              <w:fldChar w:fldCharType="separate"/>
            </w:r>
            <w:r>
              <w:rPr>
                <w:noProof/>
                <w:webHidden/>
              </w:rPr>
              <w:t>20</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3" w:history="1">
            <w:r w:rsidRPr="009427FC">
              <w:rPr>
                <w:rStyle w:val="Hypertextovodkaz"/>
                <w:noProof/>
                <w:lang w:val="en-GB"/>
              </w:rPr>
              <w:t>Module "personal-questions"</w:t>
            </w:r>
            <w:r>
              <w:rPr>
                <w:noProof/>
                <w:webHidden/>
              </w:rPr>
              <w:tab/>
            </w:r>
            <w:r>
              <w:rPr>
                <w:noProof/>
                <w:webHidden/>
              </w:rPr>
              <w:fldChar w:fldCharType="begin"/>
            </w:r>
            <w:r>
              <w:rPr>
                <w:noProof/>
                <w:webHidden/>
              </w:rPr>
              <w:instrText xml:space="preserve"> PAGEREF _Toc250325173 \h </w:instrText>
            </w:r>
            <w:r>
              <w:rPr>
                <w:noProof/>
                <w:webHidden/>
              </w:rPr>
            </w:r>
            <w:r>
              <w:rPr>
                <w:noProof/>
                <w:webHidden/>
              </w:rPr>
              <w:fldChar w:fldCharType="separate"/>
            </w:r>
            <w:r>
              <w:rPr>
                <w:noProof/>
                <w:webHidden/>
              </w:rPr>
              <w:t>21</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4" w:history="1">
            <w:r w:rsidRPr="009427FC">
              <w:rPr>
                <w:rStyle w:val="Hypertextovodkaz"/>
                <w:noProof/>
                <w:lang w:val="en-GB"/>
              </w:rPr>
              <w:t>Module "house-queries"</w:t>
            </w:r>
            <w:r>
              <w:rPr>
                <w:noProof/>
                <w:webHidden/>
              </w:rPr>
              <w:tab/>
            </w:r>
            <w:r>
              <w:rPr>
                <w:noProof/>
                <w:webHidden/>
              </w:rPr>
              <w:fldChar w:fldCharType="begin"/>
            </w:r>
            <w:r>
              <w:rPr>
                <w:noProof/>
                <w:webHidden/>
              </w:rPr>
              <w:instrText xml:space="preserve"> PAGEREF _Toc250325174 \h </w:instrText>
            </w:r>
            <w:r>
              <w:rPr>
                <w:noProof/>
                <w:webHidden/>
              </w:rPr>
            </w:r>
            <w:r>
              <w:rPr>
                <w:noProof/>
                <w:webHidden/>
              </w:rPr>
              <w:fldChar w:fldCharType="separate"/>
            </w:r>
            <w:r>
              <w:rPr>
                <w:noProof/>
                <w:webHidden/>
              </w:rPr>
              <w:t>22</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5" w:history="1">
            <w:r w:rsidRPr="009427FC">
              <w:rPr>
                <w:rStyle w:val="Hypertextovodkaz"/>
                <w:noProof/>
                <w:lang w:val="en-GB"/>
              </w:rPr>
              <w:t>Module "output"</w:t>
            </w:r>
            <w:r>
              <w:rPr>
                <w:noProof/>
                <w:webHidden/>
              </w:rPr>
              <w:tab/>
            </w:r>
            <w:r>
              <w:rPr>
                <w:noProof/>
                <w:webHidden/>
              </w:rPr>
              <w:fldChar w:fldCharType="begin"/>
            </w:r>
            <w:r>
              <w:rPr>
                <w:noProof/>
                <w:webHidden/>
              </w:rPr>
              <w:instrText xml:space="preserve"> PAGEREF _Toc250325175 \h </w:instrText>
            </w:r>
            <w:r>
              <w:rPr>
                <w:noProof/>
                <w:webHidden/>
              </w:rPr>
            </w:r>
            <w:r>
              <w:rPr>
                <w:noProof/>
                <w:webHidden/>
              </w:rPr>
              <w:fldChar w:fldCharType="separate"/>
            </w:r>
            <w:r>
              <w:rPr>
                <w:noProof/>
                <w:webHidden/>
              </w:rPr>
              <w:t>25</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6" w:history="1">
            <w:r w:rsidRPr="009427FC">
              <w:rPr>
                <w:rStyle w:val="Hypertextovodkaz"/>
                <w:noProof/>
                <w:lang w:val="en-GB"/>
              </w:rPr>
              <w:t>Module "EOP" - end of program</w:t>
            </w:r>
            <w:r>
              <w:rPr>
                <w:noProof/>
                <w:webHidden/>
              </w:rPr>
              <w:tab/>
            </w:r>
            <w:r>
              <w:rPr>
                <w:noProof/>
                <w:webHidden/>
              </w:rPr>
              <w:fldChar w:fldCharType="begin"/>
            </w:r>
            <w:r>
              <w:rPr>
                <w:noProof/>
                <w:webHidden/>
              </w:rPr>
              <w:instrText xml:space="preserve"> PAGEREF _Toc250325176 \h </w:instrText>
            </w:r>
            <w:r>
              <w:rPr>
                <w:noProof/>
                <w:webHidden/>
              </w:rPr>
            </w:r>
            <w:r>
              <w:rPr>
                <w:noProof/>
                <w:webHidden/>
              </w:rPr>
              <w:fldChar w:fldCharType="separate"/>
            </w:r>
            <w:r>
              <w:rPr>
                <w:noProof/>
                <w:webHidden/>
              </w:rPr>
              <w:t>25</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7" w:history="1">
            <w:r w:rsidRPr="009427FC">
              <w:rPr>
                <w:rStyle w:val="Hypertextovodkaz"/>
                <w:noProof/>
                <w:lang w:val="en-GB"/>
              </w:rPr>
              <w:t>Exceptions and Trivialities</w:t>
            </w:r>
            <w:r>
              <w:rPr>
                <w:noProof/>
                <w:webHidden/>
              </w:rPr>
              <w:tab/>
            </w:r>
            <w:r>
              <w:rPr>
                <w:noProof/>
                <w:webHidden/>
              </w:rPr>
              <w:fldChar w:fldCharType="begin"/>
            </w:r>
            <w:r>
              <w:rPr>
                <w:noProof/>
                <w:webHidden/>
              </w:rPr>
              <w:instrText xml:space="preserve"> PAGEREF _Toc250325177 \h </w:instrText>
            </w:r>
            <w:r>
              <w:rPr>
                <w:noProof/>
                <w:webHidden/>
              </w:rPr>
            </w:r>
            <w:r>
              <w:rPr>
                <w:noProof/>
                <w:webHidden/>
              </w:rPr>
              <w:fldChar w:fldCharType="separate"/>
            </w:r>
            <w:r>
              <w:rPr>
                <w:noProof/>
                <w:webHidden/>
              </w:rPr>
              <w:t>26</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8" w:history="1">
            <w:r w:rsidRPr="009427FC">
              <w:rPr>
                <w:rStyle w:val="Hypertextovodkaz"/>
                <w:noProof/>
                <w:lang w:val="en-GB"/>
              </w:rPr>
              <w:t>Fast-forward decisions</w:t>
            </w:r>
            <w:r>
              <w:rPr>
                <w:noProof/>
                <w:webHidden/>
              </w:rPr>
              <w:tab/>
            </w:r>
            <w:r>
              <w:rPr>
                <w:noProof/>
                <w:webHidden/>
              </w:rPr>
              <w:fldChar w:fldCharType="begin"/>
            </w:r>
            <w:r>
              <w:rPr>
                <w:noProof/>
                <w:webHidden/>
              </w:rPr>
              <w:instrText xml:space="preserve"> PAGEREF _Toc250325178 \h </w:instrText>
            </w:r>
            <w:r>
              <w:rPr>
                <w:noProof/>
                <w:webHidden/>
              </w:rPr>
            </w:r>
            <w:r>
              <w:rPr>
                <w:noProof/>
                <w:webHidden/>
              </w:rPr>
              <w:fldChar w:fldCharType="separate"/>
            </w:r>
            <w:r>
              <w:rPr>
                <w:noProof/>
                <w:webHidden/>
              </w:rPr>
              <w:t>26</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79" w:history="1">
            <w:r w:rsidRPr="009427FC">
              <w:rPr>
                <w:rStyle w:val="Hypertextovodkaz"/>
                <w:noProof/>
                <w:lang w:val="en-GB"/>
              </w:rPr>
              <w:t>Our realties</w:t>
            </w:r>
            <w:r>
              <w:rPr>
                <w:noProof/>
                <w:webHidden/>
              </w:rPr>
              <w:tab/>
            </w:r>
            <w:r>
              <w:rPr>
                <w:noProof/>
                <w:webHidden/>
              </w:rPr>
              <w:fldChar w:fldCharType="begin"/>
            </w:r>
            <w:r>
              <w:rPr>
                <w:noProof/>
                <w:webHidden/>
              </w:rPr>
              <w:instrText xml:space="preserve"> PAGEREF _Toc250325179 \h </w:instrText>
            </w:r>
            <w:r>
              <w:rPr>
                <w:noProof/>
                <w:webHidden/>
              </w:rPr>
            </w:r>
            <w:r>
              <w:rPr>
                <w:noProof/>
                <w:webHidden/>
              </w:rPr>
              <w:fldChar w:fldCharType="separate"/>
            </w:r>
            <w:r>
              <w:rPr>
                <w:noProof/>
                <w:webHidden/>
              </w:rPr>
              <w:t>27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80" w:history="1">
            <w:r w:rsidRPr="009427FC">
              <w:rPr>
                <w:rStyle w:val="Hypertextovodkaz"/>
                <w:noProof/>
                <w:lang w:val="en-GB"/>
              </w:rPr>
              <w:t>Test cases</w:t>
            </w:r>
            <w:r>
              <w:rPr>
                <w:noProof/>
                <w:webHidden/>
              </w:rPr>
              <w:tab/>
            </w:r>
            <w:r>
              <w:rPr>
                <w:noProof/>
                <w:webHidden/>
              </w:rPr>
              <w:fldChar w:fldCharType="begin"/>
            </w:r>
            <w:r>
              <w:rPr>
                <w:noProof/>
                <w:webHidden/>
              </w:rPr>
              <w:instrText xml:space="preserve"> PAGEREF _Toc250325180 \h </w:instrText>
            </w:r>
            <w:r>
              <w:rPr>
                <w:noProof/>
                <w:webHidden/>
              </w:rPr>
            </w:r>
            <w:r>
              <w:rPr>
                <w:noProof/>
                <w:webHidden/>
              </w:rPr>
              <w:fldChar w:fldCharType="separate"/>
            </w:r>
            <w:r>
              <w:rPr>
                <w:noProof/>
                <w:webHidden/>
              </w:rPr>
              <w:t>28</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81" w:history="1">
            <w:r w:rsidRPr="009427FC">
              <w:rPr>
                <w:rStyle w:val="Hypertextovodkaz"/>
                <w:noProof/>
                <w:lang w:val="en-GB"/>
              </w:rPr>
              <w:t>6.</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Testing</w:t>
            </w:r>
            <w:r>
              <w:rPr>
                <w:noProof/>
                <w:webHidden/>
              </w:rPr>
              <w:tab/>
            </w:r>
            <w:r>
              <w:rPr>
                <w:noProof/>
                <w:webHidden/>
              </w:rPr>
              <w:fldChar w:fldCharType="begin"/>
            </w:r>
            <w:r>
              <w:rPr>
                <w:noProof/>
                <w:webHidden/>
              </w:rPr>
              <w:instrText xml:space="preserve"> PAGEREF _Toc250325181 \h </w:instrText>
            </w:r>
            <w:r>
              <w:rPr>
                <w:noProof/>
                <w:webHidden/>
              </w:rPr>
            </w:r>
            <w:r>
              <w:rPr>
                <w:noProof/>
                <w:webHidden/>
              </w:rPr>
              <w:fldChar w:fldCharType="separate"/>
            </w:r>
            <w:r>
              <w:rPr>
                <w:noProof/>
                <w:webHidden/>
              </w:rPr>
              <w:t>35</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82" w:history="1">
            <w:r w:rsidRPr="009427FC">
              <w:rPr>
                <w:rStyle w:val="Hypertextovodkaz"/>
                <w:noProof/>
                <w:lang w:val="en-GB"/>
              </w:rPr>
              <w:t>7.</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Conclusion</w:t>
            </w:r>
            <w:r>
              <w:rPr>
                <w:noProof/>
                <w:webHidden/>
              </w:rPr>
              <w:tab/>
            </w:r>
            <w:r>
              <w:rPr>
                <w:noProof/>
                <w:webHidden/>
              </w:rPr>
              <w:fldChar w:fldCharType="begin"/>
            </w:r>
            <w:r>
              <w:rPr>
                <w:noProof/>
                <w:webHidden/>
              </w:rPr>
              <w:instrText xml:space="preserve"> PAGEREF _Toc250325182 \h </w:instrText>
            </w:r>
            <w:r>
              <w:rPr>
                <w:noProof/>
                <w:webHidden/>
              </w:rPr>
            </w:r>
            <w:r>
              <w:rPr>
                <w:noProof/>
                <w:webHidden/>
              </w:rPr>
              <w:fldChar w:fldCharType="separate"/>
            </w:r>
            <w:r>
              <w:rPr>
                <w:noProof/>
                <w:webHidden/>
              </w:rPr>
              <w:t>37</w:t>
            </w:r>
            <w:r>
              <w:rPr>
                <w:noProof/>
                <w:webHidden/>
              </w:rPr>
              <w:fldChar w:fldCharType="end"/>
            </w:r>
          </w:hyperlink>
        </w:p>
        <w:p w:rsidR="001769FF" w:rsidRDefault="001769FF">
          <w:pPr>
            <w:pStyle w:val="Obsah3"/>
            <w:tabs>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83" w:history="1">
            <w:r w:rsidRPr="009427FC">
              <w:rPr>
                <w:rStyle w:val="Hypertextovodkaz"/>
                <w:noProof/>
                <w:lang w:val="en-GB"/>
              </w:rPr>
              <w:t>Future work</w:t>
            </w:r>
            <w:r>
              <w:rPr>
                <w:noProof/>
                <w:webHidden/>
              </w:rPr>
              <w:tab/>
            </w:r>
            <w:r>
              <w:rPr>
                <w:noProof/>
                <w:webHidden/>
              </w:rPr>
              <w:fldChar w:fldCharType="begin"/>
            </w:r>
            <w:r>
              <w:rPr>
                <w:noProof/>
                <w:webHidden/>
              </w:rPr>
              <w:instrText xml:space="preserve"> PAGEREF _Toc250325183 \h </w:instrText>
            </w:r>
            <w:r>
              <w:rPr>
                <w:noProof/>
                <w:webHidden/>
              </w:rPr>
            </w:r>
            <w:r>
              <w:rPr>
                <w:noProof/>
                <w:webHidden/>
              </w:rPr>
              <w:fldChar w:fldCharType="separate"/>
            </w:r>
            <w:r>
              <w:rPr>
                <w:noProof/>
                <w:webHidden/>
              </w:rPr>
              <w:t>38</w:t>
            </w:r>
            <w:r>
              <w:rPr>
                <w:noProof/>
                <w:webHidden/>
              </w:rPr>
              <w:fldChar w:fldCharType="end"/>
            </w:r>
          </w:hyperlink>
        </w:p>
        <w:p w:rsidR="001769FF" w:rsidRDefault="001769FF">
          <w:pPr>
            <w:pStyle w:val="Obsah2"/>
            <w:tabs>
              <w:tab w:val="left" w:pos="660"/>
              <w:tab w:val="right" w:leader="dot" w:pos="9396"/>
            </w:tabs>
            <w:rPr>
              <w:rFonts w:asciiTheme="minorHAnsi" w:eastAsiaTheme="minorEastAsia" w:hAnsiTheme="minorHAnsi" w:cstheme="minorBidi"/>
              <w:noProof/>
              <w:sz w:val="22"/>
              <w:szCs w:val="22"/>
              <w:shd w:val="clear" w:color="auto" w:fill="auto"/>
              <w:lang w:val="cs-CZ" w:eastAsia="cs-CZ"/>
            </w:rPr>
          </w:pPr>
          <w:hyperlink w:anchor="_Toc250325184" w:history="1">
            <w:r w:rsidRPr="009427FC">
              <w:rPr>
                <w:rStyle w:val="Hypertextovodkaz"/>
                <w:noProof/>
                <w:lang w:val="en-GB"/>
              </w:rPr>
              <w:t>8.</w:t>
            </w:r>
            <w:r>
              <w:rPr>
                <w:rFonts w:asciiTheme="minorHAnsi" w:eastAsiaTheme="minorEastAsia" w:hAnsiTheme="minorHAnsi" w:cstheme="minorBidi"/>
                <w:noProof/>
                <w:sz w:val="22"/>
                <w:szCs w:val="22"/>
                <w:shd w:val="clear" w:color="auto" w:fill="auto"/>
                <w:lang w:val="cs-CZ" w:eastAsia="cs-CZ"/>
              </w:rPr>
              <w:tab/>
            </w:r>
            <w:r w:rsidRPr="009427FC">
              <w:rPr>
                <w:rStyle w:val="Hypertextovodkaz"/>
                <w:noProof/>
                <w:lang w:val="en-GB"/>
              </w:rPr>
              <w:t>Bibliography</w:t>
            </w:r>
            <w:r>
              <w:rPr>
                <w:noProof/>
                <w:webHidden/>
              </w:rPr>
              <w:tab/>
            </w:r>
            <w:r>
              <w:rPr>
                <w:noProof/>
                <w:webHidden/>
              </w:rPr>
              <w:fldChar w:fldCharType="begin"/>
            </w:r>
            <w:r>
              <w:rPr>
                <w:noProof/>
                <w:webHidden/>
              </w:rPr>
              <w:instrText xml:space="preserve"> PAGEREF _Toc250325184 \h </w:instrText>
            </w:r>
            <w:r>
              <w:rPr>
                <w:noProof/>
                <w:webHidden/>
              </w:rPr>
            </w:r>
            <w:r>
              <w:rPr>
                <w:noProof/>
                <w:webHidden/>
              </w:rPr>
              <w:fldChar w:fldCharType="separate"/>
            </w:r>
            <w:r>
              <w:rPr>
                <w:noProof/>
                <w:webHidden/>
              </w:rPr>
              <w:t>38</w:t>
            </w:r>
            <w:r>
              <w:rPr>
                <w:noProof/>
                <w:webHidden/>
              </w:rPr>
              <w:fldChar w:fldCharType="end"/>
            </w:r>
          </w:hyperlink>
        </w:p>
        <w:p w:rsidR="005129D3" w:rsidRPr="005129D3" w:rsidRDefault="005129D3">
          <w:pPr>
            <w:rPr>
              <w:lang w:val="en-GB"/>
            </w:rPr>
          </w:pPr>
          <w:r w:rsidRPr="005129D3">
            <w:rPr>
              <w:lang w:val="en-GB"/>
            </w:rPr>
            <w:fldChar w:fldCharType="end"/>
          </w:r>
        </w:p>
      </w:sdtContent>
    </w:sdt>
    <w:p w:rsidR="00143661" w:rsidRPr="005129D3" w:rsidRDefault="00143661" w:rsidP="00E80E4A">
      <w:pPr>
        <w:pStyle w:val="Nadpis2"/>
        <w:numPr>
          <w:ilvl w:val="0"/>
          <w:numId w:val="21"/>
        </w:numPr>
        <w:spacing w:after="280" w:afterAutospacing="1"/>
        <w:rPr>
          <w:lang w:val="en-GB"/>
        </w:rPr>
      </w:pPr>
      <w:bookmarkStart w:id="1" w:name="_Toc250325154"/>
      <w:r w:rsidRPr="005129D3">
        <w:rPr>
          <w:lang w:val="en-GB"/>
        </w:rPr>
        <w:t>Introduction</w:t>
      </w:r>
      <w:bookmarkEnd w:id="1"/>
      <w:r w:rsidRPr="005129D3">
        <w:rPr>
          <w:lang w:val="en-GB"/>
        </w:rPr>
        <w:t xml:space="preserve"> </w:t>
      </w:r>
    </w:p>
    <w:p w:rsidR="00143661" w:rsidRPr="005129D3" w:rsidRDefault="00143661" w:rsidP="00E80E4A">
      <w:pPr>
        <w:rPr>
          <w:lang w:val="en-GB"/>
        </w:rPr>
      </w:pPr>
      <w:r w:rsidRPr="005129D3">
        <w:rPr>
          <w:lang w:val="en-GB"/>
        </w:rPr>
        <w:t xml:space="preserve">In this lab we will try to develop an expert system with usage of knowledge based engineering seen in theory classes. Firstly, we analyse the problem to see the requirements and then continue with iterative development of a complete ontology for this domain. Secondly we write a program in CLIPS for getting information from user and processing retrieved information with usage of our ontology. Finally we will try to test our system and evaluate gained results. </w:t>
      </w:r>
    </w:p>
    <w:p w:rsidR="00143661" w:rsidRPr="005129D3" w:rsidRDefault="00143661" w:rsidP="00E80E4A">
      <w:pPr>
        <w:pStyle w:val="Nadpis2"/>
        <w:numPr>
          <w:ilvl w:val="0"/>
          <w:numId w:val="21"/>
        </w:numPr>
        <w:spacing w:after="280" w:afterAutospacing="1"/>
        <w:rPr>
          <w:lang w:val="en-GB"/>
        </w:rPr>
      </w:pPr>
      <w:bookmarkStart w:id="2" w:name="_Toc250325155"/>
      <w:r w:rsidRPr="005129D3">
        <w:rPr>
          <w:lang w:val="en-GB"/>
        </w:rPr>
        <w:t>Identification of the problem</w:t>
      </w:r>
      <w:bookmarkEnd w:id="2"/>
      <w:r w:rsidRPr="005129D3">
        <w:rPr>
          <w:lang w:val="en-GB"/>
        </w:rPr>
        <w:t xml:space="preserve"> </w:t>
      </w:r>
    </w:p>
    <w:p w:rsidR="00143661" w:rsidRPr="005129D3" w:rsidRDefault="00143661">
      <w:pPr>
        <w:spacing w:after="280" w:afterAutospacing="1"/>
        <w:rPr>
          <w:lang w:val="en-GB"/>
        </w:rPr>
      </w:pPr>
      <w:r w:rsidRPr="005129D3">
        <w:rPr>
          <w:lang w:val="en-GB"/>
        </w:rPr>
        <w:t>Create a sy</w:t>
      </w:r>
      <w:r w:rsidR="001F4CA0" w:rsidRPr="005129D3">
        <w:rPr>
          <w:lang w:val="en-GB"/>
        </w:rPr>
        <w:t>stem which would recommend a flat</w:t>
      </w:r>
      <w:r w:rsidRPr="005129D3">
        <w:rPr>
          <w:lang w:val="en-GB"/>
        </w:rPr>
        <w:t xml:space="preserve"> or house to people who are looking for one. There are many various criteria for choosing, starting from clear one to not very typical which people usually do not take in consideration because they would not be able to find an ideal realty. Our system should also include in results </w:t>
      </w:r>
      <w:r w:rsidR="00187FDF" w:rsidRPr="005129D3">
        <w:rPr>
          <w:lang w:val="en-GB"/>
        </w:rPr>
        <w:t>offers which fail</w:t>
      </w:r>
      <w:r w:rsidRPr="005129D3">
        <w:rPr>
          <w:lang w:val="en-GB"/>
        </w:rPr>
        <w:t xml:space="preserve"> in some criteria but the others are fulfilled.</w:t>
      </w:r>
      <w:r w:rsidRPr="005129D3">
        <w:rPr>
          <w:lang w:val="en-GB"/>
        </w:rPr>
        <w:br/>
      </w:r>
      <w:r w:rsidRPr="005129D3">
        <w:rPr>
          <w:lang w:val="en-GB"/>
        </w:rPr>
        <w:br/>
        <w:t>Due to that the hous</w:t>
      </w:r>
      <w:r w:rsidR="00187FDF" w:rsidRPr="005129D3">
        <w:rPr>
          <w:lang w:val="en-GB"/>
        </w:rPr>
        <w:t xml:space="preserve">ing market is </w:t>
      </w:r>
      <w:r w:rsidR="004E310C" w:rsidRPr="005129D3">
        <w:rPr>
          <w:lang w:val="en-GB"/>
        </w:rPr>
        <w:t>low;</w:t>
      </w:r>
      <w:r w:rsidR="00187FDF" w:rsidRPr="005129D3">
        <w:rPr>
          <w:lang w:val="en-GB"/>
        </w:rPr>
        <w:t xml:space="preserve"> the public o</w:t>
      </w:r>
      <w:r w:rsidRPr="005129D3">
        <w:rPr>
          <w:lang w:val="en-GB"/>
        </w:rPr>
        <w:t>ffice for house renting of the Department of Housing wants to facilitate the process of renting a house to the citizens, so they can find the house tha</w:t>
      </w:r>
      <w:r w:rsidR="001769FF">
        <w:rPr>
          <w:lang w:val="en-GB"/>
        </w:rPr>
        <w:t>t fits their needs the best.</w:t>
      </w:r>
    </w:p>
    <w:p w:rsidR="00187FDF" w:rsidRPr="005129D3" w:rsidRDefault="00143661" w:rsidP="00187FDF">
      <w:pPr>
        <w:pStyle w:val="Ul"/>
        <w:spacing w:after="280" w:afterAutospacing="1"/>
        <w:rPr>
          <w:lang w:val="en-GB"/>
        </w:rPr>
      </w:pPr>
      <w:r w:rsidRPr="005129D3">
        <w:rPr>
          <w:lang w:val="en-GB"/>
        </w:rPr>
        <w:t xml:space="preserve">This office has information about house renting all over the country. To simplify our problem we will assume that our system has only to recommend housing rentals for the fictitious city of </w:t>
      </w:r>
      <w:r w:rsidR="004E310C" w:rsidRPr="005129D3">
        <w:rPr>
          <w:lang w:val="en-GB"/>
        </w:rPr>
        <w:t>Anywhere Town</w:t>
      </w:r>
      <w:r w:rsidR="00187FDF" w:rsidRPr="005129D3">
        <w:rPr>
          <w:lang w:val="en-GB"/>
        </w:rPr>
        <w:t xml:space="preserve"> which is in our case very similar to Barcelona</w:t>
      </w:r>
      <w:r w:rsidRPr="005129D3">
        <w:rPr>
          <w:lang w:val="en-GB"/>
        </w:rPr>
        <w:t>.</w:t>
      </w:r>
      <w:r w:rsidRPr="005129D3">
        <w:rPr>
          <w:lang w:val="en-GB"/>
        </w:rPr>
        <w:br/>
      </w:r>
      <w:r w:rsidRPr="005129D3">
        <w:rPr>
          <w:lang w:val="en-GB"/>
        </w:rPr>
        <w:br/>
        <w:t xml:space="preserve">Each offer of housing rental includes the most relevant characteristics of the house: </w:t>
      </w:r>
    </w:p>
    <w:p w:rsidR="00187FDF" w:rsidRPr="005129D3" w:rsidRDefault="00143661" w:rsidP="00187FDF">
      <w:pPr>
        <w:pStyle w:val="Ul"/>
        <w:numPr>
          <w:ilvl w:val="0"/>
          <w:numId w:val="20"/>
        </w:numPr>
        <w:spacing w:after="280" w:afterAutospacing="1"/>
        <w:rPr>
          <w:lang w:val="en-GB"/>
        </w:rPr>
      </w:pPr>
      <w:r w:rsidRPr="005129D3">
        <w:rPr>
          <w:lang w:val="en-GB"/>
        </w:rPr>
        <w:t>Rental Title</w:t>
      </w:r>
    </w:p>
    <w:p w:rsidR="00187FDF" w:rsidRPr="005129D3" w:rsidRDefault="00143661" w:rsidP="00187FDF">
      <w:pPr>
        <w:pStyle w:val="Ul"/>
        <w:numPr>
          <w:ilvl w:val="0"/>
          <w:numId w:val="20"/>
        </w:numPr>
        <w:spacing w:after="280" w:afterAutospacing="1"/>
        <w:rPr>
          <w:lang w:val="en-GB"/>
        </w:rPr>
      </w:pPr>
      <w:r w:rsidRPr="005129D3">
        <w:rPr>
          <w:lang w:val="en-GB"/>
        </w:rPr>
        <w:t>Monthly rent in Euro</w:t>
      </w:r>
    </w:p>
    <w:p w:rsidR="00187FDF" w:rsidRPr="005129D3" w:rsidRDefault="00143661" w:rsidP="00187FDF">
      <w:pPr>
        <w:pStyle w:val="Ul"/>
        <w:numPr>
          <w:ilvl w:val="0"/>
          <w:numId w:val="20"/>
        </w:numPr>
        <w:spacing w:after="280" w:afterAutospacing="1"/>
        <w:rPr>
          <w:lang w:val="en-GB"/>
        </w:rPr>
      </w:pPr>
      <w:r w:rsidRPr="005129D3">
        <w:rPr>
          <w:lang w:val="en-GB"/>
        </w:rPr>
        <w:t>Date of availability</w:t>
      </w:r>
    </w:p>
    <w:p w:rsidR="00187FDF" w:rsidRPr="005129D3" w:rsidRDefault="00143661" w:rsidP="00187FDF">
      <w:pPr>
        <w:pStyle w:val="Ul"/>
        <w:numPr>
          <w:ilvl w:val="0"/>
          <w:numId w:val="20"/>
        </w:numPr>
        <w:spacing w:after="280" w:afterAutospacing="1"/>
        <w:rPr>
          <w:lang w:val="en-GB"/>
        </w:rPr>
      </w:pPr>
      <w:r w:rsidRPr="005129D3">
        <w:rPr>
          <w:lang w:val="en-GB"/>
        </w:rPr>
        <w:t>Habitable space in m</w:t>
      </w:r>
      <w:r w:rsidRPr="005129D3">
        <w:rPr>
          <w:vertAlign w:val="superscript"/>
          <w:lang w:val="en-GB"/>
        </w:rPr>
        <w:t>2</w:t>
      </w:r>
      <w:r w:rsidRPr="005129D3">
        <w:rPr>
          <w:lang w:val="en-GB"/>
        </w:rPr>
        <w:t xml:space="preserve"> </w:t>
      </w:r>
    </w:p>
    <w:p w:rsidR="00187FDF" w:rsidRPr="005129D3" w:rsidRDefault="00143661" w:rsidP="00187FDF">
      <w:pPr>
        <w:pStyle w:val="Ul"/>
        <w:numPr>
          <w:ilvl w:val="0"/>
          <w:numId w:val="20"/>
        </w:numPr>
        <w:spacing w:after="280" w:afterAutospacing="1"/>
        <w:rPr>
          <w:lang w:val="en-GB"/>
        </w:rPr>
      </w:pPr>
      <w:r w:rsidRPr="005129D3">
        <w:rPr>
          <w:lang w:val="en-GB"/>
        </w:rPr>
        <w:t xml:space="preserve">Number of bedrooms and if they are single or double bedrooms. </w:t>
      </w:r>
    </w:p>
    <w:p w:rsidR="00187FDF" w:rsidRPr="005129D3" w:rsidRDefault="00143661" w:rsidP="00187FDF">
      <w:pPr>
        <w:pStyle w:val="Ul"/>
        <w:numPr>
          <w:ilvl w:val="0"/>
          <w:numId w:val="20"/>
        </w:numPr>
        <w:spacing w:after="280" w:afterAutospacing="1"/>
        <w:rPr>
          <w:lang w:val="en-GB"/>
        </w:rPr>
      </w:pPr>
      <w:r w:rsidRPr="005129D3">
        <w:rPr>
          <w:lang w:val="en-GB"/>
        </w:rPr>
        <w:t xml:space="preserve">If the room has 1 or multiple windows. </w:t>
      </w:r>
    </w:p>
    <w:p w:rsidR="00187FDF" w:rsidRPr="005129D3" w:rsidRDefault="00143661" w:rsidP="00187FDF">
      <w:pPr>
        <w:pStyle w:val="Ul"/>
        <w:numPr>
          <w:ilvl w:val="0"/>
          <w:numId w:val="20"/>
        </w:numPr>
        <w:spacing w:after="280" w:afterAutospacing="1"/>
        <w:rPr>
          <w:lang w:val="en-GB"/>
        </w:rPr>
      </w:pPr>
      <w:r w:rsidRPr="005129D3">
        <w:rPr>
          <w:lang w:val="en-GB"/>
        </w:rPr>
        <w:t xml:space="preserve">Specifications per room such as space and type (kitchen, normal, bathroom, ...) </w:t>
      </w:r>
    </w:p>
    <w:p w:rsidR="00187FDF" w:rsidRPr="005129D3" w:rsidRDefault="00143661" w:rsidP="00187FDF">
      <w:pPr>
        <w:pStyle w:val="Ul"/>
        <w:numPr>
          <w:ilvl w:val="0"/>
          <w:numId w:val="20"/>
        </w:numPr>
        <w:spacing w:after="280" w:afterAutospacing="1"/>
        <w:rPr>
          <w:lang w:val="en-GB"/>
        </w:rPr>
      </w:pPr>
      <w:r w:rsidRPr="005129D3">
        <w:rPr>
          <w:lang w:val="en-GB"/>
        </w:rPr>
        <w:t xml:space="preserve">Any special equipment for a room or a house should be defined (like balcony or washing machine) </w:t>
      </w:r>
    </w:p>
    <w:p w:rsidR="00187FDF" w:rsidRPr="005129D3" w:rsidRDefault="00143661" w:rsidP="00187FDF">
      <w:pPr>
        <w:pStyle w:val="Ul"/>
        <w:numPr>
          <w:ilvl w:val="0"/>
          <w:numId w:val="20"/>
        </w:numPr>
        <w:spacing w:after="280" w:afterAutospacing="1"/>
        <w:rPr>
          <w:lang w:val="en-GB"/>
        </w:rPr>
      </w:pPr>
      <w:r w:rsidRPr="005129D3">
        <w:rPr>
          <w:lang w:val="en-GB"/>
        </w:rPr>
        <w:lastRenderedPageBreak/>
        <w:t>Kind of housing: flat, duplex apartment, detached/semidetached house. In the case of at or duplex, the floor (ground level, first floor, second floor, ..., attic)</w:t>
      </w:r>
    </w:p>
    <w:p w:rsidR="00187FDF" w:rsidRPr="005129D3" w:rsidRDefault="00143661" w:rsidP="00187FDF">
      <w:pPr>
        <w:pStyle w:val="Ul"/>
        <w:numPr>
          <w:ilvl w:val="0"/>
          <w:numId w:val="20"/>
        </w:numPr>
        <w:spacing w:after="280" w:afterAutospacing="1"/>
        <w:rPr>
          <w:lang w:val="en-GB"/>
        </w:rPr>
      </w:pPr>
      <w:r w:rsidRPr="005129D3">
        <w:rPr>
          <w:lang w:val="en-GB"/>
        </w:rPr>
        <w:t xml:space="preserve">Other characteristics as: Pets do not allowed, heating or air conditioning, if it is oriented to the sun (in the mornings, in the evenings, all day), access to common swimming pool, parking space included, with excellent views, ... </w:t>
      </w:r>
    </w:p>
    <w:p w:rsidR="00143661" w:rsidRPr="005129D3" w:rsidRDefault="00143661" w:rsidP="00187FDF">
      <w:pPr>
        <w:pStyle w:val="Ul"/>
        <w:spacing w:after="280" w:afterAutospacing="1"/>
        <w:ind w:left="360"/>
        <w:rPr>
          <w:lang w:val="en-GB"/>
        </w:rPr>
      </w:pPr>
      <w:r w:rsidRPr="005129D3">
        <w:rPr>
          <w:lang w:val="en-GB"/>
        </w:rPr>
        <w:t>Additionally to these characteristics, the system has to use the knowledge about the city to deduce other characteristics that could be important to the clients.</w:t>
      </w:r>
      <w:r w:rsidRPr="005129D3">
        <w:rPr>
          <w:lang w:val="en-GB"/>
        </w:rPr>
        <w:br/>
        <w:t xml:space="preserve">if there are near services of special interest, such </w:t>
      </w:r>
      <w:r w:rsidR="004E310C" w:rsidRPr="005129D3">
        <w:rPr>
          <w:lang w:val="en-GB"/>
        </w:rPr>
        <w:t>as:</w:t>
      </w:r>
      <w:r w:rsidRPr="005129D3">
        <w:rPr>
          <w:lang w:val="en-GB"/>
        </w:rPr>
        <w:t xml:space="preserve"> </w:t>
      </w:r>
    </w:p>
    <w:p w:rsidR="00143661" w:rsidRPr="005129D3" w:rsidRDefault="00187FDF">
      <w:pPr>
        <w:pStyle w:val="Li"/>
        <w:numPr>
          <w:ilvl w:val="0"/>
          <w:numId w:val="2"/>
        </w:numPr>
        <w:rPr>
          <w:lang w:val="en-GB"/>
        </w:rPr>
      </w:pPr>
      <w:r w:rsidRPr="005129D3">
        <w:rPr>
          <w:lang w:val="en-GB"/>
        </w:rPr>
        <w:t>s</w:t>
      </w:r>
      <w:r w:rsidR="00400833" w:rsidRPr="005129D3">
        <w:rPr>
          <w:lang w:val="en-GB"/>
        </w:rPr>
        <w:t>chools, universities, l</w:t>
      </w:r>
      <w:r w:rsidR="00143661" w:rsidRPr="005129D3">
        <w:rPr>
          <w:lang w:val="en-GB"/>
        </w:rPr>
        <w:t xml:space="preserve">ibraries </w:t>
      </w:r>
    </w:p>
    <w:p w:rsidR="00143661" w:rsidRPr="005129D3" w:rsidRDefault="00187FDF">
      <w:pPr>
        <w:pStyle w:val="Li"/>
        <w:numPr>
          <w:ilvl w:val="0"/>
          <w:numId w:val="2"/>
        </w:numPr>
        <w:rPr>
          <w:lang w:val="en-GB"/>
        </w:rPr>
      </w:pPr>
      <w:r w:rsidRPr="005129D3">
        <w:rPr>
          <w:lang w:val="en-GB"/>
        </w:rPr>
        <w:t xml:space="preserve">cinemas, </w:t>
      </w:r>
      <w:r w:rsidR="00400833" w:rsidRPr="005129D3">
        <w:rPr>
          <w:lang w:val="en-GB"/>
        </w:rPr>
        <w:t>c</w:t>
      </w:r>
      <w:r w:rsidRPr="005129D3">
        <w:rPr>
          <w:lang w:val="en-GB"/>
        </w:rPr>
        <w:t>lubs, theatres</w:t>
      </w:r>
      <w:r w:rsidR="00143661" w:rsidRPr="005129D3">
        <w:rPr>
          <w:lang w:val="en-GB"/>
        </w:rPr>
        <w:t xml:space="preserve">, </w:t>
      </w:r>
      <w:r w:rsidR="00400833" w:rsidRPr="005129D3">
        <w:rPr>
          <w:lang w:val="en-GB"/>
        </w:rPr>
        <w:t>b</w:t>
      </w:r>
      <w:r w:rsidR="00143661" w:rsidRPr="005129D3">
        <w:rPr>
          <w:lang w:val="en-GB"/>
        </w:rPr>
        <w:t xml:space="preserve">ars, </w:t>
      </w:r>
      <w:r w:rsidR="00400833" w:rsidRPr="005129D3">
        <w:rPr>
          <w:lang w:val="en-GB"/>
        </w:rPr>
        <w:t>p</w:t>
      </w:r>
      <w:r w:rsidR="00143661" w:rsidRPr="005129D3">
        <w:rPr>
          <w:lang w:val="en-GB"/>
        </w:rPr>
        <w:t xml:space="preserve">ubs, </w:t>
      </w:r>
      <w:r w:rsidR="00400833" w:rsidRPr="005129D3">
        <w:rPr>
          <w:lang w:val="en-GB"/>
        </w:rPr>
        <w:t>r</w:t>
      </w:r>
      <w:r w:rsidR="00143661" w:rsidRPr="005129D3">
        <w:rPr>
          <w:lang w:val="en-GB"/>
        </w:rPr>
        <w:t xml:space="preserve">estaurants </w:t>
      </w:r>
    </w:p>
    <w:p w:rsidR="00143661" w:rsidRPr="005129D3" w:rsidRDefault="00143661">
      <w:pPr>
        <w:pStyle w:val="Li"/>
        <w:numPr>
          <w:ilvl w:val="0"/>
          <w:numId w:val="2"/>
        </w:numPr>
        <w:rPr>
          <w:lang w:val="en-GB"/>
        </w:rPr>
      </w:pPr>
      <w:r w:rsidRPr="005129D3">
        <w:rPr>
          <w:lang w:val="en-GB"/>
        </w:rPr>
        <w:t xml:space="preserve">green areas, hospitals, doctors </w:t>
      </w:r>
    </w:p>
    <w:p w:rsidR="00143661" w:rsidRPr="005129D3" w:rsidRDefault="00143661">
      <w:pPr>
        <w:pStyle w:val="Li"/>
        <w:numPr>
          <w:ilvl w:val="0"/>
          <w:numId w:val="2"/>
        </w:numPr>
        <w:rPr>
          <w:lang w:val="en-GB"/>
        </w:rPr>
      </w:pPr>
      <w:r w:rsidRPr="005129D3">
        <w:rPr>
          <w:lang w:val="en-GB"/>
        </w:rPr>
        <w:t xml:space="preserve">markets, shop, supermarket/hypermarkets </w:t>
      </w:r>
    </w:p>
    <w:p w:rsidR="00143661" w:rsidRPr="005129D3" w:rsidRDefault="00143661">
      <w:pPr>
        <w:pStyle w:val="Li"/>
        <w:numPr>
          <w:ilvl w:val="0"/>
          <w:numId w:val="2"/>
        </w:numPr>
        <w:spacing w:after="280" w:afterAutospacing="1"/>
        <w:rPr>
          <w:lang w:val="en-GB"/>
        </w:rPr>
      </w:pPr>
      <w:r w:rsidRPr="005129D3">
        <w:rPr>
          <w:lang w:val="en-GB"/>
        </w:rPr>
        <w:t>bus s</w:t>
      </w:r>
      <w:r w:rsidR="00400833" w:rsidRPr="005129D3">
        <w:rPr>
          <w:lang w:val="en-GB"/>
        </w:rPr>
        <w:t>tops, metros, trains, trams</w:t>
      </w:r>
      <w:r w:rsidRPr="005129D3">
        <w:rPr>
          <w:lang w:val="en-GB"/>
        </w:rPr>
        <w:t xml:space="preserve"> </w:t>
      </w:r>
    </w:p>
    <w:p w:rsidR="00143661" w:rsidRPr="005129D3" w:rsidRDefault="00143661">
      <w:pPr>
        <w:pStyle w:val="Ul"/>
        <w:spacing w:after="280" w:afterAutospacing="1"/>
        <w:rPr>
          <w:lang w:val="en-GB"/>
        </w:rPr>
      </w:pPr>
      <w:r w:rsidRPr="005129D3">
        <w:rPr>
          <w:lang w:val="en-GB"/>
        </w:rPr>
        <w:br/>
        <w:t xml:space="preserve">To be near to some of </w:t>
      </w:r>
      <w:r w:rsidR="00187FDF" w:rsidRPr="005129D3">
        <w:rPr>
          <w:lang w:val="en-GB"/>
        </w:rPr>
        <w:t>these</w:t>
      </w:r>
      <w:r w:rsidRPr="005129D3">
        <w:rPr>
          <w:lang w:val="en-GB"/>
        </w:rPr>
        <w:t xml:space="preserve"> services/areas could be annoying for some clients or desirable for others, such a</w:t>
      </w:r>
      <w:r w:rsidR="00187FDF" w:rsidRPr="005129D3">
        <w:rPr>
          <w:lang w:val="en-GB"/>
        </w:rPr>
        <w:t>s nightlife areas, stadiums, etc.</w:t>
      </w:r>
      <w:r w:rsidRPr="005129D3">
        <w:rPr>
          <w:lang w:val="en-GB"/>
        </w:rPr>
        <w:br/>
        <w:t>To determine this kind of information we have a list of all the services/areas of the city and their coordinat</w:t>
      </w:r>
      <w:r w:rsidR="001769FF">
        <w:rPr>
          <w:lang w:val="en-GB"/>
        </w:rPr>
        <w:t>es</w:t>
      </w:r>
      <w:r w:rsidR="001769FF">
        <w:rPr>
          <w:rStyle w:val="Znakapoznpodarou"/>
          <w:lang w:val="en-GB"/>
        </w:rPr>
        <w:footnoteReference w:id="2"/>
      </w:r>
      <w:r w:rsidR="001769FF">
        <w:rPr>
          <w:lang w:val="en-GB"/>
        </w:rPr>
        <w:t>.</w:t>
      </w:r>
      <w:r w:rsidRPr="005129D3">
        <w:rPr>
          <w:lang w:val="en-GB"/>
        </w:rPr>
        <w:t xml:space="preserve"> We will also have the coordinates of each renting offer. The coordinates of the city are measured from an origin and they tell the relative position in two dimensions of any place in the city to that origin measured in meter</w:t>
      </w:r>
      <w:r w:rsidR="00187FDF" w:rsidRPr="005129D3">
        <w:rPr>
          <w:lang w:val="en-GB"/>
        </w:rPr>
        <w:t>s. We can determine if a specifi</w:t>
      </w:r>
      <w:r w:rsidRPr="005129D3">
        <w:rPr>
          <w:lang w:val="en-GB"/>
        </w:rPr>
        <w:t>c place is near, mid distance or far to another depending on if it is less than 500 meters, less than 1000 meters or more that 1000 meters respectively.</w:t>
      </w:r>
      <w:r w:rsidRPr="005129D3">
        <w:rPr>
          <w:lang w:val="en-GB"/>
        </w:rPr>
        <w:br/>
      </w:r>
      <w:r w:rsidRPr="005129D3">
        <w:rPr>
          <w:lang w:val="en-GB"/>
        </w:rPr>
        <w:br/>
        <w:t>People looking to rent a house have constraints and/or preferences about the kind of space they</w:t>
      </w:r>
      <w:r w:rsidRPr="005129D3">
        <w:rPr>
          <w:lang w:val="en-GB"/>
        </w:rPr>
        <w:br/>
        <w:t>want to rent. We also know</w:t>
      </w:r>
      <w:r w:rsidR="00187FDF" w:rsidRPr="005129D3">
        <w:rPr>
          <w:lang w:val="en-GB"/>
        </w:rPr>
        <w:t xml:space="preserve"> their personal characteristics</w:t>
      </w:r>
      <w:r w:rsidRPr="005129D3">
        <w:rPr>
          <w:lang w:val="en-GB"/>
        </w:rPr>
        <w:t>:</w:t>
      </w:r>
      <w:r w:rsidRPr="005129D3">
        <w:rPr>
          <w:lang w:val="en-GB"/>
        </w:rPr>
        <w:br/>
      </w:r>
    </w:p>
    <w:p w:rsidR="00143661" w:rsidRPr="005129D3" w:rsidRDefault="00143661">
      <w:pPr>
        <w:pStyle w:val="Li"/>
        <w:numPr>
          <w:ilvl w:val="0"/>
          <w:numId w:val="3"/>
        </w:numPr>
        <w:rPr>
          <w:lang w:val="en-GB"/>
        </w:rPr>
      </w:pPr>
      <w:r w:rsidRPr="005129D3">
        <w:rPr>
          <w:lang w:val="en-GB"/>
        </w:rPr>
        <w:t xml:space="preserve">The name of the person for personalization of the program </w:t>
      </w:r>
    </w:p>
    <w:p w:rsidR="00143661" w:rsidRPr="005129D3" w:rsidRDefault="00143661">
      <w:pPr>
        <w:pStyle w:val="Li"/>
        <w:numPr>
          <w:ilvl w:val="0"/>
          <w:numId w:val="3"/>
        </w:numPr>
        <w:rPr>
          <w:lang w:val="en-GB"/>
        </w:rPr>
      </w:pPr>
      <w:r w:rsidRPr="005129D3">
        <w:rPr>
          <w:lang w:val="en-GB"/>
        </w:rPr>
        <w:t xml:space="preserve">Age of the client looking to rent (18 to 100) </w:t>
      </w:r>
    </w:p>
    <w:p w:rsidR="00143661" w:rsidRPr="005129D3" w:rsidRDefault="00143661">
      <w:pPr>
        <w:pStyle w:val="Li"/>
        <w:numPr>
          <w:ilvl w:val="0"/>
          <w:numId w:val="3"/>
        </w:numPr>
        <w:rPr>
          <w:lang w:val="en-GB"/>
        </w:rPr>
      </w:pPr>
      <w:r w:rsidRPr="005129D3">
        <w:rPr>
          <w:lang w:val="en-GB"/>
        </w:rPr>
        <w:t xml:space="preserve">Maximum rent they want to pay or they would pay more if the place is their dream house (Hard constraint) </w:t>
      </w:r>
    </w:p>
    <w:p w:rsidR="00143661" w:rsidRPr="005129D3" w:rsidRDefault="00143661">
      <w:pPr>
        <w:pStyle w:val="Li"/>
        <w:numPr>
          <w:ilvl w:val="0"/>
          <w:numId w:val="3"/>
        </w:numPr>
        <w:rPr>
          <w:lang w:val="en-GB"/>
        </w:rPr>
      </w:pPr>
      <w:r w:rsidRPr="005129D3">
        <w:rPr>
          <w:lang w:val="en-GB"/>
        </w:rPr>
        <w:t xml:space="preserve">Minimum rent that for the client indicates that the offer is too cheap to be true (the place is probably a dump). </w:t>
      </w:r>
    </w:p>
    <w:p w:rsidR="00143661" w:rsidRPr="005129D3" w:rsidRDefault="00143661">
      <w:pPr>
        <w:pStyle w:val="Li"/>
        <w:numPr>
          <w:ilvl w:val="0"/>
          <w:numId w:val="3"/>
        </w:numPr>
        <w:rPr>
          <w:lang w:val="en-GB"/>
        </w:rPr>
      </w:pPr>
      <w:r w:rsidRPr="005129D3">
        <w:rPr>
          <w:lang w:val="en-GB"/>
        </w:rPr>
        <w:t xml:space="preserve">Constraints about the number/sizes of the bedrooms (double/single) according to the children in the family. Every room can inhabit 2 children + 1 extra room as playground is needed. </w:t>
      </w:r>
    </w:p>
    <w:p w:rsidR="00143661" w:rsidRPr="005129D3" w:rsidRDefault="00143661">
      <w:pPr>
        <w:pStyle w:val="Li"/>
        <w:numPr>
          <w:ilvl w:val="0"/>
          <w:numId w:val="3"/>
        </w:numPr>
        <w:rPr>
          <w:lang w:val="en-GB"/>
        </w:rPr>
      </w:pPr>
      <w:r w:rsidRPr="005129D3">
        <w:rPr>
          <w:lang w:val="en-GB"/>
        </w:rPr>
        <w:t xml:space="preserve">If the client owns a car and/or goes to work with it </w:t>
      </w:r>
    </w:p>
    <w:p w:rsidR="00143661" w:rsidRPr="005129D3" w:rsidRDefault="00143661">
      <w:pPr>
        <w:pStyle w:val="Li"/>
        <w:numPr>
          <w:ilvl w:val="0"/>
          <w:numId w:val="3"/>
        </w:numPr>
        <w:rPr>
          <w:lang w:val="en-GB"/>
        </w:rPr>
      </w:pPr>
      <w:r w:rsidRPr="005129D3">
        <w:rPr>
          <w:lang w:val="en-GB"/>
        </w:rPr>
        <w:t xml:space="preserve">If he brings the children to school with the car. </w:t>
      </w:r>
    </w:p>
    <w:p w:rsidR="00143661" w:rsidRPr="005129D3" w:rsidRDefault="00187FDF">
      <w:pPr>
        <w:pStyle w:val="Li"/>
        <w:numPr>
          <w:ilvl w:val="0"/>
          <w:numId w:val="3"/>
        </w:numPr>
        <w:rPr>
          <w:lang w:val="en-GB"/>
        </w:rPr>
      </w:pPr>
      <w:r w:rsidRPr="005129D3">
        <w:rPr>
          <w:lang w:val="en-GB"/>
        </w:rPr>
        <w:t>Specifi</w:t>
      </w:r>
      <w:r w:rsidR="00143661" w:rsidRPr="005129D3">
        <w:rPr>
          <w:lang w:val="en-GB"/>
        </w:rPr>
        <w:t xml:space="preserve">c constraints or preferences about the distance to an </w:t>
      </w:r>
      <w:proofErr w:type="spellStart"/>
      <w:r w:rsidR="00143661" w:rsidRPr="005129D3">
        <w:rPr>
          <w:lang w:val="en-GB"/>
        </w:rPr>
        <w:t>specifi</w:t>
      </w:r>
      <w:proofErr w:type="spellEnd"/>
      <w:r w:rsidR="00143661" w:rsidRPr="005129D3">
        <w:rPr>
          <w:lang w:val="en-GB"/>
        </w:rPr>
        <w:t xml:space="preserve"> c service (near to schools, near to public </w:t>
      </w:r>
      <w:proofErr w:type="gramStart"/>
      <w:r w:rsidR="00143661" w:rsidRPr="005129D3">
        <w:rPr>
          <w:lang w:val="en-GB"/>
        </w:rPr>
        <w:t>transportation, ...)</w:t>
      </w:r>
      <w:proofErr w:type="gramEnd"/>
      <w:r w:rsidR="00143661" w:rsidRPr="005129D3">
        <w:rPr>
          <w:lang w:val="en-GB"/>
        </w:rPr>
        <w:t xml:space="preserve">. For example, bringing the children to school would exclude the fact that we need close public transport </w:t>
      </w:r>
    </w:p>
    <w:p w:rsidR="00143661" w:rsidRPr="005129D3" w:rsidRDefault="00143661">
      <w:pPr>
        <w:pStyle w:val="Li"/>
        <w:numPr>
          <w:ilvl w:val="0"/>
          <w:numId w:val="3"/>
        </w:numPr>
        <w:rPr>
          <w:lang w:val="en-GB"/>
        </w:rPr>
      </w:pPr>
      <w:r w:rsidRPr="005129D3">
        <w:rPr>
          <w:lang w:val="en-GB"/>
        </w:rPr>
        <w:t xml:space="preserve">It the client prefers public transportation to move inside the city. </w:t>
      </w:r>
    </w:p>
    <w:p w:rsidR="00143661" w:rsidRPr="005129D3" w:rsidRDefault="00143661">
      <w:pPr>
        <w:pStyle w:val="Ul"/>
        <w:numPr>
          <w:ilvl w:val="0"/>
          <w:numId w:val="3"/>
        </w:numPr>
        <w:rPr>
          <w:lang w:val="en-GB"/>
        </w:rPr>
      </w:pPr>
      <w:r w:rsidRPr="005129D3">
        <w:rPr>
          <w:lang w:val="en-GB"/>
        </w:rPr>
        <w:t xml:space="preserve">Typology of the people looking to rent: </w:t>
      </w:r>
    </w:p>
    <w:p w:rsidR="00143661" w:rsidRPr="005129D3" w:rsidRDefault="00143661">
      <w:pPr>
        <w:pStyle w:val="Li"/>
        <w:numPr>
          <w:ilvl w:val="1"/>
          <w:numId w:val="4"/>
        </w:numPr>
        <w:rPr>
          <w:lang w:val="en-GB"/>
        </w:rPr>
      </w:pPr>
      <w:r w:rsidRPr="005129D3">
        <w:rPr>
          <w:lang w:val="en-GB"/>
        </w:rPr>
        <w:t xml:space="preserve">Alone </w:t>
      </w:r>
    </w:p>
    <w:p w:rsidR="00143661" w:rsidRPr="005129D3" w:rsidRDefault="00143661">
      <w:pPr>
        <w:pStyle w:val="Li"/>
        <w:numPr>
          <w:ilvl w:val="1"/>
          <w:numId w:val="4"/>
        </w:numPr>
        <w:rPr>
          <w:lang w:val="en-GB"/>
        </w:rPr>
      </w:pPr>
      <w:r w:rsidRPr="005129D3">
        <w:rPr>
          <w:lang w:val="en-GB"/>
        </w:rPr>
        <w:t xml:space="preserve">Client and partner </w:t>
      </w:r>
    </w:p>
    <w:p w:rsidR="00143661" w:rsidRPr="005129D3" w:rsidRDefault="00143661">
      <w:pPr>
        <w:pStyle w:val="Li"/>
        <w:numPr>
          <w:ilvl w:val="1"/>
          <w:numId w:val="4"/>
        </w:numPr>
        <w:rPr>
          <w:lang w:val="en-GB"/>
        </w:rPr>
      </w:pPr>
      <w:r w:rsidRPr="005129D3">
        <w:rPr>
          <w:lang w:val="en-GB"/>
        </w:rPr>
        <w:t xml:space="preserve">Client and partner that will have a baby in the near future </w:t>
      </w:r>
    </w:p>
    <w:p w:rsidR="00143661" w:rsidRPr="005129D3" w:rsidRDefault="00143661">
      <w:pPr>
        <w:pStyle w:val="Li"/>
        <w:numPr>
          <w:ilvl w:val="1"/>
          <w:numId w:val="4"/>
        </w:numPr>
        <w:rPr>
          <w:lang w:val="en-GB"/>
        </w:rPr>
      </w:pPr>
      <w:r w:rsidRPr="005129D3">
        <w:rPr>
          <w:lang w:val="en-GB"/>
        </w:rPr>
        <w:t xml:space="preserve">family with children </w:t>
      </w:r>
    </w:p>
    <w:p w:rsidR="00143661" w:rsidRPr="005129D3" w:rsidRDefault="00143661">
      <w:pPr>
        <w:pStyle w:val="Li"/>
        <w:numPr>
          <w:ilvl w:val="1"/>
          <w:numId w:val="4"/>
        </w:numPr>
        <w:rPr>
          <w:lang w:val="en-GB"/>
        </w:rPr>
      </w:pPr>
      <w:r w:rsidRPr="005129D3">
        <w:rPr>
          <w:lang w:val="en-GB"/>
        </w:rPr>
        <w:t xml:space="preserve">Family with special needs </w:t>
      </w:r>
    </w:p>
    <w:p w:rsidR="00143661" w:rsidRPr="005129D3" w:rsidRDefault="00143661">
      <w:pPr>
        <w:pStyle w:val="Ul"/>
        <w:numPr>
          <w:ilvl w:val="1"/>
          <w:numId w:val="4"/>
        </w:numPr>
        <w:rPr>
          <w:lang w:val="en-GB"/>
        </w:rPr>
      </w:pPr>
      <w:r w:rsidRPr="005129D3">
        <w:rPr>
          <w:lang w:val="en-GB"/>
        </w:rPr>
        <w:lastRenderedPageBreak/>
        <w:t xml:space="preserve">With Friends or special cases like : </w:t>
      </w:r>
    </w:p>
    <w:p w:rsidR="00143661" w:rsidRPr="005129D3" w:rsidRDefault="00143661">
      <w:pPr>
        <w:pStyle w:val="Li"/>
        <w:numPr>
          <w:ilvl w:val="2"/>
          <w:numId w:val="5"/>
        </w:numPr>
        <w:rPr>
          <w:lang w:val="en-GB"/>
        </w:rPr>
      </w:pPr>
      <w:r w:rsidRPr="005129D3">
        <w:rPr>
          <w:lang w:val="en-GB"/>
        </w:rPr>
        <w:t xml:space="preserve">group of students (number) </w:t>
      </w:r>
    </w:p>
    <w:p w:rsidR="00143661" w:rsidRPr="005129D3" w:rsidRDefault="00143661">
      <w:pPr>
        <w:pStyle w:val="Li"/>
        <w:numPr>
          <w:ilvl w:val="2"/>
          <w:numId w:val="5"/>
        </w:numPr>
        <w:rPr>
          <w:lang w:val="en-GB"/>
        </w:rPr>
      </w:pPr>
      <w:r w:rsidRPr="005129D3">
        <w:rPr>
          <w:lang w:val="en-GB"/>
        </w:rPr>
        <w:t xml:space="preserve">just one person </w:t>
      </w:r>
    </w:p>
    <w:p w:rsidR="00143661" w:rsidRPr="005129D3" w:rsidRDefault="00143661">
      <w:pPr>
        <w:pStyle w:val="Li"/>
        <w:numPr>
          <w:ilvl w:val="0"/>
          <w:numId w:val="3"/>
        </w:numPr>
        <w:rPr>
          <w:lang w:val="en-GB"/>
        </w:rPr>
      </w:pPr>
      <w:r w:rsidRPr="005129D3">
        <w:rPr>
          <w:lang w:val="en-GB"/>
        </w:rPr>
        <w:t xml:space="preserve">Would you like space just for yourself or someone else? [just me, partner, children, friends] From this question we can evaluate number of rooms </w:t>
      </w:r>
    </w:p>
    <w:p w:rsidR="00143661" w:rsidRPr="005129D3" w:rsidRDefault="00143661">
      <w:pPr>
        <w:pStyle w:val="Li"/>
        <w:numPr>
          <w:ilvl w:val="0"/>
          <w:numId w:val="3"/>
        </w:numPr>
        <w:rPr>
          <w:lang w:val="en-GB"/>
        </w:rPr>
      </w:pPr>
      <w:r w:rsidRPr="005129D3">
        <w:rPr>
          <w:lang w:val="en-GB"/>
        </w:rPr>
        <w:t xml:space="preserve">If the client owns a car. </w:t>
      </w:r>
    </w:p>
    <w:p w:rsidR="00143661" w:rsidRPr="005129D3" w:rsidRDefault="00143661">
      <w:pPr>
        <w:pStyle w:val="Ul"/>
        <w:numPr>
          <w:ilvl w:val="0"/>
          <w:numId w:val="3"/>
        </w:numPr>
        <w:rPr>
          <w:lang w:val="en-GB"/>
        </w:rPr>
      </w:pPr>
      <w:r w:rsidRPr="005129D3">
        <w:rPr>
          <w:lang w:val="en-GB"/>
        </w:rPr>
        <w:t xml:space="preserve">What type of real estate you are looking for? </w:t>
      </w:r>
      <w:proofErr w:type="gramStart"/>
      <w:r w:rsidRPr="005129D3">
        <w:rPr>
          <w:lang w:val="en-GB"/>
        </w:rPr>
        <w:t>it</w:t>
      </w:r>
      <w:proofErr w:type="gramEnd"/>
      <w:r w:rsidRPr="005129D3">
        <w:rPr>
          <w:lang w:val="en-GB"/>
        </w:rPr>
        <w:t xml:space="preserve"> can make significant difference. We can not put into results an office when clients want a house.  So this condition is a hard constraint. </w:t>
      </w:r>
    </w:p>
    <w:p w:rsidR="00143661" w:rsidRPr="005129D3" w:rsidRDefault="00143661">
      <w:pPr>
        <w:pStyle w:val="Li"/>
        <w:numPr>
          <w:ilvl w:val="1"/>
          <w:numId w:val="6"/>
        </w:numPr>
        <w:rPr>
          <w:lang w:val="en-GB"/>
        </w:rPr>
      </w:pPr>
      <w:r w:rsidRPr="005129D3">
        <w:rPr>
          <w:lang w:val="en-GB"/>
        </w:rPr>
        <w:t xml:space="preserve">House </w:t>
      </w:r>
    </w:p>
    <w:p w:rsidR="00143661" w:rsidRPr="005129D3" w:rsidRDefault="00143661">
      <w:pPr>
        <w:pStyle w:val="Li"/>
        <w:numPr>
          <w:ilvl w:val="1"/>
          <w:numId w:val="6"/>
        </w:numPr>
        <w:rPr>
          <w:lang w:val="en-GB"/>
        </w:rPr>
      </w:pPr>
      <w:r w:rsidRPr="005129D3">
        <w:rPr>
          <w:lang w:val="en-GB"/>
        </w:rPr>
        <w:t xml:space="preserve">Flat </w:t>
      </w:r>
    </w:p>
    <w:p w:rsidR="00143661" w:rsidRPr="005129D3" w:rsidRDefault="00143661">
      <w:pPr>
        <w:pStyle w:val="Li"/>
        <w:numPr>
          <w:ilvl w:val="1"/>
          <w:numId w:val="6"/>
        </w:numPr>
        <w:rPr>
          <w:lang w:val="en-GB"/>
        </w:rPr>
      </w:pPr>
      <w:r w:rsidRPr="005129D3">
        <w:rPr>
          <w:lang w:val="en-GB"/>
        </w:rPr>
        <w:t xml:space="preserve">Room </w:t>
      </w:r>
    </w:p>
    <w:p w:rsidR="00143661" w:rsidRPr="005129D3" w:rsidRDefault="00143661">
      <w:pPr>
        <w:pStyle w:val="Li"/>
        <w:numPr>
          <w:ilvl w:val="1"/>
          <w:numId w:val="6"/>
        </w:numPr>
        <w:spacing w:after="280" w:afterAutospacing="1"/>
        <w:rPr>
          <w:lang w:val="en-GB"/>
        </w:rPr>
      </w:pPr>
      <w:r w:rsidRPr="005129D3">
        <w:rPr>
          <w:lang w:val="en-GB"/>
        </w:rPr>
        <w:t xml:space="preserve">Office </w:t>
      </w:r>
    </w:p>
    <w:p w:rsidR="00143661" w:rsidRPr="005129D3" w:rsidRDefault="00187FDF">
      <w:pPr>
        <w:spacing w:after="280" w:afterAutospacing="1"/>
        <w:rPr>
          <w:lang w:val="en-GB"/>
        </w:rPr>
      </w:pPr>
      <w:r w:rsidRPr="005129D3">
        <w:rPr>
          <w:lang w:val="en-GB"/>
        </w:rPr>
        <w:t>These characteristics</w:t>
      </w:r>
      <w:r w:rsidR="00143661" w:rsidRPr="005129D3">
        <w:rPr>
          <w:lang w:val="en-GB"/>
        </w:rPr>
        <w:t xml:space="preserve"> determine, depending on the profile of the tenant-to-be, that some services are more important than others. So we define 5 types of areas</w:t>
      </w:r>
      <w:r w:rsidR="00400833" w:rsidRPr="005129D3">
        <w:rPr>
          <w:lang w:val="en-GB"/>
        </w:rPr>
        <w:t xml:space="preserve"> with their own properties.</w:t>
      </w:r>
    </w:p>
    <w:p w:rsidR="00143661" w:rsidRPr="005129D3" w:rsidRDefault="00143661">
      <w:pPr>
        <w:pStyle w:val="Li"/>
        <w:numPr>
          <w:ilvl w:val="0"/>
          <w:numId w:val="7"/>
        </w:numPr>
        <w:rPr>
          <w:lang w:val="en-GB"/>
        </w:rPr>
      </w:pPr>
      <w:r w:rsidRPr="005129D3">
        <w:rPr>
          <w:lang w:val="en-GB"/>
        </w:rPr>
        <w:t xml:space="preserve">To young people could be more important to have nightlife areas near. </w:t>
      </w:r>
    </w:p>
    <w:p w:rsidR="00143661" w:rsidRPr="005129D3" w:rsidRDefault="00143661">
      <w:pPr>
        <w:pStyle w:val="Ul"/>
        <w:numPr>
          <w:ilvl w:val="0"/>
          <w:numId w:val="7"/>
        </w:numPr>
        <w:rPr>
          <w:lang w:val="en-GB"/>
        </w:rPr>
      </w:pPr>
      <w:r w:rsidRPr="005129D3">
        <w:rPr>
          <w:lang w:val="en-GB"/>
        </w:rPr>
        <w:t xml:space="preserve">Quiet </w:t>
      </w:r>
    </w:p>
    <w:p w:rsidR="00143661" w:rsidRPr="005129D3" w:rsidRDefault="00143661">
      <w:pPr>
        <w:pStyle w:val="Li"/>
        <w:numPr>
          <w:ilvl w:val="1"/>
          <w:numId w:val="8"/>
        </w:numPr>
        <w:rPr>
          <w:lang w:val="en-GB"/>
        </w:rPr>
      </w:pPr>
      <w:r w:rsidRPr="005129D3">
        <w:rPr>
          <w:lang w:val="en-GB"/>
        </w:rPr>
        <w:t xml:space="preserve">For people that really don't like noise outside it's important that the noise factor of the neighbourhood is not high. </w:t>
      </w:r>
    </w:p>
    <w:p w:rsidR="00143661" w:rsidRPr="005129D3" w:rsidRDefault="00143661">
      <w:pPr>
        <w:pStyle w:val="Ul"/>
        <w:numPr>
          <w:ilvl w:val="0"/>
          <w:numId w:val="7"/>
        </w:numPr>
        <w:rPr>
          <w:lang w:val="en-GB"/>
        </w:rPr>
      </w:pPr>
      <w:r w:rsidRPr="005129D3">
        <w:rPr>
          <w:lang w:val="en-GB"/>
        </w:rPr>
        <w:t xml:space="preserve">Centric </w:t>
      </w:r>
    </w:p>
    <w:p w:rsidR="00143661" w:rsidRPr="005129D3" w:rsidRDefault="00143661">
      <w:pPr>
        <w:pStyle w:val="Li"/>
        <w:numPr>
          <w:ilvl w:val="1"/>
          <w:numId w:val="9"/>
        </w:numPr>
        <w:rPr>
          <w:lang w:val="en-GB"/>
        </w:rPr>
      </w:pPr>
      <w:r w:rsidRPr="005129D3">
        <w:rPr>
          <w:lang w:val="en-GB"/>
        </w:rPr>
        <w:t>Clients that like to live in a centric area would prefer supermark</w:t>
      </w:r>
      <w:r w:rsidR="00187FDF" w:rsidRPr="005129D3">
        <w:rPr>
          <w:lang w:val="en-GB"/>
        </w:rPr>
        <w:t>ets, public transport, bars</w:t>
      </w:r>
      <w:r w:rsidRPr="005129D3">
        <w:rPr>
          <w:lang w:val="en-GB"/>
        </w:rPr>
        <w:t xml:space="preserve"> close</w:t>
      </w:r>
      <w:r w:rsidR="00187FDF" w:rsidRPr="005129D3">
        <w:rPr>
          <w:lang w:val="en-GB"/>
        </w:rPr>
        <w:t xml:space="preserve"> </w:t>
      </w:r>
      <w:r w:rsidRPr="005129D3">
        <w:rPr>
          <w:lang w:val="en-GB"/>
        </w:rPr>
        <w:t xml:space="preserve">by. They hardly mind the noise </w:t>
      </w:r>
    </w:p>
    <w:p w:rsidR="00143661" w:rsidRPr="005129D3" w:rsidRDefault="00143661">
      <w:pPr>
        <w:pStyle w:val="Ul"/>
        <w:numPr>
          <w:ilvl w:val="0"/>
          <w:numId w:val="7"/>
        </w:numPr>
        <w:rPr>
          <w:lang w:val="en-GB"/>
        </w:rPr>
      </w:pPr>
      <w:r w:rsidRPr="005129D3">
        <w:rPr>
          <w:lang w:val="en-GB"/>
        </w:rPr>
        <w:t xml:space="preserve">Young </w:t>
      </w:r>
    </w:p>
    <w:p w:rsidR="00143661" w:rsidRPr="005129D3" w:rsidRDefault="00143661">
      <w:pPr>
        <w:pStyle w:val="Li"/>
        <w:numPr>
          <w:ilvl w:val="1"/>
          <w:numId w:val="10"/>
        </w:numPr>
        <w:rPr>
          <w:lang w:val="en-GB"/>
        </w:rPr>
      </w:pPr>
      <w:r w:rsidRPr="005129D3">
        <w:rPr>
          <w:lang w:val="en-GB"/>
        </w:rPr>
        <w:t xml:space="preserve">Bars and universities/libraries should be close </w:t>
      </w:r>
    </w:p>
    <w:p w:rsidR="00143661" w:rsidRPr="005129D3" w:rsidRDefault="00143661">
      <w:pPr>
        <w:pStyle w:val="Ul"/>
        <w:numPr>
          <w:ilvl w:val="0"/>
          <w:numId w:val="7"/>
        </w:numPr>
        <w:rPr>
          <w:lang w:val="en-GB"/>
        </w:rPr>
      </w:pPr>
      <w:r w:rsidRPr="005129D3">
        <w:rPr>
          <w:lang w:val="en-GB"/>
        </w:rPr>
        <w:t xml:space="preserve">Residential </w:t>
      </w:r>
    </w:p>
    <w:p w:rsidR="00143661" w:rsidRPr="005129D3" w:rsidRDefault="00143661">
      <w:pPr>
        <w:pStyle w:val="Li"/>
        <w:numPr>
          <w:ilvl w:val="1"/>
          <w:numId w:val="11"/>
        </w:numPr>
        <w:rPr>
          <w:lang w:val="en-GB"/>
        </w:rPr>
      </w:pPr>
      <w:r w:rsidRPr="005129D3">
        <w:rPr>
          <w:lang w:val="en-GB"/>
        </w:rPr>
        <w:t xml:space="preserve">Clients that like to live residential would like to be in a more quiet neighbourhood but supermarkets close and depending on the needs also public transport </w:t>
      </w:r>
    </w:p>
    <w:p w:rsidR="00143661" w:rsidRPr="005129D3" w:rsidRDefault="00143661">
      <w:pPr>
        <w:pStyle w:val="Ul"/>
        <w:numPr>
          <w:ilvl w:val="0"/>
          <w:numId w:val="7"/>
        </w:numPr>
        <w:rPr>
          <w:lang w:val="en-GB"/>
        </w:rPr>
      </w:pPr>
      <w:r w:rsidRPr="005129D3">
        <w:rPr>
          <w:lang w:val="en-GB"/>
        </w:rPr>
        <w:t>Quiet but connected/outskirts</w:t>
      </w:r>
      <w:r w:rsidRPr="005129D3">
        <w:rPr>
          <w:lang w:val="en-GB"/>
        </w:rPr>
        <w:br/>
        <w:t xml:space="preserve">Could be used for elderly people or elder members of the family </w:t>
      </w:r>
    </w:p>
    <w:p w:rsidR="00143661" w:rsidRPr="005129D3" w:rsidRDefault="00143661">
      <w:pPr>
        <w:pStyle w:val="Li"/>
        <w:numPr>
          <w:ilvl w:val="1"/>
          <w:numId w:val="12"/>
        </w:numPr>
        <w:rPr>
          <w:lang w:val="en-GB"/>
        </w:rPr>
      </w:pPr>
      <w:r w:rsidRPr="005129D3">
        <w:rPr>
          <w:lang w:val="en-GB"/>
        </w:rPr>
        <w:t xml:space="preserve">Green areas should be close and noise should near 0. </w:t>
      </w:r>
    </w:p>
    <w:p w:rsidR="00143661" w:rsidRPr="005129D3" w:rsidRDefault="00143661">
      <w:pPr>
        <w:pStyle w:val="Li"/>
        <w:numPr>
          <w:ilvl w:val="1"/>
          <w:numId w:val="12"/>
        </w:numPr>
        <w:rPr>
          <w:lang w:val="en-GB"/>
        </w:rPr>
      </w:pPr>
      <w:r w:rsidRPr="005129D3">
        <w:rPr>
          <w:lang w:val="en-GB"/>
        </w:rPr>
        <w:t xml:space="preserve">Healthcare should be close </w:t>
      </w:r>
    </w:p>
    <w:p w:rsidR="00143661" w:rsidRPr="005129D3" w:rsidRDefault="00143661">
      <w:pPr>
        <w:pStyle w:val="Li"/>
        <w:numPr>
          <w:ilvl w:val="1"/>
          <w:numId w:val="12"/>
        </w:numPr>
        <w:spacing w:after="280" w:afterAutospacing="1"/>
        <w:rPr>
          <w:lang w:val="en-GB"/>
        </w:rPr>
      </w:pPr>
      <w:r w:rsidRPr="005129D3">
        <w:rPr>
          <w:lang w:val="en-GB"/>
        </w:rPr>
        <w:t xml:space="preserve">supermarket should be close </w:t>
      </w:r>
    </w:p>
    <w:p w:rsidR="00143661" w:rsidRPr="005129D3" w:rsidRDefault="00143661">
      <w:pPr>
        <w:pStyle w:val="Ul"/>
        <w:spacing w:after="280" w:afterAutospacing="1"/>
        <w:rPr>
          <w:lang w:val="en-GB"/>
        </w:rPr>
      </w:pPr>
      <w:r w:rsidRPr="005129D3">
        <w:rPr>
          <w:lang w:val="en-GB"/>
        </w:rPr>
        <w:br/>
        <w:t xml:space="preserve">Other </w:t>
      </w:r>
      <w:r w:rsidR="004328F0" w:rsidRPr="005129D3">
        <w:rPr>
          <w:lang w:val="en-GB"/>
        </w:rPr>
        <w:t>characteristics depend</w:t>
      </w:r>
      <w:r w:rsidRPr="005129D3">
        <w:rPr>
          <w:lang w:val="en-GB"/>
        </w:rPr>
        <w:t xml:space="preserve"> from the users profile like: </w:t>
      </w:r>
    </w:p>
    <w:p w:rsidR="00143661" w:rsidRPr="005129D3" w:rsidRDefault="00143661">
      <w:pPr>
        <w:pStyle w:val="Li"/>
        <w:numPr>
          <w:ilvl w:val="0"/>
          <w:numId w:val="13"/>
        </w:numPr>
        <w:rPr>
          <w:lang w:val="en-GB"/>
        </w:rPr>
      </w:pPr>
      <w:r w:rsidRPr="005129D3">
        <w:rPr>
          <w:lang w:val="en-GB"/>
        </w:rPr>
        <w:t xml:space="preserve">If there are children, it could be interesting to have near or at mid distance schools. </w:t>
      </w:r>
    </w:p>
    <w:p w:rsidR="00143661" w:rsidRPr="005129D3" w:rsidRDefault="00143661">
      <w:pPr>
        <w:pStyle w:val="Li"/>
        <w:numPr>
          <w:ilvl w:val="0"/>
          <w:numId w:val="13"/>
        </w:numPr>
        <w:rPr>
          <w:lang w:val="en-GB"/>
        </w:rPr>
      </w:pPr>
      <w:r w:rsidRPr="005129D3">
        <w:rPr>
          <w:lang w:val="en-GB"/>
        </w:rPr>
        <w:t xml:space="preserve">If they bring the children to school with the car or not for having public transport close </w:t>
      </w:r>
    </w:p>
    <w:p w:rsidR="00143661" w:rsidRPr="005129D3" w:rsidRDefault="00143661">
      <w:pPr>
        <w:pStyle w:val="Li"/>
        <w:numPr>
          <w:ilvl w:val="0"/>
          <w:numId w:val="13"/>
        </w:numPr>
        <w:spacing w:after="280" w:afterAutospacing="1"/>
        <w:rPr>
          <w:lang w:val="en-GB"/>
        </w:rPr>
      </w:pPr>
      <w:r w:rsidRPr="005129D3">
        <w:rPr>
          <w:lang w:val="en-GB"/>
        </w:rPr>
        <w:t xml:space="preserve">To families and couples could be more important to have a hypermarket near in order to do their monthly shopping. </w:t>
      </w:r>
    </w:p>
    <w:p w:rsidR="00143661" w:rsidRPr="005129D3" w:rsidRDefault="00143661">
      <w:pPr>
        <w:pStyle w:val="Ul"/>
        <w:spacing w:after="280" w:afterAutospacing="1"/>
        <w:rPr>
          <w:lang w:val="en-GB"/>
        </w:rPr>
      </w:pPr>
      <w:r w:rsidRPr="005129D3">
        <w:rPr>
          <w:lang w:val="en-GB"/>
        </w:rPr>
        <w:br/>
        <w:t>There are also other common sense characteristics that make a place better than other</w:t>
      </w:r>
      <w:r w:rsidR="00187FDF" w:rsidRPr="005129D3">
        <w:rPr>
          <w:lang w:val="en-GB"/>
        </w:rPr>
        <w:t xml:space="preserve">, depending on the </w:t>
      </w:r>
      <w:r w:rsidR="004328F0" w:rsidRPr="005129D3">
        <w:rPr>
          <w:lang w:val="en-GB"/>
        </w:rPr>
        <w:t>user’s</w:t>
      </w:r>
      <w:r w:rsidR="00187FDF" w:rsidRPr="005129D3">
        <w:rPr>
          <w:lang w:val="en-GB"/>
        </w:rPr>
        <w:t xml:space="preserve"> choice</w:t>
      </w:r>
      <w:r w:rsidRPr="005129D3">
        <w:rPr>
          <w:lang w:val="en-GB"/>
        </w:rPr>
        <w:t xml:space="preserve">: </w:t>
      </w:r>
    </w:p>
    <w:p w:rsidR="00143661" w:rsidRPr="005129D3" w:rsidRDefault="00143661">
      <w:pPr>
        <w:pStyle w:val="Li"/>
        <w:numPr>
          <w:ilvl w:val="0"/>
          <w:numId w:val="14"/>
        </w:numPr>
        <w:rPr>
          <w:lang w:val="en-GB"/>
        </w:rPr>
      </w:pPr>
      <w:r w:rsidRPr="005129D3">
        <w:rPr>
          <w:lang w:val="en-GB"/>
        </w:rPr>
        <w:t xml:space="preserve">being a sunny place </w:t>
      </w:r>
    </w:p>
    <w:p w:rsidR="00143661" w:rsidRPr="005129D3" w:rsidRDefault="00143661">
      <w:pPr>
        <w:pStyle w:val="Li"/>
        <w:numPr>
          <w:ilvl w:val="0"/>
          <w:numId w:val="14"/>
        </w:numPr>
        <w:rPr>
          <w:lang w:val="en-GB"/>
        </w:rPr>
      </w:pPr>
      <w:r w:rsidRPr="005129D3">
        <w:rPr>
          <w:lang w:val="en-GB"/>
        </w:rPr>
        <w:t xml:space="preserve">having an elevator </w:t>
      </w:r>
    </w:p>
    <w:p w:rsidR="00143661" w:rsidRPr="005129D3" w:rsidRDefault="00143661">
      <w:pPr>
        <w:pStyle w:val="Li"/>
        <w:numPr>
          <w:ilvl w:val="0"/>
          <w:numId w:val="14"/>
        </w:numPr>
        <w:rPr>
          <w:lang w:val="en-GB"/>
        </w:rPr>
      </w:pPr>
      <w:r w:rsidRPr="005129D3">
        <w:rPr>
          <w:lang w:val="en-GB"/>
        </w:rPr>
        <w:lastRenderedPageBreak/>
        <w:t xml:space="preserve">better an attic than a ground level </w:t>
      </w:r>
    </w:p>
    <w:p w:rsidR="00143661" w:rsidRPr="005129D3" w:rsidRDefault="00143661">
      <w:pPr>
        <w:pStyle w:val="Li"/>
        <w:numPr>
          <w:ilvl w:val="0"/>
          <w:numId w:val="14"/>
        </w:numPr>
        <w:rPr>
          <w:lang w:val="en-GB"/>
        </w:rPr>
      </w:pPr>
      <w:proofErr w:type="gramStart"/>
      <w:r w:rsidRPr="005129D3">
        <w:rPr>
          <w:lang w:val="en-GB"/>
        </w:rPr>
        <w:t>better</w:t>
      </w:r>
      <w:proofErr w:type="gramEnd"/>
      <w:r w:rsidRPr="005129D3">
        <w:rPr>
          <w:lang w:val="en-GB"/>
        </w:rPr>
        <w:t xml:space="preserve"> to have no noise but as centric as possible. </w:t>
      </w:r>
    </w:p>
    <w:p w:rsidR="00143661" w:rsidRPr="005129D3" w:rsidRDefault="00143661">
      <w:pPr>
        <w:pStyle w:val="Li"/>
        <w:numPr>
          <w:ilvl w:val="0"/>
          <w:numId w:val="14"/>
        </w:numPr>
        <w:rPr>
          <w:lang w:val="en-GB"/>
        </w:rPr>
      </w:pPr>
      <w:r w:rsidRPr="005129D3">
        <w:rPr>
          <w:lang w:val="en-GB"/>
        </w:rPr>
        <w:t xml:space="preserve">areas with more services around are better (the area has more life) </w:t>
      </w:r>
    </w:p>
    <w:p w:rsidR="00143661" w:rsidRPr="005129D3" w:rsidRDefault="00143661">
      <w:pPr>
        <w:pStyle w:val="Li"/>
        <w:numPr>
          <w:ilvl w:val="0"/>
          <w:numId w:val="14"/>
        </w:numPr>
        <w:rPr>
          <w:lang w:val="en-GB"/>
        </w:rPr>
      </w:pPr>
      <w:r w:rsidRPr="005129D3">
        <w:rPr>
          <w:lang w:val="en-GB"/>
        </w:rPr>
        <w:t xml:space="preserve">that a detached/semi-detached house is better for larger groups of people </w:t>
      </w:r>
    </w:p>
    <w:p w:rsidR="00143661" w:rsidRPr="005129D3" w:rsidRDefault="00143661">
      <w:pPr>
        <w:pStyle w:val="Li"/>
        <w:numPr>
          <w:ilvl w:val="0"/>
          <w:numId w:val="14"/>
        </w:numPr>
        <w:rPr>
          <w:lang w:val="en-GB"/>
        </w:rPr>
      </w:pPr>
      <w:r w:rsidRPr="005129D3">
        <w:rPr>
          <w:lang w:val="en-GB"/>
        </w:rPr>
        <w:t xml:space="preserve">that is good to have green areas not far </w:t>
      </w:r>
    </w:p>
    <w:p w:rsidR="00143661" w:rsidRPr="005129D3" w:rsidRDefault="00143661">
      <w:pPr>
        <w:pStyle w:val="Li"/>
        <w:numPr>
          <w:ilvl w:val="0"/>
          <w:numId w:val="14"/>
        </w:numPr>
        <w:spacing w:after="280" w:afterAutospacing="1"/>
        <w:rPr>
          <w:lang w:val="en-GB"/>
        </w:rPr>
      </w:pPr>
      <w:r w:rsidRPr="005129D3">
        <w:rPr>
          <w:lang w:val="en-GB"/>
        </w:rPr>
        <w:t xml:space="preserve">areas that have no services that are considered annoying around them </w:t>
      </w:r>
    </w:p>
    <w:p w:rsidR="00143661" w:rsidRPr="005129D3" w:rsidRDefault="00143661">
      <w:pPr>
        <w:pStyle w:val="Ul"/>
        <w:spacing w:after="280" w:afterAutospacing="1"/>
        <w:rPr>
          <w:lang w:val="en-GB"/>
        </w:rPr>
      </w:pPr>
      <w:r w:rsidRPr="005129D3">
        <w:rPr>
          <w:lang w:val="en-GB"/>
        </w:rPr>
        <w:br/>
        <w:t xml:space="preserve">A solution will be a list of the more adequate offers for a client, giving also a recommendation level: </w:t>
      </w:r>
    </w:p>
    <w:p w:rsidR="00143661" w:rsidRPr="005129D3" w:rsidRDefault="00143661">
      <w:pPr>
        <w:pStyle w:val="Li"/>
        <w:numPr>
          <w:ilvl w:val="0"/>
          <w:numId w:val="15"/>
        </w:numPr>
        <w:rPr>
          <w:lang w:val="en-GB"/>
        </w:rPr>
      </w:pPr>
      <w:r w:rsidRPr="005129D3">
        <w:rPr>
          <w:lang w:val="en-GB"/>
        </w:rPr>
        <w:t>Partially adequate: Only one or two criteria fail, but it could be acceptable depending on client consideration (rent is a</w:t>
      </w:r>
      <w:r w:rsidR="004328F0" w:rsidRPr="005129D3">
        <w:rPr>
          <w:lang w:val="en-GB"/>
        </w:rPr>
        <w:t xml:space="preserve"> little bit more that the specified</w:t>
      </w:r>
      <w:r w:rsidRPr="005129D3">
        <w:rPr>
          <w:lang w:val="en-GB"/>
        </w:rPr>
        <w:t xml:space="preserve"> maximum, public transportation is at mid distance, there are not green areas at near distance, ...). </w:t>
      </w:r>
    </w:p>
    <w:p w:rsidR="00143661" w:rsidRPr="005129D3" w:rsidRDefault="00143661">
      <w:pPr>
        <w:pStyle w:val="Li"/>
        <w:numPr>
          <w:ilvl w:val="0"/>
          <w:numId w:val="15"/>
        </w:numPr>
        <w:rPr>
          <w:lang w:val="en-GB"/>
        </w:rPr>
      </w:pPr>
      <w:r w:rsidRPr="005129D3">
        <w:rPr>
          <w:lang w:val="en-GB"/>
        </w:rPr>
        <w:t xml:space="preserve">Adequate: All requirements are full filled by the offer. </w:t>
      </w:r>
    </w:p>
    <w:p w:rsidR="00143661" w:rsidRPr="005129D3" w:rsidRDefault="00143661">
      <w:pPr>
        <w:pStyle w:val="Li"/>
        <w:numPr>
          <w:ilvl w:val="0"/>
          <w:numId w:val="15"/>
        </w:numPr>
        <w:spacing w:after="280" w:afterAutospacing="1"/>
        <w:rPr>
          <w:lang w:val="en-GB"/>
        </w:rPr>
      </w:pPr>
      <w:r w:rsidRPr="005129D3">
        <w:rPr>
          <w:lang w:val="en-GB"/>
        </w:rPr>
        <w:t xml:space="preserve">Very recommendable: All requirements are fulfilled and it has extra characteristics that make this offer better than the rest (lower rent, more rooms, </w:t>
      </w:r>
      <w:r w:rsidR="004328F0" w:rsidRPr="005129D3">
        <w:rPr>
          <w:lang w:val="en-GB"/>
        </w:rPr>
        <w:t>and more</w:t>
      </w:r>
      <w:r w:rsidRPr="005129D3">
        <w:rPr>
          <w:lang w:val="en-GB"/>
        </w:rPr>
        <w:t xml:space="preserve"> services near than the explicitly </w:t>
      </w:r>
      <w:r w:rsidR="004328F0" w:rsidRPr="005129D3">
        <w:rPr>
          <w:lang w:val="en-GB"/>
        </w:rPr>
        <w:t>specified</w:t>
      </w:r>
      <w:r w:rsidRPr="005129D3">
        <w:rPr>
          <w:lang w:val="en-GB"/>
        </w:rPr>
        <w:t xml:space="preserve">. </w:t>
      </w:r>
    </w:p>
    <w:p w:rsidR="00143661" w:rsidRPr="005129D3" w:rsidRDefault="00143661">
      <w:pPr>
        <w:pStyle w:val="Nadpis3"/>
        <w:spacing w:after="280" w:afterAutospacing="1"/>
        <w:rPr>
          <w:lang w:val="en-GB"/>
        </w:rPr>
      </w:pPr>
      <w:bookmarkStart w:id="3" w:name="_Toc250325156"/>
      <w:r w:rsidRPr="005129D3">
        <w:rPr>
          <w:lang w:val="en-GB"/>
        </w:rPr>
        <w:t>Analysis</w:t>
      </w:r>
      <w:bookmarkEnd w:id="3"/>
      <w:r w:rsidRPr="005129D3">
        <w:rPr>
          <w:lang w:val="en-GB"/>
        </w:rPr>
        <w:t xml:space="preserve"> </w:t>
      </w:r>
    </w:p>
    <w:p w:rsidR="00143661" w:rsidRPr="005129D3" w:rsidRDefault="00143661">
      <w:pPr>
        <w:spacing w:after="280" w:afterAutospacing="1"/>
        <w:rPr>
          <w:lang w:val="en-GB"/>
        </w:rPr>
      </w:pPr>
      <w:r w:rsidRPr="005129D3">
        <w:rPr>
          <w:lang w:val="en-GB"/>
        </w:rPr>
        <w:t>It is highly recommended to go for a knowledge based system in this case.</w:t>
      </w:r>
      <w:r w:rsidRPr="005129D3">
        <w:rPr>
          <w:lang w:val="en-GB"/>
        </w:rPr>
        <w:br/>
        <w:t xml:space="preserve">A </w:t>
      </w:r>
      <w:r w:rsidRPr="005129D3">
        <w:rPr>
          <w:b/>
          <w:lang w:val="en-GB"/>
        </w:rPr>
        <w:t>knowledge based system</w:t>
      </w:r>
      <w:r w:rsidRPr="005129D3">
        <w:rPr>
          <w:lang w:val="en-GB"/>
        </w:rPr>
        <w:t xml:space="preserve"> is software that attempts to provide an answer to a problem, or clarify uncertainties where normally one or more human experts would need to be consulted.</w:t>
      </w:r>
      <w:r w:rsidRPr="005129D3">
        <w:rPr>
          <w:lang w:val="en-GB"/>
        </w:rPr>
        <w:br/>
      </w:r>
      <w:r w:rsidRPr="005129D3">
        <w:rPr>
          <w:lang w:val="en-GB"/>
        </w:rPr>
        <w:br/>
        <w:t xml:space="preserve">Since we start with a big amount of facts that we, by means of questioning and reasoning, gather from the client it is </w:t>
      </w:r>
      <w:r w:rsidR="004328F0" w:rsidRPr="005129D3">
        <w:rPr>
          <w:lang w:val="en-GB"/>
        </w:rPr>
        <w:t>feasible</w:t>
      </w:r>
      <w:r w:rsidRPr="005129D3">
        <w:rPr>
          <w:lang w:val="en-GB"/>
        </w:rPr>
        <w:t xml:space="preserve"> that we can work with these fact to thin our results.</w:t>
      </w:r>
      <w:r w:rsidRPr="005129D3">
        <w:rPr>
          <w:lang w:val="en-GB"/>
        </w:rPr>
        <w:br/>
        <w:t xml:space="preserve">Or in the words of </w:t>
      </w:r>
      <w:r w:rsidR="004328F0" w:rsidRPr="005129D3">
        <w:rPr>
          <w:lang w:val="en-GB"/>
        </w:rPr>
        <w:t>Wikipedia:</w:t>
      </w:r>
      <w:r w:rsidRPr="005129D3">
        <w:rPr>
          <w:lang w:val="en-GB"/>
        </w:rPr>
        <w:t xml:space="preserve"> "the creation of a so-called "knowledgebase" which uses some knowledge representation formalism to capture the Subject Matter Expert's (SME) knowledge."</w:t>
      </w:r>
      <w:r w:rsidRPr="005129D3">
        <w:rPr>
          <w:lang w:val="en-GB"/>
        </w:rPr>
        <w:br/>
      </w:r>
      <w:r w:rsidRPr="005129D3">
        <w:rPr>
          <w:lang w:val="en-GB"/>
        </w:rPr>
        <w:br/>
        <w:t>An other analysis from Wikipedia says "Expert systems may or may not have learning components but a third common element is that once the system is developed it is proven by being placed in the same real world problem solving situation as the human SME, typically as an aid to human workers or a supple</w:t>
      </w:r>
      <w:r w:rsidR="00313726">
        <w:rPr>
          <w:lang w:val="en-GB"/>
        </w:rPr>
        <w:t>ment to some information system".</w:t>
      </w:r>
      <w:r w:rsidRPr="005129D3">
        <w:rPr>
          <w:lang w:val="en-GB"/>
        </w:rPr>
        <w:t xml:space="preserve"> If we understand this correctly, this is also the goal of the program. To easily aid people in the search for their house as if they were telling a person their personal data and this person analyses the information and searches through a list of houses to show them a list of recommended houses. </w:t>
      </w:r>
    </w:p>
    <w:p w:rsidR="00143661" w:rsidRPr="005129D3" w:rsidRDefault="00143661">
      <w:pPr>
        <w:pStyle w:val="Nadpis3"/>
        <w:spacing w:after="280" w:afterAutospacing="1"/>
        <w:rPr>
          <w:lang w:val="en-GB"/>
        </w:rPr>
      </w:pPr>
      <w:bookmarkStart w:id="4" w:name="_Toc250325158"/>
      <w:r w:rsidRPr="005129D3">
        <w:rPr>
          <w:lang w:val="en-GB"/>
        </w:rPr>
        <w:t>Expected Result</w:t>
      </w:r>
      <w:bookmarkEnd w:id="4"/>
      <w:r w:rsidRPr="005129D3">
        <w:rPr>
          <w:lang w:val="en-GB"/>
        </w:rPr>
        <w:t xml:space="preserve"> </w:t>
      </w:r>
    </w:p>
    <w:p w:rsidR="00143661" w:rsidRPr="005129D3" w:rsidRDefault="00143661">
      <w:pPr>
        <w:spacing w:after="280" w:afterAutospacing="1"/>
        <w:rPr>
          <w:lang w:val="en-GB"/>
        </w:rPr>
      </w:pPr>
      <w:r w:rsidRPr="005129D3">
        <w:rPr>
          <w:lang w:val="en-GB"/>
        </w:rPr>
        <w:t xml:space="preserve">We want to have an easy to use system that returns us a list of houses that matches or at least has close matches to our knowledge information. </w:t>
      </w:r>
    </w:p>
    <w:p w:rsidR="00143661" w:rsidRPr="005129D3" w:rsidRDefault="00143661">
      <w:pPr>
        <w:spacing w:after="280" w:afterAutospacing="1"/>
        <w:rPr>
          <w:lang w:val="en-GB"/>
        </w:rPr>
      </w:pPr>
      <w:r w:rsidRPr="005129D3">
        <w:rPr>
          <w:lang w:val="en-GB"/>
        </w:rPr>
        <w:t xml:space="preserve">As seen in our problem description we want to include all those questions and be able to let the user think the system understands the </w:t>
      </w:r>
      <w:r w:rsidR="004328F0" w:rsidRPr="005129D3">
        <w:rPr>
          <w:lang w:val="en-GB"/>
        </w:rPr>
        <w:t>user’s</w:t>
      </w:r>
      <w:r w:rsidRPr="005129D3">
        <w:rPr>
          <w:lang w:val="en-GB"/>
        </w:rPr>
        <w:t xml:space="preserve"> wishes. </w:t>
      </w:r>
    </w:p>
    <w:p w:rsidR="00143661" w:rsidRPr="005129D3" w:rsidRDefault="00143661" w:rsidP="00E80E4A">
      <w:pPr>
        <w:pStyle w:val="Nadpis2"/>
        <w:numPr>
          <w:ilvl w:val="0"/>
          <w:numId w:val="21"/>
        </w:numPr>
        <w:spacing w:after="280" w:afterAutospacing="1"/>
        <w:rPr>
          <w:lang w:val="en-GB"/>
        </w:rPr>
      </w:pPr>
      <w:bookmarkStart w:id="5" w:name="_Toc250325159"/>
      <w:r w:rsidRPr="005129D3">
        <w:rPr>
          <w:lang w:val="en-GB"/>
        </w:rPr>
        <w:lastRenderedPageBreak/>
        <w:t>Conceptualization</w:t>
      </w:r>
      <w:bookmarkEnd w:id="5"/>
      <w:r w:rsidRPr="005129D3">
        <w:rPr>
          <w:lang w:val="en-GB"/>
        </w:rPr>
        <w:t xml:space="preserve"> </w:t>
      </w:r>
    </w:p>
    <w:p w:rsidR="00143661" w:rsidRPr="005129D3" w:rsidRDefault="00143661">
      <w:pPr>
        <w:pStyle w:val="Nadpis3"/>
        <w:spacing w:after="280" w:afterAutospacing="1"/>
        <w:rPr>
          <w:lang w:val="en-GB"/>
        </w:rPr>
      </w:pPr>
      <w:bookmarkStart w:id="6" w:name="_Toc250325160"/>
      <w:r w:rsidRPr="005129D3">
        <w:rPr>
          <w:lang w:val="en-GB"/>
        </w:rPr>
        <w:t>Concepts of the domain</w:t>
      </w:r>
      <w:bookmarkEnd w:id="6"/>
      <w:r w:rsidRPr="005129D3">
        <w:rPr>
          <w:lang w:val="en-GB"/>
        </w:rPr>
        <w:t xml:space="preserve"> </w:t>
      </w:r>
    </w:p>
    <w:p w:rsidR="00143661" w:rsidRPr="005129D3" w:rsidRDefault="00143661">
      <w:pPr>
        <w:pStyle w:val="Ul"/>
        <w:spacing w:after="280" w:afterAutospacing="1"/>
        <w:rPr>
          <w:lang w:val="en-GB"/>
        </w:rPr>
      </w:pPr>
      <w:r w:rsidRPr="005129D3">
        <w:rPr>
          <w:lang w:val="en-GB"/>
        </w:rPr>
        <w:t xml:space="preserve">To start our development we need to have certain </w:t>
      </w:r>
      <w:r w:rsidR="004328F0" w:rsidRPr="005129D3">
        <w:rPr>
          <w:lang w:val="en-GB"/>
        </w:rPr>
        <w:t xml:space="preserve">concepts clear: </w:t>
      </w:r>
      <w:r w:rsidRPr="005129D3">
        <w:rPr>
          <w:lang w:val="en-GB"/>
        </w:rPr>
        <w:br/>
      </w:r>
      <w:r w:rsidRPr="005129D3">
        <w:rPr>
          <w:lang w:val="en-GB"/>
        </w:rPr>
        <w:br/>
        <w:t xml:space="preserve">We </w:t>
      </w:r>
      <w:r w:rsidR="004328F0" w:rsidRPr="005129D3">
        <w:rPr>
          <w:lang w:val="en-GB"/>
        </w:rPr>
        <w:t>need:</w:t>
      </w:r>
      <w:r w:rsidRPr="005129D3">
        <w:rPr>
          <w:lang w:val="en-GB"/>
        </w:rPr>
        <w:t xml:space="preserve"> </w:t>
      </w:r>
    </w:p>
    <w:p w:rsidR="00143661" w:rsidRPr="005129D3" w:rsidRDefault="00143661">
      <w:pPr>
        <w:pStyle w:val="Li"/>
        <w:numPr>
          <w:ilvl w:val="0"/>
          <w:numId w:val="16"/>
        </w:numPr>
        <w:rPr>
          <w:lang w:val="en-GB"/>
        </w:rPr>
      </w:pPr>
      <w:r w:rsidRPr="005129D3">
        <w:rPr>
          <w:lang w:val="en-GB"/>
        </w:rPr>
        <w:t xml:space="preserve">Houses of different types </w:t>
      </w:r>
    </w:p>
    <w:p w:rsidR="00143661" w:rsidRPr="005129D3" w:rsidRDefault="00143661">
      <w:pPr>
        <w:pStyle w:val="Li"/>
        <w:numPr>
          <w:ilvl w:val="0"/>
          <w:numId w:val="16"/>
        </w:numPr>
        <w:rPr>
          <w:lang w:val="en-GB"/>
        </w:rPr>
      </w:pPr>
      <w:r w:rsidRPr="005129D3">
        <w:rPr>
          <w:lang w:val="en-GB"/>
        </w:rPr>
        <w:t xml:space="preserve">Services of different types </w:t>
      </w:r>
    </w:p>
    <w:p w:rsidR="00143661" w:rsidRPr="005129D3" w:rsidRDefault="00143661">
      <w:pPr>
        <w:pStyle w:val="Li"/>
        <w:numPr>
          <w:ilvl w:val="0"/>
          <w:numId w:val="16"/>
        </w:numPr>
        <w:spacing w:after="280" w:afterAutospacing="1"/>
        <w:rPr>
          <w:lang w:val="en-GB"/>
        </w:rPr>
      </w:pPr>
      <w:r w:rsidRPr="005129D3">
        <w:rPr>
          <w:lang w:val="en-GB"/>
        </w:rPr>
        <w:t xml:space="preserve">Offer that includes the price and a 'type-of-house' </w:t>
      </w:r>
    </w:p>
    <w:p w:rsidR="00143661" w:rsidRPr="005129D3" w:rsidRDefault="00143661">
      <w:pPr>
        <w:spacing w:after="280" w:afterAutospacing="1"/>
        <w:rPr>
          <w:lang w:val="en-GB"/>
        </w:rPr>
      </w:pPr>
      <w:r w:rsidRPr="005129D3">
        <w:rPr>
          <w:lang w:val="en-GB"/>
        </w:rPr>
        <w:t xml:space="preserve">We worked with these basis concepts to further extend our problem resolution. </w:t>
      </w:r>
    </w:p>
    <w:p w:rsidR="00143661" w:rsidRPr="005129D3" w:rsidRDefault="00143661">
      <w:pPr>
        <w:pStyle w:val="Ul"/>
        <w:spacing w:after="280" w:afterAutospacing="1"/>
        <w:rPr>
          <w:lang w:val="en-GB"/>
        </w:rPr>
      </w:pPr>
      <w:r w:rsidRPr="005129D3">
        <w:rPr>
          <w:lang w:val="en-GB"/>
        </w:rPr>
        <w:t xml:space="preserve">Problems and </w:t>
      </w:r>
      <w:r w:rsidR="004328F0" w:rsidRPr="005129D3">
        <w:rPr>
          <w:lang w:val="en-GB"/>
        </w:rPr>
        <w:t>sub problems</w:t>
      </w:r>
      <w:r w:rsidRPr="005129D3">
        <w:rPr>
          <w:lang w:val="en-GB"/>
        </w:rPr>
        <w:t xml:space="preserve"> involved in the resolution of the problem. </w:t>
      </w:r>
    </w:p>
    <w:p w:rsidR="00143661" w:rsidRPr="005129D3" w:rsidRDefault="00143661">
      <w:pPr>
        <w:pStyle w:val="Li"/>
        <w:numPr>
          <w:ilvl w:val="0"/>
          <w:numId w:val="17"/>
        </w:numPr>
        <w:rPr>
          <w:lang w:val="en-GB"/>
        </w:rPr>
      </w:pPr>
      <w:r w:rsidRPr="005129D3">
        <w:rPr>
          <w:lang w:val="en-GB"/>
        </w:rPr>
        <w:t xml:space="preserve">A House can include several flats and a flat can include several rooms and each one of them can be added to an offer. We have to keep this in mind when we are developing the ontology. </w:t>
      </w:r>
    </w:p>
    <w:p w:rsidR="00143661" w:rsidRPr="005129D3" w:rsidRDefault="00143661">
      <w:pPr>
        <w:pStyle w:val="Li"/>
        <w:numPr>
          <w:ilvl w:val="0"/>
          <w:numId w:val="17"/>
        </w:numPr>
        <w:rPr>
          <w:lang w:val="en-GB"/>
        </w:rPr>
      </w:pPr>
      <w:r w:rsidRPr="005129D3">
        <w:rPr>
          <w:lang w:val="en-GB"/>
        </w:rPr>
        <w:t xml:space="preserve">Also a service and a 'type-of-house' have to </w:t>
      </w:r>
      <w:r w:rsidR="004328F0" w:rsidRPr="005129D3">
        <w:rPr>
          <w:lang w:val="en-GB"/>
        </w:rPr>
        <w:t xml:space="preserve">be </w:t>
      </w:r>
      <w:r w:rsidRPr="005129D3">
        <w:rPr>
          <w:lang w:val="en-GB"/>
        </w:rPr>
        <w:t xml:space="preserve">situated geographically. To make this possible we can create another concept Address which describes our location with parameters such as country, province, city or even area inside a city. </w:t>
      </w:r>
    </w:p>
    <w:p w:rsidR="00143661" w:rsidRPr="005129D3" w:rsidRDefault="004328F0">
      <w:pPr>
        <w:pStyle w:val="Li"/>
        <w:numPr>
          <w:ilvl w:val="0"/>
          <w:numId w:val="17"/>
        </w:numPr>
        <w:spacing w:after="280" w:afterAutospacing="1"/>
        <w:rPr>
          <w:lang w:val="en-GB"/>
        </w:rPr>
      </w:pPr>
      <w:r w:rsidRPr="005129D3">
        <w:rPr>
          <w:lang w:val="en-GB"/>
        </w:rPr>
        <w:t>A</w:t>
      </w:r>
      <w:r w:rsidR="00143661" w:rsidRPr="005129D3">
        <w:rPr>
          <w:lang w:val="en-GB"/>
        </w:rPr>
        <w:t xml:space="preserve"> textual address representation is not sufficient in order to know where it is situated. That is why we will need to add a coordinate class inside an address. With this field we will be able to make distance calculations. </w:t>
      </w:r>
    </w:p>
    <w:p w:rsidR="00143661" w:rsidRPr="005129D3" w:rsidRDefault="00143661">
      <w:pPr>
        <w:pStyle w:val="Nadpis3"/>
        <w:spacing w:after="280" w:afterAutospacing="1"/>
        <w:rPr>
          <w:lang w:val="en-GB"/>
        </w:rPr>
      </w:pPr>
      <w:bookmarkStart w:id="7" w:name="_Toc250325161"/>
      <w:r w:rsidRPr="005129D3">
        <w:rPr>
          <w:lang w:val="en-GB"/>
        </w:rPr>
        <w:t xml:space="preserve">Problem and </w:t>
      </w:r>
      <w:r w:rsidR="004328F0" w:rsidRPr="005129D3">
        <w:rPr>
          <w:lang w:val="en-GB"/>
        </w:rPr>
        <w:t>sub problem</w:t>
      </w:r>
      <w:r w:rsidRPr="005129D3">
        <w:rPr>
          <w:lang w:val="en-GB"/>
        </w:rPr>
        <w:t xml:space="preserve"> participation</w:t>
      </w:r>
      <w:bookmarkEnd w:id="7"/>
      <w:r w:rsidRPr="005129D3">
        <w:rPr>
          <w:lang w:val="en-GB"/>
        </w:rPr>
        <w:t xml:space="preserve"> </w:t>
      </w:r>
    </w:p>
    <w:p w:rsidR="00143661" w:rsidRPr="005129D3" w:rsidRDefault="00143661">
      <w:pPr>
        <w:spacing w:after="280" w:afterAutospacing="1"/>
        <w:rPr>
          <w:lang w:val="en-GB"/>
        </w:rPr>
      </w:pPr>
      <w:r w:rsidRPr="005129D3">
        <w:rPr>
          <w:lang w:val="en-GB"/>
        </w:rPr>
        <w:t xml:space="preserve">These problems described previously were found gradually when solving our project. It took several tries in </w:t>
      </w:r>
      <w:r w:rsidR="00313726">
        <w:rPr>
          <w:lang w:val="en-GB"/>
        </w:rPr>
        <w:t>order to get the (</w:t>
      </w:r>
      <w:r w:rsidRPr="005129D3">
        <w:rPr>
          <w:lang w:val="en-GB"/>
        </w:rPr>
        <w:t>in our opinion</w:t>
      </w:r>
      <w:r w:rsidR="00313726">
        <w:rPr>
          <w:lang w:val="en-GB"/>
        </w:rPr>
        <w:t>)</w:t>
      </w:r>
      <w:r w:rsidRPr="005129D3">
        <w:rPr>
          <w:lang w:val="en-GB"/>
        </w:rPr>
        <w:t xml:space="preserve"> most feasible ontology.</w:t>
      </w:r>
      <w:r w:rsidRPr="005129D3">
        <w:rPr>
          <w:lang w:val="en-GB"/>
        </w:rPr>
        <w:br/>
      </w:r>
    </w:p>
    <w:p w:rsidR="00143661" w:rsidRPr="005129D3" w:rsidRDefault="00143661" w:rsidP="00E80E4A">
      <w:pPr>
        <w:pStyle w:val="Nadpis2"/>
        <w:numPr>
          <w:ilvl w:val="0"/>
          <w:numId w:val="21"/>
        </w:numPr>
        <w:spacing w:after="280" w:afterAutospacing="1"/>
        <w:rPr>
          <w:lang w:val="en-GB"/>
        </w:rPr>
      </w:pPr>
      <w:bookmarkStart w:id="8" w:name="_Toc250325162"/>
      <w:r w:rsidRPr="005129D3">
        <w:rPr>
          <w:lang w:val="en-GB"/>
        </w:rPr>
        <w:t>Formalization</w:t>
      </w:r>
      <w:bookmarkEnd w:id="8"/>
      <w:r w:rsidRPr="005129D3">
        <w:rPr>
          <w:lang w:val="en-GB"/>
        </w:rPr>
        <w:t xml:space="preserve"> </w:t>
      </w:r>
    </w:p>
    <w:p w:rsidR="00143661" w:rsidRPr="005129D3" w:rsidRDefault="00143661">
      <w:pPr>
        <w:pStyle w:val="Div"/>
        <w:spacing w:after="280" w:afterAutospacing="1"/>
        <w:rPr>
          <w:lang w:val="en-GB"/>
        </w:rPr>
      </w:pPr>
      <w:r w:rsidRPr="005129D3">
        <w:rPr>
          <w:lang w:val="en-GB"/>
        </w:rPr>
        <w:t>Our KBS should have a representation of a domain in which we are interested in, so that the system would be able to solve given problem. </w:t>
      </w:r>
      <w:r w:rsidRPr="005129D3">
        <w:rPr>
          <w:lang w:val="en-GB"/>
        </w:rPr>
        <w:br/>
        <w:t xml:space="preserve">A more detailed view of the ontology is included as a separate website (HTML export of protégé). </w:t>
      </w:r>
    </w:p>
    <w:p w:rsidR="00313726" w:rsidRDefault="00143661">
      <w:pPr>
        <w:pStyle w:val="Nadpis3"/>
        <w:spacing w:after="280" w:afterAutospacing="1"/>
        <w:rPr>
          <w:lang w:val="en-GB"/>
        </w:rPr>
      </w:pPr>
      <w:bookmarkStart w:id="9" w:name="_Toc250325163"/>
      <w:r w:rsidRPr="005129D3">
        <w:rPr>
          <w:lang w:val="en-GB"/>
        </w:rPr>
        <w:t>Ontology</w:t>
      </w:r>
      <w:bookmarkEnd w:id="9"/>
    </w:p>
    <w:p w:rsidR="00313726" w:rsidRDefault="00313726" w:rsidP="00313726">
      <w:pPr>
        <w:rPr>
          <w:lang w:val="en-GB"/>
        </w:rPr>
      </w:pPr>
      <w:r>
        <w:rPr>
          <w:lang w:val="en-GB"/>
        </w:rPr>
        <w:t xml:space="preserve">During development of ontology we followed Ontology 101 </w:t>
      </w:r>
      <w:sdt>
        <w:sdtPr>
          <w:rPr>
            <w:lang w:val="en-GB"/>
          </w:rPr>
          <w:id w:val="18146483"/>
          <w:citation/>
        </w:sdtPr>
        <w:sdtContent>
          <w:r>
            <w:rPr>
              <w:lang w:val="en-GB"/>
            </w:rPr>
            <w:fldChar w:fldCharType="begin"/>
          </w:r>
          <w:r>
            <w:rPr>
              <w:lang w:val="en-US"/>
            </w:rPr>
            <w:instrText xml:space="preserve"> CITATION McG \l 1033 </w:instrText>
          </w:r>
          <w:r>
            <w:rPr>
              <w:lang w:val="en-GB"/>
            </w:rPr>
            <w:fldChar w:fldCharType="separate"/>
          </w:r>
          <w:r w:rsidR="00A44D89">
            <w:rPr>
              <w:noProof/>
              <w:lang w:val="en-US"/>
            </w:rPr>
            <w:t>(McGuinness)</w:t>
          </w:r>
          <w:r>
            <w:rPr>
              <w:lang w:val="en-GB"/>
            </w:rPr>
            <w:fldChar w:fldCharType="end"/>
          </w:r>
        </w:sdtContent>
      </w:sdt>
      <w:r>
        <w:rPr>
          <w:lang w:val="en-GB"/>
        </w:rPr>
        <w:t xml:space="preserve"> guide. Firstly we answered following questions about purpose of ontology.</w:t>
      </w:r>
    </w:p>
    <w:p w:rsidR="00143661" w:rsidRPr="005129D3" w:rsidRDefault="00143661" w:rsidP="00313726">
      <w:pPr>
        <w:rPr>
          <w:lang w:val="en-GB"/>
        </w:rPr>
      </w:pPr>
      <w:r w:rsidRPr="005129D3">
        <w:rPr>
          <w:lang w:val="en-GB"/>
        </w:rPr>
        <w:t xml:space="preserve"> </w:t>
      </w:r>
    </w:p>
    <w:p w:rsidR="00143661" w:rsidRPr="005129D3" w:rsidRDefault="00143661">
      <w:pPr>
        <w:pStyle w:val="Li"/>
        <w:numPr>
          <w:ilvl w:val="0"/>
          <w:numId w:val="18"/>
        </w:numPr>
        <w:rPr>
          <w:lang w:val="en-GB"/>
        </w:rPr>
      </w:pPr>
      <w:r w:rsidRPr="005129D3">
        <w:rPr>
          <w:b/>
          <w:lang w:val="en-GB"/>
        </w:rPr>
        <w:t>What is the domain that ontology will cover?</w:t>
      </w:r>
      <w:r w:rsidRPr="005129D3">
        <w:rPr>
          <w:lang w:val="en-GB"/>
        </w:rPr>
        <w:br/>
        <w:t xml:space="preserve">Our ontology will cover domain of renting houses, </w:t>
      </w:r>
      <w:proofErr w:type="spellStart"/>
      <w:r w:rsidRPr="005129D3">
        <w:rPr>
          <w:lang w:val="en-GB"/>
        </w:rPr>
        <w:t>ﬂats</w:t>
      </w:r>
      <w:proofErr w:type="spellEnd"/>
      <w:r w:rsidRPr="005129D3">
        <w:rPr>
          <w:lang w:val="en-GB"/>
        </w:rPr>
        <w:t xml:space="preserve"> and also domain of public services in a city. Also a brief representation of a person should be included </w:t>
      </w:r>
    </w:p>
    <w:p w:rsidR="00143661" w:rsidRPr="005129D3" w:rsidRDefault="00143661">
      <w:pPr>
        <w:pStyle w:val="Li"/>
        <w:numPr>
          <w:ilvl w:val="0"/>
          <w:numId w:val="18"/>
        </w:numPr>
        <w:rPr>
          <w:lang w:val="en-GB"/>
        </w:rPr>
      </w:pPr>
      <w:r w:rsidRPr="005129D3">
        <w:rPr>
          <w:b/>
          <w:lang w:val="en-GB"/>
        </w:rPr>
        <w:t>For what we are going to use the ontology?</w:t>
      </w:r>
      <w:r w:rsidRPr="005129D3">
        <w:rPr>
          <w:lang w:val="en-GB"/>
        </w:rPr>
        <w:br/>
        <w:t xml:space="preserve">The ontology should help with searching for an ideal place to </w:t>
      </w:r>
      <w:proofErr w:type="gramStart"/>
      <w:r w:rsidRPr="005129D3">
        <w:rPr>
          <w:lang w:val="en-GB"/>
        </w:rPr>
        <w:t>live,</w:t>
      </w:r>
      <w:proofErr w:type="gramEnd"/>
      <w:r w:rsidRPr="005129D3">
        <w:rPr>
          <w:lang w:val="en-GB"/>
        </w:rPr>
        <w:t xml:space="preserve"> it should know all services in town and their location and be able to generalize the concepts from these </w:t>
      </w:r>
      <w:r w:rsidRPr="005129D3">
        <w:rPr>
          <w:lang w:val="en-GB"/>
        </w:rPr>
        <w:lastRenderedPageBreak/>
        <w:t xml:space="preserve">houses and services to easily compare them later on. All the facts from the services and houses should be included in the ontology. </w:t>
      </w:r>
    </w:p>
    <w:p w:rsidR="00143661" w:rsidRDefault="00143661">
      <w:pPr>
        <w:pStyle w:val="Li"/>
        <w:numPr>
          <w:ilvl w:val="0"/>
          <w:numId w:val="18"/>
        </w:numPr>
        <w:rPr>
          <w:lang w:val="en-GB"/>
        </w:rPr>
      </w:pPr>
      <w:r w:rsidRPr="005129D3">
        <w:rPr>
          <w:b/>
          <w:lang w:val="en-GB"/>
        </w:rPr>
        <w:t>For what types of questions the information in the ontology should provide answers?</w:t>
      </w:r>
      <w:r w:rsidRPr="005129D3">
        <w:rPr>
          <w:lang w:val="en-GB"/>
        </w:rPr>
        <w:br/>
        <w:t>Whether specific house is close or far from service, which services are noisy, the price of offers and which type of house/flat/room it contains</w:t>
      </w:r>
      <w:proofErr w:type="gramStart"/>
      <w:r w:rsidRPr="005129D3">
        <w:rPr>
          <w:lang w:val="en-GB"/>
        </w:rPr>
        <w:t>, ..</w:t>
      </w:r>
      <w:proofErr w:type="gramEnd"/>
      <w:r w:rsidRPr="005129D3">
        <w:rPr>
          <w:lang w:val="en-GB"/>
        </w:rPr>
        <w:t xml:space="preserve"> for a better understanding please read </w:t>
      </w:r>
    </w:p>
    <w:p w:rsidR="00143661" w:rsidRPr="00313726" w:rsidRDefault="00143661" w:rsidP="00313726">
      <w:pPr>
        <w:pStyle w:val="Li"/>
        <w:numPr>
          <w:ilvl w:val="0"/>
          <w:numId w:val="18"/>
        </w:numPr>
        <w:rPr>
          <w:b/>
          <w:lang w:val="en-GB"/>
        </w:rPr>
      </w:pPr>
      <w:r w:rsidRPr="00313726">
        <w:rPr>
          <w:b/>
        </w:rPr>
        <w:t xml:space="preserve">Who will use and maintain the ontology? </w:t>
      </w:r>
      <w:r w:rsidR="00313726">
        <w:rPr>
          <w:b/>
          <w:lang w:val="en-US"/>
        </w:rPr>
        <w:br/>
      </w:r>
      <w:r w:rsidRPr="00313726">
        <w:t>In first instance we (our team) are the only ones that will use the ontology. Since this is a</w:t>
      </w:r>
      <w:r w:rsidR="00400833" w:rsidRPr="00313726">
        <w:t>n</w:t>
      </w:r>
      <w:r w:rsidRPr="00313726">
        <w:t xml:space="preserve"> assignment the question who will maintain the ontology is not relevant. </w:t>
      </w:r>
    </w:p>
    <w:p w:rsidR="00143661" w:rsidRPr="005129D3" w:rsidRDefault="00143661">
      <w:pPr>
        <w:pStyle w:val="Nadpis3"/>
        <w:spacing w:after="280" w:afterAutospacing="1"/>
        <w:rPr>
          <w:lang w:val="en-GB"/>
        </w:rPr>
      </w:pPr>
      <w:bookmarkStart w:id="10" w:name="_Toc250325164"/>
      <w:r w:rsidRPr="005129D3">
        <w:rPr>
          <w:lang w:val="en-GB"/>
        </w:rPr>
        <w:t>Offers</w:t>
      </w:r>
      <w:bookmarkEnd w:id="10"/>
      <w:r w:rsidRPr="005129D3">
        <w:rPr>
          <w:lang w:val="en-GB"/>
        </w:rPr>
        <w:t xml:space="preserve"> </w:t>
      </w:r>
    </w:p>
    <w:p w:rsidR="00143661" w:rsidRPr="005129D3" w:rsidRDefault="00143661">
      <w:pPr>
        <w:pStyle w:val="Div"/>
        <w:spacing w:after="280" w:afterAutospacing="1"/>
        <w:rPr>
          <w:lang w:val="en-GB"/>
        </w:rPr>
      </w:pPr>
      <w:r w:rsidRPr="005129D3">
        <w:rPr>
          <w:lang w:val="en-GB"/>
        </w:rPr>
        <w:t xml:space="preserve">First part of our ontology is focused on estates which are usually rented.  </w:t>
      </w:r>
    </w:p>
    <w:p w:rsidR="00143661" w:rsidRPr="005129D3" w:rsidRDefault="00143661">
      <w:pPr>
        <w:pStyle w:val="Div"/>
        <w:spacing w:after="280" w:afterAutospacing="1"/>
        <w:rPr>
          <w:lang w:val="en-GB"/>
        </w:rPr>
      </w:pPr>
      <w:r w:rsidRPr="005129D3">
        <w:rPr>
          <w:lang w:val="en-GB"/>
        </w:rPr>
        <w:t xml:space="preserve">We started with </w:t>
      </w:r>
      <w:r w:rsidRPr="005129D3">
        <w:rPr>
          <w:b/>
          <w:lang w:val="en-GB"/>
        </w:rPr>
        <w:t>top-down</w:t>
      </w:r>
      <w:r w:rsidRPr="005129D3">
        <w:rPr>
          <w:lang w:val="en-GB"/>
        </w:rPr>
        <w:t xml:space="preserve"> </w:t>
      </w:r>
      <w:r w:rsidR="00EF7BD8" w:rsidRPr="005129D3">
        <w:rPr>
          <w:lang w:val="en-GB"/>
        </w:rPr>
        <w:t>approach;</w:t>
      </w:r>
      <w:r w:rsidRPr="005129D3">
        <w:rPr>
          <w:lang w:val="en-GB"/>
        </w:rPr>
        <w:t xml:space="preserve"> our basic concept is a PlaceToLive, which represents any place that can be use for living, so we have a house, a flat and a room. These elements are placed in hierarchy, a house can have more flats and a flat can have more rooms. </w:t>
      </w:r>
    </w:p>
    <w:p w:rsidR="00143661" w:rsidRPr="00313726" w:rsidRDefault="00143661" w:rsidP="00313726">
      <w:r w:rsidRPr="00243080">
        <w:rPr>
          <w:b/>
        </w:rPr>
        <w:t>Offer</w:t>
      </w:r>
      <w:r w:rsidRPr="00313726">
        <w:t xml:space="preserve"> - an offer is an advertisement for a realty - a house, flat, room etc. It usually has some catchy title, price, date from which is available and some address. </w:t>
      </w:r>
    </w:p>
    <w:p w:rsidR="00EF7BD8" w:rsidRPr="00243080" w:rsidRDefault="00143661" w:rsidP="00EF7BD8">
      <w:pPr>
        <w:rPr>
          <w:lang w:val="en-US"/>
        </w:rPr>
      </w:pPr>
      <w:r w:rsidRPr="00243080">
        <w:rPr>
          <w:b/>
        </w:rPr>
        <w:t>Date</w:t>
      </w:r>
      <w:r w:rsidRPr="00313726">
        <w:t xml:space="preserve"> - different nations use various format of writing a date, for our system is important to know which part of date represents day, month, year, eventual</w:t>
      </w:r>
      <w:r w:rsidR="00243080">
        <w:t>ly also hour, minute and second</w:t>
      </w:r>
      <w:r w:rsidR="00243080">
        <w:rPr>
          <w:lang w:val="en-US"/>
        </w:rPr>
        <w:t>.</w:t>
      </w:r>
    </w:p>
    <w:p w:rsidR="00EF7BD8" w:rsidRPr="00243080" w:rsidRDefault="00143661" w:rsidP="00243080">
      <w:pPr>
        <w:rPr>
          <w:lang w:val="en-US"/>
        </w:rPr>
      </w:pPr>
      <w:r w:rsidRPr="005129D3">
        <w:rPr>
          <w:lang w:val="en-GB"/>
        </w:rPr>
        <w:br/>
        <w:t>Inside an offer we can find the realty slot that contains a PlaceToLive. A PlaceTo</w:t>
      </w:r>
      <w:r w:rsidR="00EF7BD8">
        <w:rPr>
          <w:lang w:val="en-GB"/>
        </w:rPr>
        <w:t>Live can be a room/flat/house. </w:t>
      </w:r>
      <w:r w:rsidR="00243080">
        <w:rPr>
          <w:lang w:val="en-GB"/>
        </w:rPr>
        <w:t xml:space="preserve">Special types of houses like terraced house, semi-detached are sub types of our concept of house we decided to put type of house as a slot because there are no special properties or relationship to another classes. </w:t>
      </w:r>
    </w:p>
    <w:p w:rsidR="003618DB" w:rsidRDefault="00143661" w:rsidP="003618DB">
      <w:pPr>
        <w:pStyle w:val="Div"/>
        <w:keepNext/>
        <w:spacing w:after="280" w:afterAutospacing="1"/>
      </w:pPr>
      <w:r w:rsidRPr="005129D3">
        <w:rPr>
          <w:b/>
          <w:lang w:val="en-GB"/>
        </w:rPr>
        <w:t>House</w:t>
      </w:r>
      <w:r w:rsidRPr="005129D3">
        <w:rPr>
          <w:lang w:val="en-GB"/>
        </w:rPr>
        <w:t xml:space="preserve"> - there are many types of houses in different countries but generally we can say that each house contains at least one flat or apartment</w:t>
      </w:r>
      <w:r w:rsidR="00243080">
        <w:rPr>
          <w:lang w:val="en-GB"/>
        </w:rPr>
        <w:t>.</w:t>
      </w:r>
      <w:r w:rsidR="00243080">
        <w:rPr>
          <w:lang w:val="en-GB"/>
        </w:rPr>
        <w:br/>
      </w:r>
      <w:r w:rsidRPr="005129D3">
        <w:rPr>
          <w:b/>
          <w:lang w:val="en-GB"/>
        </w:rPr>
        <w:t>Flat</w:t>
      </w:r>
      <w:r w:rsidRPr="005129D3">
        <w:rPr>
          <w:lang w:val="en-GB"/>
        </w:rPr>
        <w:t xml:space="preserve"> - consists usually of more rooms, for us are important habitable rooms. A </w:t>
      </w:r>
      <w:r w:rsidRPr="005129D3">
        <w:rPr>
          <w:b/>
          <w:lang w:val="en-GB"/>
        </w:rPr>
        <w:t xml:space="preserve">Room </w:t>
      </w:r>
      <w:r w:rsidRPr="005129D3">
        <w:rPr>
          <w:lang w:val="en-GB"/>
        </w:rPr>
        <w:t>can be single or double, it can be kitchen, living room or sometimes all of them together.  </w:t>
      </w:r>
      <w:r w:rsidR="00065347" w:rsidRPr="005129D3">
        <w:rPr>
          <w:noProof/>
          <w:lang w:val="en-GB" w:eastAsia="cs-CZ"/>
        </w:rPr>
        <w:drawing>
          <wp:inline distT="0" distB="0" distL="0" distR="0">
            <wp:extent cx="3076575" cy="3219450"/>
            <wp:effectExtent l="1905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076575" cy="3219450"/>
                    </a:xfrm>
                    <a:prstGeom prst="rect">
                      <a:avLst/>
                    </a:prstGeom>
                    <a:noFill/>
                    <a:ln w="9525">
                      <a:noFill/>
                      <a:miter lim="800000"/>
                      <a:headEnd/>
                      <a:tailEnd/>
                    </a:ln>
                  </pic:spPr>
                </pic:pic>
              </a:graphicData>
            </a:graphic>
          </wp:inline>
        </w:drawing>
      </w:r>
    </w:p>
    <w:p w:rsidR="00143661" w:rsidRPr="005129D3" w:rsidRDefault="00143661">
      <w:pPr>
        <w:pStyle w:val="Div"/>
        <w:spacing w:after="280" w:afterAutospacing="1"/>
        <w:rPr>
          <w:lang w:val="en-GB"/>
        </w:rPr>
      </w:pPr>
      <w:r w:rsidRPr="005129D3">
        <w:rPr>
          <w:sz w:val="15"/>
          <w:lang w:val="en-GB"/>
        </w:rPr>
        <w:t>Image</w:t>
      </w:r>
      <w:proofErr w:type="gramStart"/>
      <w:r w:rsidRPr="005129D3">
        <w:rPr>
          <w:sz w:val="15"/>
          <w:lang w:val="en-GB"/>
        </w:rPr>
        <w:t>  3.1</w:t>
      </w:r>
      <w:proofErr w:type="gramEnd"/>
      <w:r w:rsidRPr="005129D3">
        <w:rPr>
          <w:sz w:val="15"/>
          <w:lang w:val="en-GB"/>
        </w:rPr>
        <w:t xml:space="preserve"> : Simple Ontoviz of the offer class to get a clear overview</w:t>
      </w:r>
      <w:r w:rsidRPr="005129D3">
        <w:rPr>
          <w:lang w:val="en-GB"/>
        </w:rPr>
        <w:t xml:space="preserve"> </w:t>
      </w:r>
    </w:p>
    <w:p w:rsidR="003618DB" w:rsidRDefault="00143661">
      <w:pPr>
        <w:pStyle w:val="Div"/>
        <w:spacing w:after="280" w:afterAutospacing="1"/>
        <w:rPr>
          <w:b/>
          <w:lang w:val="en-GB"/>
        </w:rPr>
      </w:pPr>
      <w:r w:rsidRPr="005129D3">
        <w:rPr>
          <w:lang w:val="en-GB"/>
        </w:rPr>
        <w:t xml:space="preserve">We </w:t>
      </w:r>
      <w:r w:rsidR="00313726" w:rsidRPr="005129D3">
        <w:rPr>
          <w:lang w:val="en-GB"/>
        </w:rPr>
        <w:t>discussed</w:t>
      </w:r>
      <w:r w:rsidRPr="005129D3">
        <w:rPr>
          <w:lang w:val="en-GB"/>
        </w:rPr>
        <w:t xml:space="preserve"> this concept quite a lot. A Province is a part of </w:t>
      </w:r>
      <w:r w:rsidRPr="005129D3">
        <w:rPr>
          <w:b/>
          <w:lang w:val="en-GB"/>
        </w:rPr>
        <w:t>Country</w:t>
      </w:r>
      <w:r w:rsidRPr="005129D3">
        <w:rPr>
          <w:lang w:val="en-GB"/>
        </w:rPr>
        <w:t xml:space="preserve"> it might be a subclass of it. It is a bit tricky a province could be "a kind of" country but we can not say that a </w:t>
      </w:r>
      <w:r w:rsidRPr="005129D3">
        <w:rPr>
          <w:b/>
          <w:lang w:val="en-GB"/>
        </w:rPr>
        <w:t>City</w:t>
      </w:r>
      <w:r w:rsidR="0017735E">
        <w:rPr>
          <w:lang w:val="en-GB"/>
        </w:rPr>
        <w:t xml:space="preserve"> is "kind of" country. </w:t>
      </w:r>
      <w:proofErr w:type="gramStart"/>
      <w:r w:rsidR="0017735E">
        <w:rPr>
          <w:lang w:val="en-GB"/>
        </w:rPr>
        <w:t xml:space="preserve">So </w:t>
      </w:r>
      <w:r w:rsidRPr="005129D3">
        <w:rPr>
          <w:lang w:val="en-GB"/>
        </w:rPr>
        <w:t>that</w:t>
      </w:r>
      <w:r w:rsidR="0017735E">
        <w:rPr>
          <w:lang w:val="en-GB"/>
        </w:rPr>
        <w:t>,</w:t>
      </w:r>
      <w:r w:rsidRPr="005129D3">
        <w:rPr>
          <w:lang w:val="en-GB"/>
        </w:rPr>
        <w:t xml:space="preserve"> we </w:t>
      </w:r>
      <w:r w:rsidR="0017735E">
        <w:rPr>
          <w:lang w:val="en-GB"/>
        </w:rPr>
        <w:t>can</w:t>
      </w:r>
      <w:r w:rsidR="00EF7BD8">
        <w:rPr>
          <w:lang w:val="en-GB"/>
        </w:rPr>
        <w:t xml:space="preserve"> put</w:t>
      </w:r>
      <w:r w:rsidRPr="005129D3">
        <w:rPr>
          <w:lang w:val="en-GB"/>
        </w:rPr>
        <w:t xml:space="preserve"> </w:t>
      </w:r>
      <w:r w:rsidR="00A225AF">
        <w:rPr>
          <w:lang w:val="en-GB"/>
        </w:rPr>
        <w:t>the</w:t>
      </w:r>
      <w:r w:rsidR="00243080">
        <w:rPr>
          <w:lang w:val="en-GB"/>
        </w:rPr>
        <w:t xml:space="preserve"> </w:t>
      </w:r>
      <w:r w:rsidRPr="005129D3">
        <w:rPr>
          <w:b/>
          <w:lang w:val="en-GB"/>
        </w:rPr>
        <w:t>District</w:t>
      </w:r>
      <w:r w:rsidR="00680CC8">
        <w:rPr>
          <w:lang w:val="en-GB"/>
        </w:rPr>
        <w:t xml:space="preserve"> on the</w:t>
      </w:r>
      <w:r w:rsidRPr="005129D3">
        <w:rPr>
          <w:lang w:val="en-GB"/>
        </w:rPr>
        <w:t xml:space="preserve"> same lev</w:t>
      </w:r>
      <w:r w:rsidR="00A225AF">
        <w:rPr>
          <w:lang w:val="en-GB"/>
        </w:rPr>
        <w:t>el as the</w:t>
      </w:r>
      <w:r w:rsidRPr="005129D3">
        <w:rPr>
          <w:lang w:val="en-GB"/>
        </w:rPr>
        <w:t xml:space="preserve"> </w:t>
      </w:r>
      <w:r w:rsidRPr="005129D3">
        <w:rPr>
          <w:b/>
          <w:lang w:val="en-GB"/>
        </w:rPr>
        <w:t>GeographicalPart</w:t>
      </w:r>
      <w:r w:rsidRPr="005129D3">
        <w:rPr>
          <w:lang w:val="en-GB"/>
        </w:rPr>
        <w:t>.</w:t>
      </w:r>
      <w:proofErr w:type="gramEnd"/>
      <w:r w:rsidRPr="005129D3">
        <w:rPr>
          <w:b/>
          <w:lang w:val="en-GB"/>
        </w:rPr>
        <w:t> </w:t>
      </w:r>
    </w:p>
    <w:p w:rsidR="003618DB" w:rsidRDefault="00143661">
      <w:pPr>
        <w:pStyle w:val="Div"/>
        <w:spacing w:after="280" w:afterAutospacing="1"/>
        <w:rPr>
          <w:lang w:val="en-GB"/>
        </w:rPr>
      </w:pPr>
      <w:r w:rsidRPr="005129D3">
        <w:rPr>
          <w:lang w:val="en-GB"/>
        </w:rPr>
        <w:t xml:space="preserve">In </w:t>
      </w:r>
      <w:r w:rsidRPr="005129D3">
        <w:rPr>
          <w:b/>
          <w:lang w:val="en-GB"/>
        </w:rPr>
        <w:t>Address</w:t>
      </w:r>
      <w:r w:rsidRPr="005129D3">
        <w:rPr>
          <w:lang w:val="en-GB"/>
        </w:rPr>
        <w:t xml:space="preserve"> is enough to specify just </w:t>
      </w:r>
      <w:r w:rsidRPr="005129D3">
        <w:rPr>
          <w:b/>
          <w:lang w:val="en-GB"/>
        </w:rPr>
        <w:t>District</w:t>
      </w:r>
      <w:r w:rsidRPr="005129D3">
        <w:rPr>
          <w:lang w:val="en-GB"/>
        </w:rPr>
        <w:t xml:space="preserve"> (or create a new one) and other fields like city, province and country are same for every address in dis</w:t>
      </w:r>
      <w:r w:rsidR="003618DB">
        <w:rPr>
          <w:lang w:val="en-GB"/>
        </w:rPr>
        <w:t>tri</w:t>
      </w:r>
      <w:r w:rsidRPr="005129D3">
        <w:rPr>
          <w:lang w:val="en-GB"/>
        </w:rPr>
        <w:t xml:space="preserve">ct. </w:t>
      </w:r>
      <w:r w:rsidRPr="005129D3">
        <w:rPr>
          <w:b/>
          <w:lang w:val="en-GB"/>
        </w:rPr>
        <w:t>Coordinates</w:t>
      </w:r>
      <w:r w:rsidRPr="005129D3">
        <w:rPr>
          <w:lang w:val="en-GB"/>
        </w:rPr>
        <w:t xml:space="preserve"> are our own implementation of a coordinate syst</w:t>
      </w:r>
      <w:r w:rsidR="003618DB">
        <w:rPr>
          <w:lang w:val="en-GB"/>
        </w:rPr>
        <w:t>em. Location [0</w:t>
      </w:r>
      <w:proofErr w:type="gramStart"/>
      <w:r w:rsidR="003618DB">
        <w:rPr>
          <w:lang w:val="en-GB"/>
        </w:rPr>
        <w:t>;0</w:t>
      </w:r>
      <w:proofErr w:type="gramEnd"/>
      <w:r w:rsidR="003618DB">
        <w:rPr>
          <w:lang w:val="en-GB"/>
        </w:rPr>
        <w:t>] is the centre</w:t>
      </w:r>
      <w:r w:rsidRPr="005129D3">
        <w:rPr>
          <w:lang w:val="en-GB"/>
        </w:rPr>
        <w:t xml:space="preserve"> of town, this is just making orientation on map easier for us, it is possible to put there any other coordinate system.</w:t>
      </w:r>
    </w:p>
    <w:p w:rsidR="00143661" w:rsidRPr="005129D3" w:rsidRDefault="003618DB">
      <w:pPr>
        <w:pStyle w:val="Div"/>
        <w:spacing w:after="280" w:afterAutospacing="1"/>
        <w:rPr>
          <w:lang w:val="en-GB"/>
        </w:rPr>
      </w:pPr>
      <w:r>
        <w:rPr>
          <w:lang w:val="en-GB"/>
        </w:rPr>
        <w:t>For our purposes is this concept enough but if would like to answer questions like “I want to live close to a sea”, we would need not just points but also representation of area from which is counted distance. This also rises problem with choosing best two points between is distance counted. There are quite many examples of this problem in real world. We might need to know how noisy are roads which are going through town or distance from a huge park can be significantly different if we had taken in consideration just centre of park. But these problems are really beyond our task.</w:t>
      </w:r>
    </w:p>
    <w:p w:rsidR="00143661" w:rsidRPr="005129D3" w:rsidRDefault="00065347">
      <w:pPr>
        <w:pStyle w:val="Img"/>
        <w:spacing w:after="280" w:afterAutospacing="1"/>
        <w:rPr>
          <w:lang w:val="en-GB"/>
        </w:rPr>
      </w:pPr>
      <w:r w:rsidRPr="005129D3">
        <w:rPr>
          <w:noProof/>
          <w:sz w:val="15"/>
          <w:lang w:val="en-GB" w:eastAsia="cs-CZ"/>
        </w:rPr>
        <w:lastRenderedPageBreak/>
        <w:drawing>
          <wp:inline distT="0" distB="0" distL="0" distR="0">
            <wp:extent cx="2543175" cy="3619500"/>
            <wp:effectExtent l="19050" t="0" r="9525"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2543175" cy="3619500"/>
                    </a:xfrm>
                    <a:prstGeom prst="rect">
                      <a:avLst/>
                    </a:prstGeom>
                    <a:noFill/>
                    <a:ln w="9525">
                      <a:noFill/>
                      <a:miter lim="800000"/>
                      <a:headEnd/>
                      <a:tailEnd/>
                    </a:ln>
                  </pic:spPr>
                </pic:pic>
              </a:graphicData>
            </a:graphic>
          </wp:inline>
        </w:drawing>
      </w:r>
      <w:r w:rsidR="00143661" w:rsidRPr="005129D3">
        <w:rPr>
          <w:sz w:val="15"/>
          <w:lang w:val="en-GB"/>
        </w:rPr>
        <w:t xml:space="preserve"> </w:t>
      </w:r>
    </w:p>
    <w:p w:rsidR="00143661" w:rsidRPr="005129D3" w:rsidRDefault="00143661">
      <w:pPr>
        <w:spacing w:after="280" w:afterAutospacing="1"/>
        <w:rPr>
          <w:sz w:val="15"/>
          <w:lang w:val="en-GB"/>
        </w:rPr>
      </w:pPr>
      <w:r w:rsidRPr="005129D3">
        <w:rPr>
          <w:sz w:val="15"/>
          <w:lang w:val="en-GB"/>
        </w:rPr>
        <w:br/>
      </w:r>
      <w:r w:rsidRPr="005129D3">
        <w:rPr>
          <w:sz w:val="15"/>
          <w:lang w:val="en-GB"/>
        </w:rPr>
        <w:br/>
      </w:r>
    </w:p>
    <w:p w:rsidR="00143661" w:rsidRPr="005129D3" w:rsidRDefault="00065347">
      <w:pPr>
        <w:pStyle w:val="Img"/>
        <w:spacing w:after="280" w:afterAutospacing="1"/>
        <w:rPr>
          <w:sz w:val="15"/>
          <w:lang w:val="en-GB"/>
        </w:rPr>
      </w:pPr>
      <w:r w:rsidRPr="005129D3">
        <w:rPr>
          <w:noProof/>
          <w:sz w:val="15"/>
          <w:lang w:val="en-GB" w:eastAsia="cs-CZ"/>
        </w:rPr>
        <w:lastRenderedPageBreak/>
        <w:drawing>
          <wp:inline distT="0" distB="0" distL="0" distR="0">
            <wp:extent cx="5591175" cy="7296150"/>
            <wp:effectExtent l="1905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591175" cy="7296150"/>
                    </a:xfrm>
                    <a:prstGeom prst="rect">
                      <a:avLst/>
                    </a:prstGeom>
                    <a:noFill/>
                    <a:ln w="9525">
                      <a:noFill/>
                      <a:miter lim="800000"/>
                      <a:headEnd/>
                      <a:tailEnd/>
                    </a:ln>
                  </pic:spPr>
                </pic:pic>
              </a:graphicData>
            </a:graphic>
          </wp:inline>
        </w:drawing>
      </w:r>
      <w:r w:rsidR="00143661" w:rsidRPr="005129D3">
        <w:rPr>
          <w:sz w:val="15"/>
          <w:lang w:val="en-GB"/>
        </w:rPr>
        <w:t xml:space="preserve"> </w:t>
      </w:r>
    </w:p>
    <w:p w:rsidR="00143661" w:rsidRPr="005129D3" w:rsidRDefault="00143661">
      <w:pPr>
        <w:spacing w:after="280" w:afterAutospacing="1"/>
        <w:rPr>
          <w:sz w:val="15"/>
          <w:lang w:val="en-GB"/>
        </w:rPr>
      </w:pPr>
      <w:r w:rsidRPr="005129D3">
        <w:rPr>
          <w:sz w:val="15"/>
          <w:lang w:val="en-GB"/>
        </w:rPr>
        <w:br/>
        <w:t xml:space="preserve">Image </w:t>
      </w:r>
      <w:proofErr w:type="gramStart"/>
      <w:r w:rsidRPr="005129D3">
        <w:rPr>
          <w:sz w:val="15"/>
          <w:lang w:val="en-GB"/>
        </w:rPr>
        <w:t>3.2 :</w:t>
      </w:r>
      <w:proofErr w:type="gramEnd"/>
      <w:r w:rsidRPr="005129D3">
        <w:rPr>
          <w:sz w:val="15"/>
          <w:lang w:val="en-GB"/>
        </w:rPr>
        <w:t xml:space="preserve"> More detailed overview with the slots of each class</w:t>
      </w:r>
      <w:r w:rsidRPr="005129D3">
        <w:rPr>
          <w:lang w:val="en-GB"/>
        </w:rPr>
        <w:br/>
      </w:r>
      <w:r w:rsidRPr="005129D3">
        <w:rPr>
          <w:lang w:val="en-GB"/>
        </w:rPr>
        <w:br/>
      </w:r>
    </w:p>
    <w:p w:rsidR="00143661" w:rsidRPr="005129D3" w:rsidRDefault="00065347">
      <w:pPr>
        <w:pStyle w:val="Img"/>
        <w:spacing w:after="280" w:afterAutospacing="1"/>
        <w:rPr>
          <w:lang w:val="en-GB"/>
        </w:rPr>
      </w:pPr>
      <w:r w:rsidRPr="005129D3">
        <w:rPr>
          <w:noProof/>
          <w:lang w:val="en-GB" w:eastAsia="cs-CZ"/>
        </w:rPr>
        <w:lastRenderedPageBreak/>
        <w:drawing>
          <wp:inline distT="0" distB="0" distL="0" distR="0">
            <wp:extent cx="3600450" cy="2771775"/>
            <wp:effectExtent l="1905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600450" cy="2771775"/>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sz w:val="15"/>
          <w:lang w:val="en-GB"/>
        </w:rPr>
      </w:pPr>
      <w:r w:rsidRPr="005129D3">
        <w:rPr>
          <w:sz w:val="15"/>
          <w:lang w:val="en-GB"/>
        </w:rPr>
        <w:t xml:space="preserve">Image </w:t>
      </w:r>
      <w:proofErr w:type="gramStart"/>
      <w:r w:rsidRPr="005129D3">
        <w:rPr>
          <w:sz w:val="15"/>
          <w:lang w:val="en-GB"/>
        </w:rPr>
        <w:t>3.3 :</w:t>
      </w:r>
      <w:proofErr w:type="gramEnd"/>
      <w:r w:rsidRPr="005129D3">
        <w:rPr>
          <w:sz w:val="15"/>
          <w:lang w:val="en-GB"/>
        </w:rPr>
        <w:t xml:space="preserve"> Examples of instances of an offer</w:t>
      </w:r>
      <w:r w:rsidRPr="005129D3">
        <w:rPr>
          <w:sz w:val="15"/>
          <w:lang w:val="en-GB"/>
        </w:rPr>
        <w:br/>
      </w:r>
    </w:p>
    <w:p w:rsidR="00143661" w:rsidRPr="005129D3" w:rsidRDefault="00143661">
      <w:pPr>
        <w:pStyle w:val="Div"/>
        <w:spacing w:after="280" w:afterAutospacing="1"/>
        <w:rPr>
          <w:lang w:val="en-GB"/>
        </w:rPr>
      </w:pPr>
      <w:r w:rsidRPr="005129D3">
        <w:rPr>
          <w:lang w:val="en-GB"/>
        </w:rPr>
        <w:t xml:space="preserve">During development we had to make a few changes because we </w:t>
      </w:r>
      <w:proofErr w:type="gramStart"/>
      <w:r w:rsidRPr="005129D3">
        <w:rPr>
          <w:lang w:val="en-GB"/>
        </w:rPr>
        <w:t>realized,</w:t>
      </w:r>
      <w:proofErr w:type="gramEnd"/>
      <w:r w:rsidRPr="005129D3">
        <w:rPr>
          <w:lang w:val="en-GB"/>
        </w:rPr>
        <w:t xml:space="preserve"> that the structure is not suitable for representation of the domain. Main </w:t>
      </w:r>
      <w:proofErr w:type="gramStart"/>
      <w:r w:rsidRPr="005129D3">
        <w:rPr>
          <w:lang w:val="en-GB"/>
        </w:rPr>
        <w:t>concept stay</w:t>
      </w:r>
      <w:proofErr w:type="gramEnd"/>
      <w:r w:rsidRPr="005129D3">
        <w:rPr>
          <w:lang w:val="en-GB"/>
        </w:rPr>
        <w:t xml:space="preserve"> still the same, but it is open for extension. </w:t>
      </w:r>
    </w:p>
    <w:p w:rsidR="00143661" w:rsidRPr="005129D3" w:rsidRDefault="00065347">
      <w:pPr>
        <w:pStyle w:val="Img"/>
        <w:spacing w:after="280" w:afterAutospacing="1"/>
        <w:rPr>
          <w:lang w:val="en-GB"/>
        </w:rPr>
      </w:pPr>
      <w:r w:rsidRPr="005129D3">
        <w:rPr>
          <w:noProof/>
          <w:lang w:val="en-GB" w:eastAsia="cs-CZ"/>
        </w:rPr>
        <w:drawing>
          <wp:inline distT="0" distB="0" distL="0" distR="0">
            <wp:extent cx="5353050" cy="3762375"/>
            <wp:effectExtent l="1905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353050" cy="3762375"/>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pStyle w:val="Nadpis3"/>
        <w:spacing w:after="280" w:afterAutospacing="1"/>
        <w:rPr>
          <w:lang w:val="en-GB"/>
        </w:rPr>
      </w:pPr>
      <w:bookmarkStart w:id="11" w:name="_Toc250325165"/>
      <w:r w:rsidRPr="005129D3">
        <w:rPr>
          <w:lang w:val="en-GB"/>
        </w:rPr>
        <w:lastRenderedPageBreak/>
        <w:t>Services</w:t>
      </w:r>
      <w:bookmarkEnd w:id="11"/>
      <w:r w:rsidRPr="005129D3">
        <w:rPr>
          <w:lang w:val="en-GB"/>
        </w:rPr>
        <w:t xml:space="preserve"> </w:t>
      </w:r>
    </w:p>
    <w:p w:rsidR="00143661" w:rsidRPr="005129D3" w:rsidRDefault="00143661">
      <w:pPr>
        <w:pStyle w:val="Div"/>
        <w:spacing w:after="280" w:afterAutospacing="1"/>
        <w:rPr>
          <w:lang w:val="en-GB"/>
        </w:rPr>
      </w:pPr>
      <w:r w:rsidRPr="005129D3">
        <w:rPr>
          <w:lang w:val="en-GB"/>
        </w:rPr>
        <w:t xml:space="preserve">Another part of ontology </w:t>
      </w:r>
      <w:proofErr w:type="gramStart"/>
      <w:r w:rsidRPr="005129D3">
        <w:rPr>
          <w:lang w:val="en-GB"/>
        </w:rPr>
        <w:t>are</w:t>
      </w:r>
      <w:proofErr w:type="gramEnd"/>
      <w:r w:rsidRPr="005129D3">
        <w:rPr>
          <w:lang w:val="en-GB"/>
        </w:rPr>
        <w:t xml:space="preserve"> services which are independent on the offers. In services are included supermarkets, restaurants, </w:t>
      </w:r>
      <w:proofErr w:type="gramStart"/>
      <w:r w:rsidRPr="005129D3">
        <w:rPr>
          <w:lang w:val="en-GB"/>
        </w:rPr>
        <w:t>pub</w:t>
      </w:r>
      <w:proofErr w:type="gramEnd"/>
      <w:r w:rsidRPr="005129D3">
        <w:rPr>
          <w:lang w:val="en-GB"/>
        </w:rPr>
        <w:t xml:space="preserve"> and so on. </w:t>
      </w:r>
      <w:proofErr w:type="gramStart"/>
      <w:r w:rsidRPr="005129D3">
        <w:rPr>
          <w:lang w:val="en-GB"/>
        </w:rPr>
        <w:t>This services</w:t>
      </w:r>
      <w:proofErr w:type="gramEnd"/>
      <w:r w:rsidRPr="005129D3">
        <w:rPr>
          <w:lang w:val="en-GB"/>
        </w:rPr>
        <w:t xml:space="preserve"> could be close to offers but they are not a parameter on an offer. </w:t>
      </w:r>
    </w:p>
    <w:p w:rsidR="00143661" w:rsidRPr="005129D3" w:rsidRDefault="00065347">
      <w:pPr>
        <w:pStyle w:val="Img"/>
        <w:spacing w:after="280" w:afterAutospacing="1"/>
        <w:rPr>
          <w:lang w:val="en-GB"/>
        </w:rPr>
      </w:pPr>
      <w:r w:rsidRPr="005129D3">
        <w:rPr>
          <w:noProof/>
          <w:lang w:val="en-GB" w:eastAsia="cs-CZ"/>
        </w:rPr>
        <w:drawing>
          <wp:inline distT="0" distB="0" distL="0" distR="0">
            <wp:extent cx="6086475" cy="2171700"/>
            <wp:effectExtent l="1905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6086475" cy="2171700"/>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lang w:val="en-GB"/>
        </w:rPr>
      </w:pPr>
      <w:r w:rsidRPr="005129D3">
        <w:rPr>
          <w:sz w:val="15"/>
          <w:lang w:val="en-GB"/>
        </w:rPr>
        <w:t xml:space="preserve">Image </w:t>
      </w:r>
      <w:proofErr w:type="gramStart"/>
      <w:r w:rsidRPr="005129D3">
        <w:rPr>
          <w:sz w:val="15"/>
          <w:lang w:val="en-GB"/>
        </w:rPr>
        <w:t>3.4 :</w:t>
      </w:r>
      <w:proofErr w:type="gramEnd"/>
      <w:r w:rsidRPr="005129D3">
        <w:rPr>
          <w:sz w:val="15"/>
          <w:lang w:val="en-GB"/>
        </w:rPr>
        <w:t xml:space="preserve"> Super and subclasses of services</w:t>
      </w:r>
      <w:r w:rsidRPr="005129D3">
        <w:rPr>
          <w:lang w:val="en-GB"/>
        </w:rPr>
        <w:t xml:space="preserve"> </w:t>
      </w:r>
    </w:p>
    <w:p w:rsidR="00143661" w:rsidRPr="005129D3" w:rsidRDefault="00143661">
      <w:pPr>
        <w:spacing w:after="280" w:afterAutospacing="1"/>
        <w:rPr>
          <w:lang w:val="en-GB"/>
        </w:rPr>
      </w:pPr>
      <w:r w:rsidRPr="005129D3">
        <w:rPr>
          <w:lang w:val="en-GB"/>
        </w:rPr>
        <w:br/>
      </w:r>
    </w:p>
    <w:p w:rsidR="00143661" w:rsidRPr="005129D3" w:rsidRDefault="00143661">
      <w:pPr>
        <w:spacing w:after="280" w:afterAutospacing="1"/>
        <w:rPr>
          <w:b/>
          <w:lang w:val="en-GB"/>
        </w:rPr>
      </w:pPr>
      <w:r w:rsidRPr="005129D3">
        <w:rPr>
          <w:b/>
          <w:lang w:val="en-GB"/>
        </w:rPr>
        <w:br/>
      </w:r>
      <w:r w:rsidRPr="005129D3">
        <w:rPr>
          <w:lang w:val="en-GB"/>
        </w:rPr>
        <w:t>Every instance has certain information slots as seen in the</w:t>
      </w:r>
      <w:proofErr w:type="gramStart"/>
      <w:r w:rsidRPr="005129D3">
        <w:rPr>
          <w:lang w:val="en-GB"/>
        </w:rPr>
        <w:t xml:space="preserve">  </w:t>
      </w:r>
      <w:proofErr w:type="spellStart"/>
      <w:r w:rsidRPr="005129D3">
        <w:rPr>
          <w:lang w:val="en-GB"/>
        </w:rPr>
        <w:t>Protoge</w:t>
      </w:r>
      <w:proofErr w:type="spellEnd"/>
      <w:proofErr w:type="gramEnd"/>
      <w:r w:rsidRPr="005129D3">
        <w:rPr>
          <w:lang w:val="en-GB"/>
        </w:rPr>
        <w:t xml:space="preserve"> program if the ontology is opened. An important decision that we made is to add a noise factor to every service that was added to compute later on if a person will live in a quiet or noisy neighbourhood. </w:t>
      </w:r>
    </w:p>
    <w:p w:rsidR="00143661" w:rsidRPr="005129D3" w:rsidRDefault="00065347">
      <w:pPr>
        <w:pStyle w:val="Img"/>
        <w:spacing w:after="280" w:afterAutospacing="1"/>
        <w:rPr>
          <w:lang w:val="en-GB"/>
        </w:rPr>
      </w:pPr>
      <w:r w:rsidRPr="005129D3">
        <w:rPr>
          <w:noProof/>
          <w:lang w:val="en-GB" w:eastAsia="cs-CZ"/>
        </w:rPr>
        <w:lastRenderedPageBreak/>
        <w:drawing>
          <wp:inline distT="0" distB="0" distL="0" distR="0">
            <wp:extent cx="5877185" cy="4674412"/>
            <wp:effectExtent l="19050" t="0" r="926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76911" cy="4674194"/>
                    </a:xfrm>
                    <a:prstGeom prst="rect">
                      <a:avLst/>
                    </a:prstGeom>
                    <a:noFill/>
                    <a:ln w="9525">
                      <a:noFill/>
                      <a:miter lim="800000"/>
                      <a:headEnd/>
                      <a:tailEnd/>
                    </a:ln>
                  </pic:spPr>
                </pic:pic>
              </a:graphicData>
            </a:graphic>
          </wp:inline>
        </w:drawing>
      </w:r>
      <w:r w:rsidR="00143661" w:rsidRPr="005129D3">
        <w:rPr>
          <w:lang w:val="en-GB"/>
        </w:rPr>
        <w:br/>
      </w:r>
      <w:r w:rsidR="00143661" w:rsidRPr="005129D3">
        <w:rPr>
          <w:sz w:val="15"/>
          <w:lang w:val="en-GB"/>
        </w:rPr>
        <w:t xml:space="preserve">Image </w:t>
      </w:r>
      <w:proofErr w:type="gramStart"/>
      <w:r w:rsidR="00143661" w:rsidRPr="005129D3">
        <w:rPr>
          <w:sz w:val="15"/>
          <w:lang w:val="en-GB"/>
        </w:rPr>
        <w:t>3.5 :</w:t>
      </w:r>
      <w:proofErr w:type="gramEnd"/>
      <w:r w:rsidR="00143661" w:rsidRPr="005129D3">
        <w:rPr>
          <w:sz w:val="15"/>
          <w:lang w:val="en-GB"/>
        </w:rPr>
        <w:t xml:space="preserve"> Instance examples of services</w:t>
      </w:r>
      <w:r w:rsidR="00143661" w:rsidRPr="005129D3">
        <w:rPr>
          <w:lang w:val="en-GB"/>
        </w:rPr>
        <w:t xml:space="preserve"> </w:t>
      </w:r>
    </w:p>
    <w:p w:rsidR="00143661" w:rsidRPr="005129D3" w:rsidRDefault="00143661">
      <w:pPr>
        <w:pStyle w:val="Nadpis3"/>
        <w:spacing w:after="280" w:afterAutospacing="1"/>
        <w:rPr>
          <w:lang w:val="en-GB"/>
        </w:rPr>
      </w:pPr>
      <w:bookmarkStart w:id="12" w:name="_Toc250325166"/>
      <w:r w:rsidRPr="005129D3">
        <w:rPr>
          <w:lang w:val="en-GB"/>
        </w:rPr>
        <w:t>Reuse of ontology</w:t>
      </w:r>
      <w:bookmarkEnd w:id="12"/>
      <w:r w:rsidRPr="005129D3">
        <w:rPr>
          <w:lang w:val="en-GB"/>
        </w:rPr>
        <w:t xml:space="preserve"> </w:t>
      </w:r>
    </w:p>
    <w:p w:rsidR="00143661" w:rsidRPr="005129D3" w:rsidRDefault="00143661">
      <w:pPr>
        <w:pStyle w:val="Div"/>
        <w:spacing w:after="280" w:afterAutospacing="1"/>
        <w:rPr>
          <w:lang w:val="en-GB"/>
        </w:rPr>
      </w:pPr>
      <w:r w:rsidRPr="005129D3">
        <w:rPr>
          <w:lang w:val="en-GB"/>
        </w:rPr>
        <w:t>One of basic characteristic of ontology is reuse of this kn</w:t>
      </w:r>
      <w:r w:rsidR="0087761A">
        <w:rPr>
          <w:lang w:val="en-GB"/>
        </w:rPr>
        <w:t xml:space="preserve">owledge. We tried to develop </w:t>
      </w:r>
      <w:proofErr w:type="gramStart"/>
      <w:r w:rsidR="0087761A">
        <w:rPr>
          <w:lang w:val="en-GB"/>
        </w:rPr>
        <w:t xml:space="preserve">an </w:t>
      </w:r>
      <w:r w:rsidRPr="005129D3">
        <w:rPr>
          <w:lang w:val="en-GB"/>
        </w:rPr>
        <w:t>ontology</w:t>
      </w:r>
      <w:proofErr w:type="gramEnd"/>
      <w:r w:rsidRPr="005129D3">
        <w:rPr>
          <w:lang w:val="en-GB"/>
        </w:rPr>
        <w:t xml:space="preserve"> with universal patterns, so there are also more general concepts which we did not use at all. A good thing about the reusability of slots is that we now can create instances that have the same coordinates/address slot and also that we are able to write applications on top of this ontology that can benefit from these re-used slots.</w:t>
      </w:r>
      <w:r w:rsidRPr="005129D3">
        <w:rPr>
          <w:lang w:val="en-GB"/>
        </w:rPr>
        <w:br/>
      </w:r>
      <w:r w:rsidRPr="005129D3">
        <w:rPr>
          <w:lang w:val="en-GB"/>
        </w:rPr>
        <w:br/>
        <w:t>To show an example, we created various houses and services inside our ontology. Each one is different from another but to get a clear overview on how this was done in space and time we created a graphical map. Every house or service was added with corresponding coordinates which is a reused slot in realty's and services. As explained before, this is important to know and to see to evaluate the outcome of our program and verify our noise factor system worked.</w:t>
      </w:r>
      <w:r w:rsidRPr="005129D3">
        <w:rPr>
          <w:lang w:val="en-GB"/>
        </w:rPr>
        <w:br/>
      </w:r>
      <w:r w:rsidRPr="005129D3">
        <w:rPr>
          <w:lang w:val="en-GB"/>
        </w:rPr>
        <w:br/>
      </w:r>
    </w:p>
    <w:p w:rsidR="00143661" w:rsidRPr="005129D3" w:rsidRDefault="00065347">
      <w:pPr>
        <w:pStyle w:val="Img"/>
        <w:spacing w:after="280" w:afterAutospacing="1"/>
        <w:rPr>
          <w:lang w:val="en-GB"/>
        </w:rPr>
      </w:pPr>
      <w:r w:rsidRPr="005129D3">
        <w:rPr>
          <w:noProof/>
          <w:lang w:val="en-GB" w:eastAsia="cs-CZ"/>
        </w:rPr>
        <w:lastRenderedPageBreak/>
        <w:drawing>
          <wp:inline distT="0" distB="0" distL="0" distR="0">
            <wp:extent cx="6410325" cy="5410200"/>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410325" cy="5410200"/>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sz w:val="15"/>
          <w:lang w:val="en-GB"/>
        </w:rPr>
      </w:pPr>
      <w:r w:rsidRPr="005129D3">
        <w:rPr>
          <w:sz w:val="15"/>
          <w:lang w:val="en-GB"/>
        </w:rPr>
        <w:t xml:space="preserve">Image </w:t>
      </w:r>
      <w:proofErr w:type="gramStart"/>
      <w:r w:rsidRPr="005129D3">
        <w:rPr>
          <w:sz w:val="15"/>
          <w:lang w:val="en-GB"/>
        </w:rPr>
        <w:t>3.6 :</w:t>
      </w:r>
      <w:proofErr w:type="gramEnd"/>
      <w:r w:rsidRPr="005129D3">
        <w:rPr>
          <w:sz w:val="15"/>
          <w:lang w:val="en-GB"/>
        </w:rPr>
        <w:t xml:space="preserve"> Geographical representation of the houses and services. The ones with an arrow are houses. </w:t>
      </w:r>
    </w:p>
    <w:p w:rsidR="00143661" w:rsidRPr="005129D3" w:rsidRDefault="00143661" w:rsidP="00E80E4A">
      <w:pPr>
        <w:pStyle w:val="Nadpis2"/>
        <w:numPr>
          <w:ilvl w:val="0"/>
          <w:numId w:val="21"/>
        </w:numPr>
        <w:spacing w:after="280" w:afterAutospacing="1"/>
        <w:rPr>
          <w:lang w:val="en-GB"/>
        </w:rPr>
      </w:pPr>
      <w:bookmarkStart w:id="13" w:name="_Toc250325167"/>
      <w:r w:rsidRPr="005129D3">
        <w:rPr>
          <w:lang w:val="en-GB"/>
        </w:rPr>
        <w:t>Implementation - Clips Knowledge based Programming</w:t>
      </w:r>
      <w:bookmarkEnd w:id="13"/>
      <w:r w:rsidRPr="005129D3">
        <w:rPr>
          <w:lang w:val="en-GB"/>
        </w:rPr>
        <w:t xml:space="preserve"> </w:t>
      </w:r>
    </w:p>
    <w:p w:rsidR="00143661" w:rsidRPr="005129D3" w:rsidRDefault="00143661">
      <w:pPr>
        <w:pStyle w:val="Div"/>
        <w:spacing w:after="280" w:afterAutospacing="1"/>
        <w:rPr>
          <w:lang w:val="en-GB"/>
        </w:rPr>
      </w:pPr>
      <w:r w:rsidRPr="005129D3">
        <w:rPr>
          <w:lang w:val="en-GB"/>
        </w:rPr>
        <w:t xml:space="preserve">We decided to use a non-typical approach for asking question unlike any other housing web server. Our questions are not supposed to aim at very specific parameters but rather ask about client's preferences and of course </w:t>
      </w:r>
      <w:r w:rsidR="001F4CA0" w:rsidRPr="005129D3">
        <w:rPr>
          <w:lang w:val="en-GB"/>
        </w:rPr>
        <w:t xml:space="preserve">to </w:t>
      </w:r>
      <w:r w:rsidRPr="005129D3">
        <w:rPr>
          <w:lang w:val="en-GB"/>
        </w:rPr>
        <w:t>use our knowledge base. For example we do not need to ask at the beginning for preferred district in our town, we can choose the district according to other specified criteria. So, if client wants to live cl</w:t>
      </w:r>
      <w:r w:rsidR="001F4CA0" w:rsidRPr="005129D3">
        <w:rPr>
          <w:lang w:val="en-GB"/>
        </w:rPr>
        <w:t xml:space="preserve">ose to a park, we will choose </w:t>
      </w:r>
      <w:r w:rsidRPr="005129D3">
        <w:rPr>
          <w:lang w:val="en-GB"/>
        </w:rPr>
        <w:t xml:space="preserve">districts with parks. In other words we would like to process information gained from normal human conversation and translate them into more technical way but with some boundaries for found results.  </w:t>
      </w:r>
    </w:p>
    <w:p w:rsidR="00143661" w:rsidRPr="005129D3" w:rsidRDefault="00143661">
      <w:pPr>
        <w:pStyle w:val="Div"/>
        <w:spacing w:after="280" w:afterAutospacing="1"/>
        <w:rPr>
          <w:lang w:val="en-GB"/>
        </w:rPr>
      </w:pPr>
      <w:r w:rsidRPr="005129D3">
        <w:rPr>
          <w:lang w:val="en-GB"/>
        </w:rPr>
        <w:t>At the beginning we assume that all offers are accepted, after receiving some input from user we can apply some filtering. We decided to p</w:t>
      </w:r>
      <w:r w:rsidR="001F4CA0" w:rsidRPr="005129D3">
        <w:rPr>
          <w:lang w:val="en-GB"/>
        </w:rPr>
        <w:t>ut some criteria as a hard one</w:t>
      </w:r>
      <w:r w:rsidRPr="005129D3">
        <w:rPr>
          <w:lang w:val="en-GB"/>
        </w:rPr>
        <w:t xml:space="preserve"> other as </w:t>
      </w:r>
      <w:r w:rsidRPr="005129D3">
        <w:rPr>
          <w:lang w:val="en-GB"/>
        </w:rPr>
        <w:lastRenderedPageBreak/>
        <w:t xml:space="preserve">soft ones, this decision is sometimes a bit tricky because it can seriously affect results of system. </w:t>
      </w:r>
    </w:p>
    <w:p w:rsidR="00143661" w:rsidRPr="005129D3" w:rsidRDefault="00143661" w:rsidP="001F4CA0">
      <w:pPr>
        <w:pStyle w:val="Nadpis5"/>
        <w:rPr>
          <w:lang w:val="en-GB"/>
        </w:rPr>
      </w:pPr>
      <w:r w:rsidRPr="005129D3">
        <w:rPr>
          <w:lang w:val="en-GB"/>
        </w:rPr>
        <w:t xml:space="preserve">Hard criteria </w:t>
      </w:r>
    </w:p>
    <w:p w:rsidR="00143661" w:rsidRPr="005129D3" w:rsidRDefault="00143661">
      <w:pPr>
        <w:pStyle w:val="Li"/>
        <w:numPr>
          <w:ilvl w:val="0"/>
          <w:numId w:val="19"/>
        </w:numPr>
        <w:rPr>
          <w:lang w:val="en-GB"/>
        </w:rPr>
      </w:pPr>
      <w:r w:rsidRPr="007704F2">
        <w:rPr>
          <w:b/>
          <w:lang w:val="en-GB"/>
        </w:rPr>
        <w:t>price</w:t>
      </w:r>
      <w:r w:rsidRPr="005129D3">
        <w:rPr>
          <w:lang w:val="en-GB"/>
        </w:rPr>
        <w:t xml:space="preserve"> - if user's says that he will not be paying more even for really great offer, results with higher price are filtered </w:t>
      </w:r>
    </w:p>
    <w:p w:rsidR="00143661" w:rsidRPr="005129D3" w:rsidRDefault="00143661">
      <w:pPr>
        <w:pStyle w:val="Li"/>
        <w:numPr>
          <w:ilvl w:val="0"/>
          <w:numId w:val="19"/>
        </w:numPr>
        <w:spacing w:after="280" w:afterAutospacing="1"/>
        <w:rPr>
          <w:lang w:val="en-GB"/>
        </w:rPr>
      </w:pPr>
      <w:r w:rsidRPr="007704F2">
        <w:rPr>
          <w:b/>
          <w:lang w:val="en-GB"/>
        </w:rPr>
        <w:t>type of realty</w:t>
      </w:r>
      <w:r w:rsidRPr="005129D3">
        <w:rPr>
          <w:lang w:val="en-GB"/>
        </w:rPr>
        <w:t xml:space="preserve"> - it is non-sense to offer a house to person who is looking for a office, but sometimes there is not such a big difference between a room and a flat </w:t>
      </w:r>
    </w:p>
    <w:p w:rsidR="00143661" w:rsidRPr="005129D3" w:rsidRDefault="00143661">
      <w:pPr>
        <w:pStyle w:val="Div"/>
        <w:spacing w:after="280" w:afterAutospacing="1"/>
        <w:rPr>
          <w:lang w:val="en-GB"/>
        </w:rPr>
      </w:pPr>
      <w:r w:rsidRPr="005129D3">
        <w:rPr>
          <w:lang w:val="en-GB"/>
        </w:rPr>
        <w:t xml:space="preserve">We started with schema of question, so that some questions can be skipped or guessed by "smart" decision of KBS. </w:t>
      </w:r>
    </w:p>
    <w:p w:rsidR="00143661" w:rsidRPr="005129D3" w:rsidRDefault="00065347">
      <w:pPr>
        <w:pStyle w:val="Img"/>
        <w:spacing w:after="280" w:afterAutospacing="1"/>
        <w:rPr>
          <w:lang w:val="en-GB"/>
        </w:rPr>
      </w:pPr>
      <w:r w:rsidRPr="005129D3">
        <w:rPr>
          <w:noProof/>
          <w:lang w:val="en-GB" w:eastAsia="cs-CZ"/>
        </w:rPr>
        <w:drawing>
          <wp:inline distT="0" distB="0" distL="0" distR="0">
            <wp:extent cx="6410325" cy="2828925"/>
            <wp:effectExtent l="1905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410325" cy="2828925"/>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pStyle w:val="Nadpis3"/>
        <w:spacing w:after="280" w:afterAutospacing="1"/>
        <w:rPr>
          <w:lang w:val="en-GB"/>
        </w:rPr>
      </w:pPr>
      <w:bookmarkStart w:id="14" w:name="_Toc250325168"/>
      <w:r w:rsidRPr="005129D3">
        <w:rPr>
          <w:lang w:val="en-GB"/>
        </w:rPr>
        <w:t>Strategy</w:t>
      </w:r>
      <w:bookmarkEnd w:id="14"/>
      <w:r w:rsidRPr="005129D3">
        <w:rPr>
          <w:lang w:val="en-GB"/>
        </w:rPr>
        <w:t xml:space="preserve"> </w:t>
      </w:r>
    </w:p>
    <w:p w:rsidR="00143661" w:rsidRPr="005129D3" w:rsidRDefault="00143661">
      <w:pPr>
        <w:rPr>
          <w:lang w:val="en-GB"/>
        </w:rPr>
      </w:pPr>
      <w:r w:rsidRPr="005129D3">
        <w:rPr>
          <w:lang w:val="en-GB"/>
        </w:rPr>
        <w:t xml:space="preserve">We have </w:t>
      </w:r>
      <w:r w:rsidR="001F4CA0" w:rsidRPr="005129D3">
        <w:rPr>
          <w:lang w:val="en-GB"/>
        </w:rPr>
        <w:t>chosen</w:t>
      </w:r>
      <w:r w:rsidRPr="005129D3">
        <w:rPr>
          <w:lang w:val="en-GB"/>
        </w:rPr>
        <w:t xml:space="preserve"> the "Depth" Strategy in order to solve our problem.</w:t>
      </w:r>
      <w:r w:rsidRPr="005129D3">
        <w:rPr>
          <w:lang w:val="en-GB"/>
        </w:rPr>
        <w:br/>
      </w:r>
      <w:r w:rsidRPr="005129D3">
        <w:rPr>
          <w:lang w:val="en-GB"/>
        </w:rPr>
        <w:br/>
        <w:t xml:space="preserve">Snippet out of the Clips Basic Reference </w:t>
      </w:r>
      <w:r w:rsidRPr="005129D3">
        <w:rPr>
          <w:lang w:val="en-GB"/>
        </w:rPr>
        <w:pict>
          <v:rect id="_x0000_i1025" style="width:6in;height:1.5pt" o:hralign="center" o:hrstd="t" o:hr="t" fillcolor="gray" stroked="f"/>
        </w:pict>
      </w:r>
    </w:p>
    <w:p w:rsidR="00143661" w:rsidRPr="005129D3" w:rsidRDefault="00143661">
      <w:pPr>
        <w:rPr>
          <w:b/>
          <w:i/>
          <w:lang w:val="en-GB"/>
        </w:rPr>
      </w:pPr>
      <w:r w:rsidRPr="005129D3">
        <w:rPr>
          <w:b/>
          <w:i/>
          <w:lang w:val="en-GB"/>
        </w:rPr>
        <w:t>Depth Strategy</w:t>
      </w:r>
      <w:r w:rsidRPr="005129D3">
        <w:rPr>
          <w:i/>
          <w:lang w:val="en-GB"/>
        </w:rPr>
        <w:br/>
      </w:r>
      <w:r w:rsidR="001F4CA0" w:rsidRPr="005129D3">
        <w:rPr>
          <w:i/>
          <w:lang w:val="en-GB"/>
        </w:rPr>
        <w:t>newly</w:t>
      </w:r>
      <w:r w:rsidRPr="005129D3">
        <w:rPr>
          <w:i/>
          <w:lang w:val="en-GB"/>
        </w:rPr>
        <w:t xml:space="preserve"> activated rules are placed above all rules of the same salience. For example, given that</w:t>
      </w:r>
      <w:r w:rsidRPr="005129D3">
        <w:rPr>
          <w:i/>
          <w:lang w:val="en-GB"/>
        </w:rPr>
        <w:br/>
        <w:t>fact-</w:t>
      </w:r>
      <w:proofErr w:type="gramStart"/>
      <w:r w:rsidRPr="005129D3">
        <w:rPr>
          <w:i/>
          <w:lang w:val="en-GB"/>
        </w:rPr>
        <w:t>a activates</w:t>
      </w:r>
      <w:proofErr w:type="gramEnd"/>
      <w:r w:rsidRPr="005129D3">
        <w:rPr>
          <w:i/>
          <w:lang w:val="en-GB"/>
        </w:rPr>
        <w:t xml:space="preserve"> rule-1 and rule-2 and fact-b activates rule-3 and rule-4, then if fact-a is asserted</w:t>
      </w:r>
      <w:r w:rsidRPr="005129D3">
        <w:rPr>
          <w:i/>
          <w:lang w:val="en-GB"/>
        </w:rPr>
        <w:br/>
        <w:t>before fact-b, rule-3 and rule-4 will be above rule-1 and rule-2 on the agenda. However, the</w:t>
      </w:r>
      <w:r w:rsidRPr="005129D3">
        <w:rPr>
          <w:i/>
          <w:lang w:val="en-GB"/>
        </w:rPr>
        <w:br/>
        <w:t xml:space="preserve">position of rule-1 relative to rule-2 and rule-3 relative to rule-4 will be arbitrary. </w:t>
      </w:r>
      <w:r w:rsidRPr="005129D3">
        <w:rPr>
          <w:lang w:val="en-GB"/>
        </w:rPr>
        <w:pict>
          <v:rect id="_x0000_i1026" style="width:6in;height:1.5pt" o:hralign="center" o:hrstd="t" o:hr="t" fillcolor="gray" stroked="f"/>
        </w:pict>
      </w:r>
    </w:p>
    <w:p w:rsidR="00143661" w:rsidRPr="005129D3" w:rsidRDefault="00143661">
      <w:pPr>
        <w:spacing w:after="280" w:afterAutospacing="1"/>
        <w:rPr>
          <w:lang w:val="en-GB"/>
        </w:rPr>
      </w:pPr>
      <w:r w:rsidRPr="005129D3">
        <w:rPr>
          <w:lang w:val="en-GB"/>
        </w:rPr>
        <w:br/>
        <w:t xml:space="preserve">By choosing this </w:t>
      </w:r>
      <w:proofErr w:type="spellStart"/>
      <w:r w:rsidRPr="005129D3">
        <w:rPr>
          <w:lang w:val="en-GB"/>
        </w:rPr>
        <w:t>algoritm</w:t>
      </w:r>
      <w:proofErr w:type="spellEnd"/>
      <w:r w:rsidRPr="005129D3">
        <w:rPr>
          <w:lang w:val="en-GB"/>
        </w:rPr>
        <w:t xml:space="preserve"> we can make use of the salience property but can also choose not to. Modules are defined for having different sections in our program and not to have conf</w:t>
      </w:r>
      <w:r w:rsidR="0087761A">
        <w:rPr>
          <w:lang w:val="en-GB"/>
        </w:rPr>
        <w:t>licts between different rules.</w:t>
      </w:r>
      <w:r w:rsidR="0087761A">
        <w:rPr>
          <w:lang w:val="en-GB"/>
        </w:rPr>
        <w:br/>
      </w:r>
    </w:p>
    <w:p w:rsidR="00143661" w:rsidRPr="005129D3" w:rsidRDefault="00143661">
      <w:pPr>
        <w:pStyle w:val="Nadpis3"/>
        <w:spacing w:after="280" w:afterAutospacing="1"/>
        <w:rPr>
          <w:lang w:val="en-GB"/>
        </w:rPr>
      </w:pPr>
      <w:bookmarkStart w:id="15" w:name="_Toc250325169"/>
      <w:r w:rsidRPr="005129D3">
        <w:rPr>
          <w:lang w:val="en-GB"/>
        </w:rPr>
        <w:t>Added Classes/templates</w:t>
      </w:r>
      <w:bookmarkEnd w:id="15"/>
      <w:r w:rsidRPr="005129D3">
        <w:rPr>
          <w:lang w:val="en-GB"/>
        </w:rPr>
        <w:t xml:space="preserve"> </w:t>
      </w:r>
    </w:p>
    <w:p w:rsidR="00143661" w:rsidRPr="005129D3" w:rsidRDefault="00143661">
      <w:pPr>
        <w:spacing w:after="280" w:afterAutospacing="1"/>
        <w:rPr>
          <w:rFonts w:ascii="Courier New" w:eastAsia="Courier New" w:hAnsi="Courier New" w:cs="Courier New"/>
          <w:lang w:val="en-GB"/>
        </w:rPr>
      </w:pPr>
      <w:r w:rsidRPr="005129D3">
        <w:rPr>
          <w:rStyle w:val="codeChar"/>
        </w:rPr>
        <w:t>(</w:t>
      </w:r>
      <w:proofErr w:type="spellStart"/>
      <w:proofErr w:type="gramStart"/>
      <w:r w:rsidRPr="005129D3">
        <w:rPr>
          <w:rStyle w:val="codeChar"/>
        </w:rPr>
        <w:t>deftemplate</w:t>
      </w:r>
      <w:proofErr w:type="spellEnd"/>
      <w:proofErr w:type="gramEnd"/>
      <w:r w:rsidRPr="005129D3">
        <w:rPr>
          <w:rStyle w:val="codeChar"/>
        </w:rPr>
        <w:t xml:space="preserve"> recommendation</w:t>
      </w:r>
      <w:r w:rsidRPr="005129D3">
        <w:rPr>
          <w:rStyle w:val="codeChar"/>
        </w:rPr>
        <w:br/>
        <w:t>      (slot person)</w:t>
      </w:r>
      <w:r w:rsidRPr="005129D3">
        <w:rPr>
          <w:rStyle w:val="codeChar"/>
        </w:rPr>
        <w:br/>
        <w:t xml:space="preserve">    (slot </w:t>
      </w:r>
      <w:proofErr w:type="spellStart"/>
      <w:r w:rsidRPr="005129D3">
        <w:rPr>
          <w:rStyle w:val="codeChar"/>
        </w:rPr>
        <w:t>is_final</w:t>
      </w:r>
      <w:proofErr w:type="spellEnd"/>
      <w:r w:rsidRPr="005129D3">
        <w:rPr>
          <w:rStyle w:val="codeChar"/>
        </w:rPr>
        <w:t>)</w:t>
      </w:r>
      <w:r w:rsidRPr="005129D3">
        <w:rPr>
          <w:rStyle w:val="codeChar"/>
        </w:rPr>
        <w:br/>
        <w:t>)</w:t>
      </w:r>
      <w:r w:rsidRPr="005129D3">
        <w:rPr>
          <w:lang w:val="en-GB"/>
        </w:rPr>
        <w:br/>
      </w:r>
      <w:r w:rsidRPr="005129D3">
        <w:rPr>
          <w:lang w:val="en-GB"/>
        </w:rPr>
        <w:br/>
        <w:t xml:space="preserve">The </w:t>
      </w:r>
      <w:proofErr w:type="spellStart"/>
      <w:r w:rsidRPr="005129D3">
        <w:rPr>
          <w:lang w:val="en-GB"/>
        </w:rPr>
        <w:t>deftemplate</w:t>
      </w:r>
      <w:proofErr w:type="spellEnd"/>
      <w:r w:rsidRPr="005129D3">
        <w:rPr>
          <w:lang w:val="en-GB"/>
        </w:rPr>
        <w:t xml:space="preserve"> recommendation is a gathering of 1 person class (defined in the ontology) and a slot defining the state of the program.</w:t>
      </w:r>
      <w:r w:rsidRPr="005129D3">
        <w:rPr>
          <w:lang w:val="en-GB"/>
        </w:rPr>
        <w:br/>
      </w:r>
      <w:r w:rsidRPr="005129D3">
        <w:rPr>
          <w:lang w:val="en-GB"/>
        </w:rPr>
        <w:br/>
      </w:r>
      <w:r w:rsidRPr="005129D3">
        <w:rPr>
          <w:rStyle w:val="codeChar"/>
        </w:rPr>
        <w:t>(</w:t>
      </w:r>
      <w:proofErr w:type="spellStart"/>
      <w:proofErr w:type="gramStart"/>
      <w:r w:rsidRPr="005129D3">
        <w:rPr>
          <w:rStyle w:val="codeChar"/>
        </w:rPr>
        <w:t>defclass</w:t>
      </w:r>
      <w:proofErr w:type="spellEnd"/>
      <w:proofErr w:type="gramEnd"/>
      <w:r w:rsidRPr="005129D3">
        <w:rPr>
          <w:rStyle w:val="codeChar"/>
        </w:rPr>
        <w:t xml:space="preserve"> Proposal</w:t>
      </w:r>
      <w:r w:rsidRPr="005129D3">
        <w:rPr>
          <w:rStyle w:val="codeChar"/>
        </w:rPr>
        <w:br/>
        <w:t>    (is-a USER)</w:t>
      </w:r>
      <w:r w:rsidRPr="005129D3">
        <w:rPr>
          <w:rStyle w:val="codeChar"/>
        </w:rPr>
        <w:br/>
        <w:t>    (role concrete)</w:t>
      </w:r>
      <w:r w:rsidRPr="005129D3">
        <w:rPr>
          <w:rStyle w:val="codeChar"/>
        </w:rPr>
        <w:br/>
        <w:t>    (slot score)</w:t>
      </w:r>
      <w:r w:rsidRPr="005129D3">
        <w:rPr>
          <w:rStyle w:val="codeChar"/>
        </w:rPr>
        <w:br/>
        <w:t>    (slot offer)</w:t>
      </w:r>
      <w:r w:rsidRPr="005129D3">
        <w:rPr>
          <w:rStyle w:val="codeChar"/>
        </w:rPr>
        <w:br/>
        <w:t>    (slot noise)</w:t>
      </w:r>
      <w:r w:rsidRPr="005129D3">
        <w:rPr>
          <w:rStyle w:val="codeChar"/>
        </w:rPr>
        <w:br/>
        <w:t>    (slot rooms)</w:t>
      </w:r>
      <w:r w:rsidRPr="005129D3">
        <w:rPr>
          <w:rStyle w:val="codeChar"/>
        </w:rPr>
        <w:br/>
        <w:t xml:space="preserve">    (slot </w:t>
      </w:r>
      <w:proofErr w:type="spellStart"/>
      <w:r w:rsidRPr="005129D3">
        <w:rPr>
          <w:rStyle w:val="codeChar"/>
        </w:rPr>
        <w:t>room_diff</w:t>
      </w:r>
      <w:proofErr w:type="spellEnd"/>
      <w:r w:rsidRPr="005129D3">
        <w:rPr>
          <w:rStyle w:val="codeChar"/>
        </w:rPr>
        <w:t>)</w:t>
      </w:r>
      <w:r w:rsidRPr="005129D3">
        <w:rPr>
          <w:rStyle w:val="codeChar"/>
        </w:rPr>
        <w:br/>
        <w:t xml:space="preserve">    (slot </w:t>
      </w:r>
      <w:proofErr w:type="spellStart"/>
      <w:r w:rsidRPr="005129D3">
        <w:rPr>
          <w:rStyle w:val="codeChar"/>
        </w:rPr>
        <w:t>is_proposed</w:t>
      </w:r>
      <w:proofErr w:type="spellEnd"/>
      <w:r w:rsidRPr="005129D3">
        <w:rPr>
          <w:rStyle w:val="codeChar"/>
        </w:rPr>
        <w:t>)</w:t>
      </w:r>
      <w:r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 xml:space="preserve">The proposal class is a wrapper class for an offer, and thus also includes an offer. </w:t>
      </w:r>
      <w:proofErr w:type="gramStart"/>
      <w:r w:rsidRPr="005129D3">
        <w:rPr>
          <w:lang w:val="en-GB"/>
        </w:rPr>
        <w:t xml:space="preserve">Because we cannot define all these </w:t>
      </w:r>
      <w:proofErr w:type="spellStart"/>
      <w:r w:rsidRPr="005129D3">
        <w:rPr>
          <w:lang w:val="en-GB"/>
        </w:rPr>
        <w:t>statical</w:t>
      </w:r>
      <w:proofErr w:type="spellEnd"/>
      <w:r w:rsidRPr="005129D3">
        <w:rPr>
          <w:lang w:val="en-GB"/>
        </w:rPr>
        <w:t xml:space="preserve"> slots in our ontology - because it would make the ontology not generic anymore.</w:t>
      </w:r>
      <w:proofErr w:type="gramEnd"/>
      <w:r w:rsidRPr="005129D3">
        <w:rPr>
          <w:lang w:val="en-GB"/>
        </w:rPr>
        <w:t xml:space="preserve"> In the start of the program we create new Proposal instances and step by step we fill in the scores, noise, rooms etc, everything we need during the program but was not included by the ontology.</w:t>
      </w:r>
      <w:r w:rsidRPr="005129D3">
        <w:rPr>
          <w:lang w:val="en-GB"/>
        </w:rPr>
        <w:br/>
        <w:t xml:space="preserve">The slot </w:t>
      </w:r>
      <w:proofErr w:type="spellStart"/>
      <w:r w:rsidRPr="005129D3">
        <w:rPr>
          <w:lang w:val="en-GB"/>
        </w:rPr>
        <w:t>is_proposed</w:t>
      </w:r>
      <w:proofErr w:type="spellEnd"/>
      <w:r w:rsidRPr="005129D3">
        <w:rPr>
          <w:lang w:val="en-GB"/>
        </w:rPr>
        <w:t xml:space="preserve"> is used as a </w:t>
      </w:r>
      <w:proofErr w:type="spellStart"/>
      <w:proofErr w:type="gramStart"/>
      <w:r w:rsidRPr="005129D3">
        <w:rPr>
          <w:lang w:val="en-GB"/>
        </w:rPr>
        <w:t>boolean</w:t>
      </w:r>
      <w:proofErr w:type="spellEnd"/>
      <w:proofErr w:type="gramEnd"/>
      <w:r w:rsidRPr="005129D3">
        <w:rPr>
          <w:lang w:val="en-GB"/>
        </w:rPr>
        <w:t xml:space="preserve"> field and will be our hard-constraint filter, by default this is TRUE. This means that if during any rule an offer is rejected by a hard constraint, this value will go on FALSE, if it is not rejected it will be offered as a possible solution to our user/client.</w:t>
      </w:r>
      <w:r w:rsidRPr="005129D3">
        <w:rPr>
          <w:lang w:val="en-GB"/>
        </w:rPr>
        <w:br/>
      </w:r>
    </w:p>
    <w:p w:rsidR="00143661" w:rsidRPr="005129D3" w:rsidRDefault="00143661">
      <w:pPr>
        <w:pStyle w:val="Nadpis3"/>
        <w:spacing w:after="280" w:afterAutospacing="1"/>
        <w:rPr>
          <w:lang w:val="en-GB"/>
        </w:rPr>
      </w:pPr>
      <w:bookmarkStart w:id="16" w:name="_Toc250325170"/>
      <w:r w:rsidRPr="005129D3">
        <w:rPr>
          <w:lang w:val="en-GB"/>
        </w:rPr>
        <w:t>Messages</w:t>
      </w:r>
      <w:bookmarkEnd w:id="16"/>
      <w:r w:rsidRPr="005129D3">
        <w:rPr>
          <w:lang w:val="en-GB"/>
        </w:rPr>
        <w:t xml:space="preserve"> </w:t>
      </w:r>
    </w:p>
    <w:p w:rsidR="00143661" w:rsidRPr="005129D3" w:rsidRDefault="00143661">
      <w:pPr>
        <w:spacing w:after="280" w:afterAutospacing="1"/>
        <w:rPr>
          <w:lang w:val="en-GB"/>
        </w:rPr>
      </w:pPr>
      <w:r w:rsidRPr="005129D3">
        <w:rPr>
          <w:lang w:val="en-GB"/>
        </w:rPr>
        <w:t xml:space="preserve">Having </w:t>
      </w:r>
      <w:proofErr w:type="spellStart"/>
      <w:r w:rsidRPr="005129D3">
        <w:rPr>
          <w:lang w:val="en-GB"/>
        </w:rPr>
        <w:t>defmessages</w:t>
      </w:r>
      <w:proofErr w:type="spellEnd"/>
      <w:r w:rsidRPr="005129D3">
        <w:rPr>
          <w:lang w:val="en-GB"/>
        </w:rPr>
        <w:t xml:space="preserve"> in our program was required for having a functional framework.</w:t>
      </w:r>
      <w:r w:rsidRPr="005129D3">
        <w:rPr>
          <w:lang w:val="en-GB"/>
        </w:rPr>
        <w:br/>
      </w:r>
      <w:r w:rsidRPr="005129D3">
        <w:rPr>
          <w:lang w:val="en-GB"/>
        </w:rPr>
        <w:br/>
        <w:t>Print an Offer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print()</w:t>
      </w:r>
      <w:r w:rsidRPr="005129D3">
        <w:rPr>
          <w:lang w:val="en-GB"/>
        </w:rPr>
        <w:br/>
        <w:t>Print a District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District print primary()</w:t>
      </w:r>
      <w:r w:rsidRPr="005129D3">
        <w:rPr>
          <w:lang w:val="en-GB"/>
        </w:rPr>
        <w:br/>
        <w:t>Print a Coordinates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Coordinates print primary()</w:t>
      </w:r>
      <w:r w:rsidRPr="005129D3">
        <w:rPr>
          <w:lang w:val="en-GB"/>
        </w:rPr>
        <w:br/>
        <w:t>Print an Address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Address print primary()</w:t>
      </w:r>
      <w:r w:rsidRPr="005129D3">
        <w:rPr>
          <w:lang w:val="en-GB"/>
        </w:rPr>
        <w:br/>
        <w:t>Print a Service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MAIN::Service print()</w:t>
      </w:r>
      <w:r w:rsidRPr="005129D3">
        <w:rPr>
          <w:lang w:val="en-GB"/>
        </w:rPr>
        <w:br/>
        <w:t>Print a Proposal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Proposal print()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Check if a Room instance is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Room has-double-room primary()</w:t>
      </w:r>
      <w:r w:rsidRPr="005129D3">
        <w:rPr>
          <w:lang w:val="en-GB"/>
        </w:rPr>
        <w:br/>
      </w:r>
      <w:r w:rsidRPr="005129D3">
        <w:rPr>
          <w:lang w:val="en-GB"/>
        </w:rPr>
        <w:lastRenderedPageBreak/>
        <w:t>Check if a Flat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Flat has-double-room primary()</w:t>
      </w:r>
      <w:r w:rsidRPr="005129D3">
        <w:rPr>
          <w:lang w:val="en-GB"/>
        </w:rPr>
        <w:br/>
        <w:t>Check if House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House has-double-room primary()</w:t>
      </w:r>
      <w:r w:rsidRPr="005129D3">
        <w:rPr>
          <w:lang w:val="en-GB"/>
        </w:rPr>
        <w:br/>
        <w:t>Check if Offer instance has a double room</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has-double-room primary()</w:t>
      </w:r>
      <w:r w:rsidRPr="005129D3">
        <w:rPr>
          <w:lang w:val="en-GB"/>
        </w:rPr>
        <w:br/>
      </w:r>
      <w:r w:rsidRPr="005129D3">
        <w:rPr>
          <w:lang w:val="en-GB"/>
        </w:rPr>
        <w:br/>
        <w:t>Returns the number of habitable rooms for a Flat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Flat count-habitable-rooms primary()</w:t>
      </w:r>
      <w:r w:rsidRPr="005129D3">
        <w:rPr>
          <w:lang w:val="en-GB"/>
        </w:rPr>
        <w:br/>
        <w:t>Returns the number of habitable rooms for a Room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Room count-habitable-rooms primary()</w:t>
      </w:r>
      <w:r w:rsidRPr="005129D3">
        <w:rPr>
          <w:lang w:val="en-GB"/>
        </w:rPr>
        <w:br/>
        <w:t>Returns the number of habitable rooms for a House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House count-habitable-rooms primary()</w:t>
      </w:r>
      <w:r w:rsidRPr="005129D3">
        <w:rPr>
          <w:lang w:val="en-GB"/>
        </w:rPr>
        <w:br/>
        <w:t>Returns the number of habitable rooms for an Offer instance</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count-habitable-rooms primary()</w:t>
      </w:r>
      <w:r w:rsidRPr="005129D3">
        <w:rPr>
          <w:lang w:val="en-GB"/>
        </w:rPr>
        <w:br/>
      </w:r>
      <w:r w:rsidRPr="005129D3">
        <w:rPr>
          <w:lang w:val="en-GB"/>
        </w:rPr>
        <w:br/>
        <w:t>Gets the type of the Realty included in the offer</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realty-type primary()</w:t>
      </w:r>
      <w:r w:rsidRPr="005129D3">
        <w:rPr>
          <w:lang w:val="en-GB"/>
        </w:rPr>
        <w:br/>
      </w:r>
      <w:r w:rsidRPr="005129D3">
        <w:rPr>
          <w:lang w:val="en-GB"/>
        </w:rPr>
        <w:br/>
        <w:t>Check if an Offer includes a equipment</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Offer has-equipment primary(?service)</w:t>
      </w:r>
      <w:r w:rsidRPr="005129D3">
        <w:rPr>
          <w:lang w:val="en-GB"/>
        </w:rPr>
        <w:br/>
        <w:t>Check if an PlaceToLive includes a equipment</w:t>
      </w:r>
      <w:r w:rsidRPr="005129D3">
        <w:rPr>
          <w:lang w:val="en-GB"/>
        </w:rPr>
        <w:br/>
      </w:r>
      <w:r w:rsidRPr="00E80E4A">
        <w:rPr>
          <w:rStyle w:val="codeChar"/>
        </w:rPr>
        <w:t>(</w:t>
      </w:r>
      <w:proofErr w:type="spellStart"/>
      <w:r w:rsidRPr="00E80E4A">
        <w:rPr>
          <w:rStyle w:val="codeChar"/>
        </w:rPr>
        <w:t>defmessage</w:t>
      </w:r>
      <w:proofErr w:type="spellEnd"/>
      <w:r w:rsidRPr="00E80E4A">
        <w:rPr>
          <w:rStyle w:val="codeChar"/>
        </w:rPr>
        <w:t>-handler PlaceToLive has-equipment primary(?service)</w:t>
      </w:r>
    </w:p>
    <w:p w:rsidR="00143661" w:rsidRPr="005129D3" w:rsidRDefault="00143661">
      <w:pPr>
        <w:pStyle w:val="Nadpis3"/>
        <w:spacing w:after="280" w:afterAutospacing="1"/>
        <w:rPr>
          <w:lang w:val="en-GB"/>
        </w:rPr>
      </w:pPr>
      <w:bookmarkStart w:id="17" w:name="_Toc250325171"/>
      <w:r w:rsidRPr="005129D3">
        <w:rPr>
          <w:lang w:val="en-GB"/>
        </w:rPr>
        <w:t>Functions</w:t>
      </w:r>
      <w:bookmarkEnd w:id="17"/>
      <w:r w:rsidRPr="005129D3">
        <w:rPr>
          <w:lang w:val="en-GB"/>
        </w:rPr>
        <w:t xml:space="preserve"> </w:t>
      </w:r>
    </w:p>
    <w:p w:rsidR="00F06C4E" w:rsidRPr="005129D3" w:rsidRDefault="00143661" w:rsidP="00F06C4E">
      <w:pPr>
        <w:pStyle w:val="Nadpis4"/>
        <w:spacing w:after="280" w:afterAutospacing="1"/>
      </w:pPr>
      <w:r w:rsidRPr="005129D3">
        <w:t xml:space="preserve">Question functions </w:t>
      </w:r>
    </w:p>
    <w:p w:rsidR="00143661" w:rsidRPr="005129D3" w:rsidRDefault="00143661">
      <w:pPr>
        <w:spacing w:after="280" w:afterAutospacing="1"/>
        <w:rPr>
          <w:rFonts w:ascii="Courier New" w:eastAsia="Courier New" w:hAnsi="Courier New" w:cs="Courier New"/>
          <w:lang w:val="en-GB"/>
        </w:rPr>
      </w:pPr>
      <w:r w:rsidRPr="005129D3">
        <w:rPr>
          <w:lang w:val="en-GB"/>
        </w:rPr>
        <w:t>Returns a question to the user with a yes or no answer allowed.</w:t>
      </w:r>
      <w:r w:rsidRPr="005129D3">
        <w:rPr>
          <w:lang w:val="en-GB"/>
        </w:rPr>
        <w:br/>
      </w:r>
      <w:r w:rsidRPr="005129D3">
        <w:rPr>
          <w:rStyle w:val="codeChar"/>
        </w:rPr>
        <w:t>(</w:t>
      </w:r>
      <w:proofErr w:type="spellStart"/>
      <w:proofErr w:type="gramStart"/>
      <w:r w:rsidRPr="005129D3">
        <w:rPr>
          <w:rStyle w:val="codeChar"/>
        </w:rPr>
        <w:t>deffunction</w:t>
      </w:r>
      <w:proofErr w:type="spellEnd"/>
      <w:proofErr w:type="gramEnd"/>
      <w:r w:rsidRPr="005129D3">
        <w:rPr>
          <w:rStyle w:val="codeChar"/>
        </w:rPr>
        <w:t xml:space="preserve"> yes-or-no (?question)</w:t>
      </w:r>
      <w:r w:rsidR="00F06C4E" w:rsidRPr="005129D3">
        <w:rPr>
          <w:rStyle w:val="codeChar"/>
        </w:rPr>
        <w:t xml:space="preserve"> </w:t>
      </w:r>
      <w:r w:rsidR="00F06C4E" w:rsidRPr="005129D3">
        <w:rPr>
          <w:rStyle w:val="codeChar"/>
        </w:rPr>
        <w:br/>
        <w:t>...</w:t>
      </w:r>
      <w:r w:rsidR="00F06C4E"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Checks if response is a number (float or integer</w:t>
      </w:r>
      <w:proofErr w:type="gramStart"/>
      <w:r w:rsidRPr="005129D3">
        <w:rPr>
          <w:lang w:val="en-GB"/>
        </w:rPr>
        <w:t>)</w:t>
      </w:r>
      <w:proofErr w:type="gramEnd"/>
      <w:r w:rsidRPr="005129D3">
        <w:rPr>
          <w:lang w:val="en-GB"/>
        </w:rPr>
        <w:br/>
      </w:r>
      <w:r w:rsidRPr="005129D3">
        <w:rPr>
          <w:rStyle w:val="codeChar"/>
        </w:rPr>
        <w:t>(</w:t>
      </w:r>
      <w:proofErr w:type="spellStart"/>
      <w:r w:rsidRPr="005129D3">
        <w:rPr>
          <w:rStyle w:val="codeChar"/>
        </w:rPr>
        <w:t>deffunction</w:t>
      </w:r>
      <w:proofErr w:type="spellEnd"/>
      <w:r w:rsidRPr="005129D3">
        <w:rPr>
          <w:rStyle w:val="codeChar"/>
        </w:rPr>
        <w:t xml:space="preserve"> ask-number (?question ?range-start ?range-end)</w:t>
      </w:r>
      <w:r w:rsidR="00960D56" w:rsidRPr="005129D3">
        <w:rPr>
          <w:rStyle w:val="codeChar"/>
        </w:rPr>
        <w:br/>
        <w:t xml:space="preserve">  ...</w:t>
      </w:r>
      <w:r w:rsidR="00960D56" w:rsidRPr="005129D3">
        <w:rPr>
          <w:rStyle w:val="codeChar"/>
        </w:rPr>
        <w:br/>
        <w:t>)</w:t>
      </w:r>
      <w:r w:rsidRPr="005129D3">
        <w:rPr>
          <w:rFonts w:ascii="Courier New" w:eastAsia="Courier New" w:hAnsi="Courier New" w:cs="Courier New"/>
          <w:lang w:val="en-GB"/>
        </w:rPr>
        <w:br/>
      </w:r>
      <w:r w:rsidRPr="005129D3">
        <w:rPr>
          <w:rFonts w:ascii="Courier New" w:eastAsia="Courier New" w:hAnsi="Courier New" w:cs="Courier New"/>
          <w:lang w:val="en-GB"/>
        </w:rPr>
        <w:br/>
      </w:r>
      <w:r w:rsidRPr="005129D3">
        <w:rPr>
          <w:lang w:val="en-GB"/>
        </w:rPr>
        <w:t xml:space="preserve">Returns a question with a certain list of allowed answers. Checks if response is 1 in that </w:t>
      </w:r>
      <w:proofErr w:type="gramStart"/>
      <w:r w:rsidRPr="005129D3">
        <w:rPr>
          <w:lang w:val="en-GB"/>
        </w:rPr>
        <w:t>list</w:t>
      </w:r>
      <w:proofErr w:type="gramEnd"/>
      <w:r w:rsidRPr="005129D3">
        <w:rPr>
          <w:lang w:val="en-GB"/>
        </w:rPr>
        <w:br/>
      </w:r>
      <w:r w:rsidRPr="005129D3">
        <w:rPr>
          <w:rStyle w:val="codeChar"/>
        </w:rPr>
        <w:t>(</w:t>
      </w:r>
      <w:proofErr w:type="spellStart"/>
      <w:r w:rsidRPr="005129D3">
        <w:rPr>
          <w:rStyle w:val="codeChar"/>
        </w:rPr>
        <w:t>deffunction</w:t>
      </w:r>
      <w:proofErr w:type="spellEnd"/>
      <w:r w:rsidRPr="005129D3">
        <w:rPr>
          <w:rStyle w:val="codeChar"/>
        </w:rPr>
        <w:t xml:space="preserve"> ask-question (?question $?allowed-values)</w:t>
      </w:r>
      <w:r w:rsidR="00F06C4E" w:rsidRPr="005129D3">
        <w:rPr>
          <w:rStyle w:val="codeChar"/>
        </w:rPr>
        <w:br/>
        <w:t>...</w:t>
      </w:r>
      <w:r w:rsidR="00F06C4E" w:rsidRPr="005129D3">
        <w:rPr>
          <w:rStyle w:val="codeChar"/>
        </w:rPr>
        <w:br/>
        <w:t>)</w:t>
      </w:r>
      <w:r w:rsidRPr="005129D3">
        <w:rPr>
          <w:rFonts w:ascii="Courier New" w:eastAsia="Courier New" w:hAnsi="Courier New" w:cs="Courier New"/>
          <w:lang w:val="en-GB"/>
        </w:rPr>
        <w:t xml:space="preserve"> </w:t>
      </w:r>
    </w:p>
    <w:p w:rsidR="00F06C4E" w:rsidRPr="005129D3" w:rsidRDefault="00F06C4E" w:rsidP="00F06C4E">
      <w:pPr>
        <w:rPr>
          <w:lang w:val="en-GB"/>
        </w:rPr>
      </w:pPr>
      <w:r w:rsidRPr="005129D3">
        <w:rPr>
          <w:lang w:val="en-GB"/>
        </w:rPr>
        <w:t>When answer does not fulfil given constraint, question is asked again.</w:t>
      </w:r>
    </w:p>
    <w:p w:rsidR="00143661" w:rsidRPr="005129D3" w:rsidRDefault="00143661">
      <w:pPr>
        <w:pStyle w:val="Nadpis4"/>
        <w:spacing w:after="280" w:afterAutospacing="1"/>
      </w:pPr>
      <w:r w:rsidRPr="005129D3">
        <w:t xml:space="preserve">Sorting proposals for listing </w:t>
      </w:r>
    </w:p>
    <w:p w:rsidR="00143661" w:rsidRPr="005129D3" w:rsidRDefault="00143661">
      <w:pPr>
        <w:spacing w:after="280" w:afterAutospacing="1"/>
        <w:rPr>
          <w:lang w:val="en-GB"/>
        </w:rPr>
      </w:pPr>
      <w:r w:rsidRPr="005129D3">
        <w:rPr>
          <w:lang w:val="en-GB"/>
        </w:rPr>
        <w:t>Sorting a list of instances is not an easy topic. After researching 3 different options and implementing 2 we choose for the 3rd one</w:t>
      </w:r>
      <w:proofErr w:type="gramStart"/>
      <w:r w:rsidRPr="005129D3">
        <w:rPr>
          <w:lang w:val="en-GB"/>
        </w:rPr>
        <w:t>..</w:t>
      </w:r>
      <w:proofErr w:type="gramEnd"/>
      <w:r w:rsidRPr="005129D3">
        <w:rPr>
          <w:lang w:val="en-GB"/>
        </w:rPr>
        <w:br/>
        <w:t>We tried to implement a Bubble Sort but the function gave an unlimited loop.</w:t>
      </w:r>
      <w:r w:rsidRPr="005129D3">
        <w:rPr>
          <w:lang w:val="en-GB"/>
        </w:rPr>
        <w:br/>
      </w:r>
      <w:r w:rsidRPr="005129D3">
        <w:rPr>
          <w:lang w:val="en-GB"/>
        </w:rPr>
        <w:br/>
      </w:r>
      <w:proofErr w:type="gramStart"/>
      <w:r w:rsidRPr="005129D3">
        <w:rPr>
          <w:rStyle w:val="codeChar"/>
        </w:rPr>
        <w:t>;Bubble</w:t>
      </w:r>
      <w:proofErr w:type="gramEnd"/>
      <w:r w:rsidRPr="005129D3">
        <w:rPr>
          <w:rStyle w:val="codeChar"/>
        </w:rPr>
        <w:t xml:space="preserve"> sort!!</w:t>
      </w:r>
      <w:r w:rsidRPr="005129D3">
        <w:rPr>
          <w:rStyle w:val="codeChar"/>
        </w:rPr>
        <w:br/>
        <w:t>;(</w:t>
      </w:r>
      <w:proofErr w:type="spellStart"/>
      <w:r w:rsidRPr="005129D3">
        <w:rPr>
          <w:rStyle w:val="codeChar"/>
        </w:rPr>
        <w:t>defrule</w:t>
      </w:r>
      <w:proofErr w:type="spellEnd"/>
      <w:r w:rsidRPr="005129D3">
        <w:rPr>
          <w:rStyle w:val="codeChar"/>
        </w:rPr>
        <w:t xml:space="preserve"> bubble</w:t>
      </w:r>
      <w:r w:rsidRPr="005129D3">
        <w:rPr>
          <w:rStyle w:val="codeChar"/>
        </w:rPr>
        <w:br/>
        <w:t>;    ?recommendation &lt;- (recommendation (</w:t>
      </w:r>
      <w:proofErr w:type="spellStart"/>
      <w:r w:rsidRPr="005129D3">
        <w:rPr>
          <w:rStyle w:val="codeChar"/>
        </w:rPr>
        <w:t>is_final</w:t>
      </w:r>
      <w:proofErr w:type="spellEnd"/>
      <w:r w:rsidRPr="005129D3">
        <w:rPr>
          <w:rStyle w:val="codeChar"/>
        </w:rPr>
        <w:t xml:space="preserve"> ?))</w:t>
      </w:r>
      <w:r w:rsidRPr="005129D3">
        <w:rPr>
          <w:rStyle w:val="codeChar"/>
        </w:rPr>
        <w:br/>
        <w:t>;    ?proposal1&lt;-(object (is-a Proposal) (score ?score1))</w:t>
      </w:r>
      <w:r w:rsidRPr="005129D3">
        <w:rPr>
          <w:rStyle w:val="codeChar"/>
        </w:rPr>
        <w:br/>
        <w:t>;    ?proposal2&lt;-(object (is-a Proposal) (score ?score2))</w:t>
      </w:r>
      <w:r w:rsidRPr="005129D3">
        <w:rPr>
          <w:rStyle w:val="codeChar"/>
        </w:rPr>
        <w:br/>
        <w:t>;    (test (&gt; ?score1 ?score2))</w:t>
      </w:r>
      <w:r w:rsidRPr="005129D3">
        <w:rPr>
          <w:rStyle w:val="codeChar"/>
        </w:rPr>
        <w:br/>
        <w:t>;=&gt;</w:t>
      </w:r>
      <w:r w:rsidRPr="005129D3">
        <w:rPr>
          <w:rStyle w:val="codeChar"/>
        </w:rPr>
        <w:br/>
        <w:t>;    (printout t "sorting")</w:t>
      </w:r>
      <w:r w:rsidRPr="005129D3">
        <w:rPr>
          <w:rStyle w:val="codeChar"/>
        </w:rPr>
        <w:br/>
        <w:t>;    (bind ?offer1 (send ?proposal1 get-offer))</w:t>
      </w:r>
      <w:r w:rsidRPr="005129D3">
        <w:rPr>
          <w:rStyle w:val="codeChar"/>
        </w:rPr>
        <w:br/>
      </w:r>
      <w:r w:rsidRPr="005129D3">
        <w:rPr>
          <w:rStyle w:val="codeChar"/>
        </w:rPr>
        <w:lastRenderedPageBreak/>
        <w:t>;    (bind ?offer2 (send ?proposal2 get-offer))</w:t>
      </w:r>
      <w:r w:rsidRPr="005129D3">
        <w:rPr>
          <w:rStyle w:val="codeChar"/>
        </w:rPr>
        <w:br/>
        <w:t>;    (send ?proposal1 put-offer ?offer2)</w:t>
      </w:r>
      <w:r w:rsidRPr="005129D3">
        <w:rPr>
          <w:rStyle w:val="codeChar"/>
        </w:rPr>
        <w:br/>
        <w:t>;    (send ?proposal2 put-offer ?offer1)</w:t>
      </w:r>
      <w:r w:rsidRPr="005129D3">
        <w:rPr>
          <w:rStyle w:val="codeChar"/>
        </w:rPr>
        <w:br/>
        <w:t>;)</w:t>
      </w:r>
      <w:r w:rsidRPr="005129D3">
        <w:rPr>
          <w:rStyle w:val="sourcecodeChar"/>
          <w:lang w:val="en-GB"/>
        </w:rPr>
        <w:br/>
      </w:r>
      <w:r w:rsidRPr="005129D3">
        <w:rPr>
          <w:rFonts w:ascii="Courier New" w:eastAsia="Courier New" w:hAnsi="Courier New" w:cs="Courier New"/>
          <w:lang w:val="en-GB"/>
        </w:rPr>
        <w:br/>
      </w:r>
      <w:r w:rsidRPr="005129D3">
        <w:rPr>
          <w:lang w:val="en-GB"/>
        </w:rPr>
        <w:t>After t</w:t>
      </w:r>
      <w:r w:rsidR="00E80E4A">
        <w:rPr>
          <w:lang w:val="en-GB"/>
        </w:rPr>
        <w:t xml:space="preserve">rying this we reached out for a </w:t>
      </w:r>
      <w:r w:rsidRPr="005129D3">
        <w:rPr>
          <w:lang w:val="en-GB"/>
        </w:rPr>
        <w:t>more feasable solution and use the sorting function in clips. This function is based on the behaviour of the sort function in clips. Sort allows a list of values to be sorted based on a user specified comparison function.</w:t>
      </w:r>
      <w:r w:rsidRPr="005129D3">
        <w:rPr>
          <w:lang w:val="en-GB"/>
        </w:rPr>
        <w:br/>
        <w:t>The function can be used as followed :</w:t>
      </w:r>
      <w:r w:rsidRPr="005129D3">
        <w:rPr>
          <w:lang w:val="en-GB"/>
        </w:rPr>
        <w:br/>
      </w:r>
      <w:r w:rsidRPr="00E80E4A">
        <w:rPr>
          <w:rStyle w:val="codeChar"/>
        </w:rPr>
        <w:t>(sort proposal-</w:t>
      </w:r>
      <w:proofErr w:type="gramStart"/>
      <w:r w:rsidRPr="00E80E4A">
        <w:rPr>
          <w:rStyle w:val="codeChar"/>
        </w:rPr>
        <w:t>sort ?</w:t>
      </w:r>
      <w:proofErr w:type="gramEnd"/>
      <w:r w:rsidRPr="00E80E4A">
        <w:rPr>
          <w:rStyle w:val="codeChar"/>
        </w:rPr>
        <w:t>instance1 ?instance2 ?instance3 ?instance4)</w:t>
      </w:r>
      <w:r w:rsidRPr="005129D3">
        <w:rPr>
          <w:lang w:val="en-GB"/>
        </w:rPr>
        <w:br/>
      </w:r>
      <w:r w:rsidRPr="005129D3">
        <w:rPr>
          <w:lang w:val="en-GB"/>
        </w:rPr>
        <w:br/>
        <w:t xml:space="preserve">And will return a </w:t>
      </w:r>
      <w:proofErr w:type="spellStart"/>
      <w:r w:rsidRPr="005129D3">
        <w:rPr>
          <w:lang w:val="en-GB"/>
        </w:rPr>
        <w:t>multifield</w:t>
      </w:r>
      <w:proofErr w:type="spellEnd"/>
      <w:r w:rsidRPr="005129D3">
        <w:rPr>
          <w:lang w:val="en-GB"/>
        </w:rPr>
        <w:t xml:space="preserve"> with the instances sorted by how the proposal-sort </w:t>
      </w:r>
      <w:proofErr w:type="spellStart"/>
      <w:r w:rsidRPr="005129D3">
        <w:rPr>
          <w:lang w:val="en-GB"/>
        </w:rPr>
        <w:t>comparision</w:t>
      </w:r>
      <w:proofErr w:type="spellEnd"/>
      <w:r w:rsidRPr="005129D3">
        <w:rPr>
          <w:lang w:val="en-GB"/>
        </w:rPr>
        <w:t xml:space="preserve"> evaluates it.</w:t>
      </w:r>
      <w:r w:rsidRPr="005129D3">
        <w:rPr>
          <w:lang w:val="en-GB"/>
        </w:rPr>
        <w:br/>
      </w:r>
      <w:r w:rsidRPr="005129D3">
        <w:rPr>
          <w:lang w:val="en-GB"/>
        </w:rPr>
        <w:br/>
      </w:r>
      <w:r w:rsidRPr="005129D3">
        <w:rPr>
          <w:rStyle w:val="codeChar"/>
        </w:rPr>
        <w:t>(</w:t>
      </w:r>
      <w:proofErr w:type="spellStart"/>
      <w:proofErr w:type="gramStart"/>
      <w:r w:rsidRPr="005129D3">
        <w:rPr>
          <w:rStyle w:val="codeChar"/>
        </w:rPr>
        <w:t>deffunction</w:t>
      </w:r>
      <w:proofErr w:type="spellEnd"/>
      <w:proofErr w:type="gramEnd"/>
      <w:r w:rsidRPr="005129D3">
        <w:rPr>
          <w:rStyle w:val="codeChar"/>
        </w:rPr>
        <w:t xml:space="preserve"> proposal-sort (?prop1 ?prop2)</w:t>
      </w:r>
      <w:r w:rsidRPr="005129D3">
        <w:rPr>
          <w:rStyle w:val="codeChar"/>
        </w:rPr>
        <w:br/>
        <w:t>  (&lt; (send ?prop1 get-score) (send ?prop2 get-score))</w:t>
      </w:r>
      <w:r w:rsidRPr="005129D3">
        <w:rPr>
          <w:rStyle w:val="codeChar"/>
        </w:rPr>
        <w:br/>
        <w:t>)</w:t>
      </w:r>
    </w:p>
    <w:p w:rsidR="00143661" w:rsidRPr="005129D3" w:rsidRDefault="00143661">
      <w:pPr>
        <w:pStyle w:val="Nadpis4"/>
        <w:spacing w:after="280" w:afterAutospacing="1"/>
      </w:pPr>
      <w:r w:rsidRPr="005129D3">
        <w:t xml:space="preserve">Counting distance </w:t>
      </w:r>
    </w:p>
    <w:p w:rsidR="00143661" w:rsidRPr="005129D3" w:rsidRDefault="007704F2">
      <w:pPr>
        <w:pStyle w:val="Div"/>
        <w:spacing w:after="280" w:afterAutospacing="1"/>
        <w:rPr>
          <w:lang w:val="en-GB"/>
        </w:rPr>
      </w:pPr>
      <w:r>
        <w:rPr>
          <w:lang w:val="en-GB"/>
        </w:rPr>
        <w:t xml:space="preserve">This is distance in air, without consideration of street, which might not be exact enough in real world. </w:t>
      </w:r>
      <w:r w:rsidR="00143661" w:rsidRPr="005129D3">
        <w:rPr>
          <w:lang w:val="en-GB"/>
        </w:rPr>
        <w:t xml:space="preserve">We count Euclidean distance with following formula: </w:t>
      </w:r>
    </w:p>
    <w:p w:rsidR="00143661" w:rsidRPr="00E80E4A" w:rsidRDefault="00143661" w:rsidP="00F43452">
      <w:pPr>
        <w:pStyle w:val="Img"/>
        <w:spacing w:after="100" w:afterAutospacing="1"/>
        <w:rPr>
          <w:i/>
          <w:lang w:val="en-US"/>
        </w:rPr>
      </w:pPr>
      <w:r w:rsidRPr="005129D3">
        <w:rPr>
          <w:lang w:val="en-GB"/>
        </w:rPr>
        <w:t xml:space="preserve"> </w:t>
      </w:r>
      <m:oMath>
        <m:r>
          <w:rPr>
            <w:rFonts w:ascii="Cambria Math" w:hAnsi="Cambria Math"/>
            <w:lang w:val="en-GB"/>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e>
              <m:sup>
                <m:r>
                  <w:rPr>
                    <w:rFonts w:ascii="Cambria Math" w:hAnsi="Cambria Math"/>
                    <w:lang w:val="en-US"/>
                  </w:rPr>
                  <m:t>2</m:t>
                </m:r>
              </m:sup>
            </m:sSup>
          </m:e>
        </m:rad>
      </m:oMath>
    </w:p>
    <w:p w:rsidR="00143661" w:rsidRPr="005129D3" w:rsidRDefault="00065347">
      <w:pPr>
        <w:pStyle w:val="Img"/>
        <w:spacing w:after="280" w:afterAutospacing="1"/>
        <w:rPr>
          <w:lang w:val="en-GB"/>
        </w:rPr>
      </w:pPr>
      <w:r w:rsidRPr="005129D3">
        <w:rPr>
          <w:noProof/>
          <w:lang w:val="en-GB" w:eastAsia="cs-CZ"/>
        </w:rPr>
        <w:drawing>
          <wp:inline distT="0" distB="0" distL="0" distR="0">
            <wp:extent cx="2878603" cy="1901134"/>
            <wp:effectExtent l="1905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879038" cy="1901421"/>
                    </a:xfrm>
                    <a:prstGeom prst="rect">
                      <a:avLst/>
                    </a:prstGeom>
                    <a:noFill/>
                    <a:ln w="9525">
                      <a:noFill/>
                      <a:miter lim="800000"/>
                      <a:headEnd/>
                      <a:tailEnd/>
                    </a:ln>
                  </pic:spPr>
                </pic:pic>
              </a:graphicData>
            </a:graphic>
          </wp:inline>
        </w:drawing>
      </w:r>
      <w:r w:rsidR="00143661" w:rsidRPr="005129D3">
        <w:rPr>
          <w:lang w:val="en-GB"/>
        </w:rPr>
        <w:t xml:space="preserve"> </w:t>
      </w:r>
    </w:p>
    <w:p w:rsidR="00143661" w:rsidRPr="005129D3" w:rsidRDefault="00143661">
      <w:pPr>
        <w:spacing w:after="280" w:afterAutospacing="1"/>
        <w:rPr>
          <w:lang w:val="en-GB"/>
        </w:rPr>
      </w:pPr>
      <w:r w:rsidRPr="005129D3">
        <w:rPr>
          <w:lang w:val="en-GB"/>
        </w:rPr>
        <w:t xml:space="preserve">CLIPS implementation: </w:t>
      </w:r>
    </w:p>
    <w:p w:rsidR="00143661" w:rsidRPr="005129D3" w:rsidRDefault="00143661" w:rsidP="00960D56">
      <w:pPr>
        <w:pStyle w:val="code"/>
      </w:pPr>
      <w:r w:rsidRPr="005129D3">
        <w:t>(</w:t>
      </w:r>
      <w:proofErr w:type="spellStart"/>
      <w:proofErr w:type="gramStart"/>
      <w:r w:rsidRPr="005129D3">
        <w:t>deffunction</w:t>
      </w:r>
      <w:proofErr w:type="spellEnd"/>
      <w:proofErr w:type="gramEnd"/>
      <w:r w:rsidRPr="005129D3">
        <w:t xml:space="preserve"> distance (?c1 ?c2) </w:t>
      </w:r>
    </w:p>
    <w:p w:rsidR="00143661" w:rsidRPr="005129D3" w:rsidRDefault="00143661" w:rsidP="00960D56">
      <w:pPr>
        <w:pStyle w:val="code"/>
      </w:pPr>
      <w:r w:rsidRPr="005129D3">
        <w:t>   (</w:t>
      </w:r>
      <w:proofErr w:type="gramStart"/>
      <w:r w:rsidRPr="005129D3">
        <w:t>bind ?</w:t>
      </w:r>
      <w:proofErr w:type="gramEnd"/>
      <w:r w:rsidRPr="005129D3">
        <w:t xml:space="preserve">x (- (send ?c1 get-longitude) (send ?c2 get-longitude))) </w:t>
      </w:r>
    </w:p>
    <w:p w:rsidR="00143661" w:rsidRPr="005129D3" w:rsidRDefault="00143661" w:rsidP="00960D56">
      <w:pPr>
        <w:pStyle w:val="code"/>
      </w:pPr>
      <w:r w:rsidRPr="005129D3">
        <w:t>   (</w:t>
      </w:r>
      <w:proofErr w:type="gramStart"/>
      <w:r w:rsidRPr="005129D3">
        <w:t>bind ?</w:t>
      </w:r>
      <w:proofErr w:type="gramEnd"/>
      <w:r w:rsidRPr="005129D3">
        <w:t xml:space="preserve">y (- (send ?c1 get-latitude) (send ?c2 get-latitude))) </w:t>
      </w:r>
    </w:p>
    <w:p w:rsidR="00143661" w:rsidRPr="005129D3" w:rsidRDefault="00143661" w:rsidP="00960D56">
      <w:pPr>
        <w:pStyle w:val="code"/>
      </w:pPr>
      <w:r w:rsidRPr="005129D3">
        <w:t>   (</w:t>
      </w:r>
      <w:proofErr w:type="gramStart"/>
      <w:r w:rsidRPr="005129D3">
        <w:t>bind ?</w:t>
      </w:r>
      <w:proofErr w:type="gramEnd"/>
      <w:r w:rsidRPr="005129D3">
        <w:t>result (</w:t>
      </w:r>
      <w:proofErr w:type="spellStart"/>
      <w:r w:rsidRPr="005129D3">
        <w:t>sqrt</w:t>
      </w:r>
      <w:proofErr w:type="spellEnd"/>
      <w:r w:rsidRPr="005129D3">
        <w:t xml:space="preserve"> (+ (** ?x 2) (** ?y 2)))) </w:t>
      </w:r>
    </w:p>
    <w:p w:rsidR="00143661" w:rsidRPr="005129D3" w:rsidRDefault="00143661" w:rsidP="00960D56">
      <w:pPr>
        <w:pStyle w:val="code"/>
      </w:pPr>
      <w:r w:rsidRPr="005129D3">
        <w:t xml:space="preserve">   </w:t>
      </w:r>
      <w:proofErr w:type="gramStart"/>
      <w:r w:rsidRPr="005129D3">
        <w:t>return ?</w:t>
      </w:r>
      <w:proofErr w:type="gramEnd"/>
      <w:r w:rsidRPr="005129D3">
        <w:t xml:space="preserve">result </w:t>
      </w:r>
    </w:p>
    <w:p w:rsidR="00143661" w:rsidRPr="005129D3" w:rsidRDefault="00143661" w:rsidP="00960D56">
      <w:pPr>
        <w:pStyle w:val="code"/>
      </w:pPr>
      <w:r w:rsidRPr="005129D3">
        <w:t xml:space="preserve">) </w:t>
      </w:r>
    </w:p>
    <w:p w:rsidR="00143661" w:rsidRPr="005129D3" w:rsidRDefault="00143661">
      <w:pPr>
        <w:pStyle w:val="Nadpis4"/>
        <w:spacing w:after="280" w:afterAutospacing="1"/>
      </w:pPr>
      <w:r w:rsidRPr="005129D3">
        <w:lastRenderedPageBreak/>
        <w:t xml:space="preserve">Noise impact </w:t>
      </w:r>
    </w:p>
    <w:p w:rsidR="00143661" w:rsidRPr="005129D3" w:rsidRDefault="00143661" w:rsidP="00960D56">
      <w:pPr>
        <w:pStyle w:val="code"/>
      </w:pPr>
      <w:r w:rsidRPr="005129D3">
        <w:t>asks the distance between 2 addresses and returns the noise impact factor if it is close/medium/far</w:t>
      </w:r>
      <w:r w:rsidRPr="005129D3">
        <w:br/>
        <w:t>;Counts impact of noise between two Addresses and return</w:t>
      </w:r>
      <w:r w:rsidRPr="005129D3">
        <w:br/>
        <w:t>; 2 == close</w:t>
      </w:r>
      <w:r w:rsidRPr="005129D3">
        <w:br/>
        <w:t>; 1 == medium</w:t>
      </w:r>
      <w:r w:rsidRPr="005129D3">
        <w:br/>
        <w:t>; 0 == far</w:t>
      </w:r>
      <w:r w:rsidRPr="005129D3">
        <w:br/>
        <w:t>(</w:t>
      </w:r>
      <w:proofErr w:type="spellStart"/>
      <w:r w:rsidRPr="005129D3">
        <w:t>deffunction</w:t>
      </w:r>
      <w:proofErr w:type="spellEnd"/>
      <w:r w:rsidRPr="005129D3">
        <w:t xml:space="preserve"> noise-impact (?adr1 ?adr2)</w:t>
      </w:r>
      <w:r w:rsidRPr="005129D3">
        <w:br/>
        <w:t xml:space="preserve">... </w:t>
      </w:r>
    </w:p>
    <w:p w:rsidR="00143661" w:rsidRPr="005129D3" w:rsidRDefault="00143661" w:rsidP="00960D56">
      <w:pPr>
        <w:pStyle w:val="code"/>
      </w:pPr>
      <w:r w:rsidRPr="005129D3">
        <w:t xml:space="preserve">) </w:t>
      </w:r>
    </w:p>
    <w:p w:rsidR="00143661" w:rsidRPr="005129D3" w:rsidRDefault="00143661">
      <w:pPr>
        <w:spacing w:after="280" w:afterAutospacing="1"/>
        <w:rPr>
          <w:lang w:val="en-GB"/>
        </w:rPr>
      </w:pPr>
      <w:r w:rsidRPr="005129D3">
        <w:rPr>
          <w:lang w:val="en-GB"/>
        </w:rPr>
        <w:t xml:space="preserve">In our case sources of noise are just "points", we did not took in consideration sources of noise like roads which can cover huge area.  </w:t>
      </w:r>
    </w:p>
    <w:p w:rsidR="00143661" w:rsidRPr="005129D3" w:rsidRDefault="00143661">
      <w:pPr>
        <w:pStyle w:val="Nadpis3"/>
        <w:spacing w:after="280" w:afterAutospacing="1"/>
        <w:rPr>
          <w:lang w:val="en-GB"/>
        </w:rPr>
      </w:pPr>
      <w:bookmarkStart w:id="18" w:name="_Toc250325172"/>
      <w:r w:rsidRPr="005129D3">
        <w:rPr>
          <w:lang w:val="en-GB"/>
        </w:rPr>
        <w:t>Module "initiation"</w:t>
      </w:r>
      <w:bookmarkEnd w:id="18"/>
      <w:r w:rsidRPr="005129D3">
        <w:rPr>
          <w:lang w:val="en-GB"/>
        </w:rPr>
        <w:t xml:space="preserve"> </w:t>
      </w:r>
    </w:p>
    <w:p w:rsidR="00143661" w:rsidRPr="005129D3" w:rsidRDefault="00143661">
      <w:pPr>
        <w:spacing w:after="280" w:afterAutospacing="1"/>
        <w:rPr>
          <w:lang w:val="en-GB"/>
        </w:rPr>
      </w:pPr>
      <w:r w:rsidRPr="005129D3">
        <w:rPr>
          <w:lang w:val="en-GB"/>
        </w:rPr>
        <w:t>In this module we define our header and go to the first module - house-</w:t>
      </w:r>
      <w:proofErr w:type="gramStart"/>
      <w:r w:rsidRPr="005129D3">
        <w:rPr>
          <w:lang w:val="en-GB"/>
        </w:rPr>
        <w:t>queries</w:t>
      </w:r>
      <w:proofErr w:type="gramEnd"/>
      <w:r w:rsidRPr="005129D3">
        <w:rPr>
          <w:lang w:val="en-GB"/>
        </w:rPr>
        <w:br/>
      </w:r>
      <w:r w:rsidRPr="005129D3">
        <w:rPr>
          <w:rStyle w:val="codeChar"/>
        </w:rPr>
        <w:t>(</w:t>
      </w:r>
      <w:proofErr w:type="spellStart"/>
      <w:r w:rsidRPr="005129D3">
        <w:rPr>
          <w:rStyle w:val="codeChar"/>
        </w:rPr>
        <w:t>defrule</w:t>
      </w:r>
      <w:proofErr w:type="spellEnd"/>
      <w:r w:rsidRPr="005129D3">
        <w:rPr>
          <w:rStyle w:val="codeChar"/>
        </w:rPr>
        <w:t xml:space="preserve"> start</w:t>
      </w:r>
      <w:r w:rsidRPr="005129D3">
        <w:rPr>
          <w:rStyle w:val="codeChar"/>
        </w:rPr>
        <w:br/>
        <w:t>    (declare (salience 10))</w:t>
      </w:r>
      <w:r w:rsidRPr="005129D3">
        <w:rPr>
          <w:rStyle w:val="codeChar"/>
        </w:rPr>
        <w:br/>
        <w:t>    =&gt;</w:t>
      </w:r>
      <w:r w:rsidRPr="005129D3">
        <w:rPr>
          <w:rStyle w:val="codeChar"/>
        </w:rPr>
        <w:br/>
        <w:t xml:space="preserve">    (printout t "------------------------------------------" </w:t>
      </w:r>
      <w:proofErr w:type="spellStart"/>
      <w:r w:rsidRPr="005129D3">
        <w:rPr>
          <w:rStyle w:val="codeChar"/>
        </w:rPr>
        <w:t>crlf</w:t>
      </w:r>
      <w:proofErr w:type="spellEnd"/>
      <w:r w:rsidRPr="005129D3">
        <w:rPr>
          <w:rStyle w:val="codeChar"/>
        </w:rPr>
        <w:t>)</w:t>
      </w:r>
      <w:r w:rsidRPr="005129D3">
        <w:rPr>
          <w:rStyle w:val="codeChar"/>
        </w:rPr>
        <w:br/>
        <w:t xml:space="preserve">    (printout t "------ Expert system to find a house -----" </w:t>
      </w:r>
      <w:proofErr w:type="spellStart"/>
      <w:r w:rsidRPr="005129D3">
        <w:rPr>
          <w:rStyle w:val="codeChar"/>
        </w:rPr>
        <w:t>crlf</w:t>
      </w:r>
      <w:proofErr w:type="spellEnd"/>
      <w:r w:rsidRPr="005129D3">
        <w:rPr>
          <w:rStyle w:val="codeChar"/>
        </w:rPr>
        <w:t>)</w:t>
      </w:r>
      <w:r w:rsidRPr="005129D3">
        <w:rPr>
          <w:rStyle w:val="codeChar"/>
        </w:rPr>
        <w:br/>
        <w:t xml:space="preserve">    (printout t "------------------------------------------" </w:t>
      </w:r>
      <w:proofErr w:type="spellStart"/>
      <w:r w:rsidRPr="005129D3">
        <w:rPr>
          <w:rStyle w:val="codeChar"/>
        </w:rPr>
        <w:t>crlf</w:t>
      </w:r>
      <w:proofErr w:type="spellEnd"/>
      <w:r w:rsidRPr="005129D3">
        <w:rPr>
          <w:rStyle w:val="codeChar"/>
        </w:rPr>
        <w:t>)</w:t>
      </w:r>
      <w:r w:rsidRPr="005129D3">
        <w:rPr>
          <w:rStyle w:val="codeChar"/>
        </w:rPr>
        <w:br/>
        <w:t xml:space="preserve">    (printout t </w:t>
      </w:r>
      <w:proofErr w:type="spellStart"/>
      <w:r w:rsidRPr="005129D3">
        <w:rPr>
          <w:rStyle w:val="codeChar"/>
        </w:rPr>
        <w:t>crlf</w:t>
      </w:r>
      <w:proofErr w:type="spellEnd"/>
      <w:r w:rsidRPr="005129D3">
        <w:rPr>
          <w:rStyle w:val="codeChar"/>
        </w:rPr>
        <w:t>)</w:t>
      </w:r>
      <w:r w:rsidRPr="005129D3">
        <w:rPr>
          <w:rStyle w:val="codeChar"/>
        </w:rPr>
        <w:br/>
        <w:t>    ;;;go to module personal-questions</w:t>
      </w:r>
      <w:r w:rsidRPr="005129D3">
        <w:rPr>
          <w:rStyle w:val="codeChar"/>
        </w:rPr>
        <w:br/>
        <w:t>    (focus personal-questions house-queries)</w:t>
      </w:r>
      <w:r w:rsidRPr="005129D3">
        <w:rPr>
          <w:rStyle w:val="codeChar"/>
        </w:rPr>
        <w:br/>
        <w:t>)</w:t>
      </w:r>
      <w:r w:rsidRPr="005129D3">
        <w:rPr>
          <w:lang w:val="en-GB"/>
        </w:rPr>
        <w:br/>
      </w:r>
    </w:p>
    <w:p w:rsidR="00143661" w:rsidRPr="005129D3" w:rsidRDefault="00143661">
      <w:pPr>
        <w:pStyle w:val="Nadpis3"/>
        <w:spacing w:after="280" w:afterAutospacing="1"/>
        <w:rPr>
          <w:lang w:val="en-GB"/>
        </w:rPr>
      </w:pPr>
      <w:bookmarkStart w:id="19" w:name="_Toc250325173"/>
      <w:r w:rsidRPr="005129D3">
        <w:rPr>
          <w:lang w:val="en-GB"/>
        </w:rPr>
        <w:t>Module "personal-questions"</w:t>
      </w:r>
      <w:bookmarkEnd w:id="19"/>
      <w:r w:rsidRPr="005129D3">
        <w:rPr>
          <w:lang w:val="en-GB"/>
        </w:rPr>
        <w:t xml:space="preserve"> </w:t>
      </w:r>
    </w:p>
    <w:p w:rsidR="00143661" w:rsidRPr="00E80E4A" w:rsidRDefault="00143661" w:rsidP="00E80E4A">
      <w:r w:rsidRPr="005129D3">
        <w:rPr>
          <w:lang w:val="en-GB"/>
        </w:rPr>
        <w:t>In this module we ask the user a number of questions to know his/her personal information such as age/name and also add facts based on our interpretation of the answers.</w:t>
      </w:r>
      <w:r w:rsidRPr="005129D3">
        <w:rPr>
          <w:lang w:val="en-GB"/>
        </w:rPr>
        <w:br/>
      </w:r>
      <w:r w:rsidRPr="005129D3">
        <w:rPr>
          <w:lang w:val="en-GB"/>
        </w:rPr>
        <w:br/>
        <w:t>We started out with a basis of facts and extended it piece by piece so we worked according to the incremental development methodology. For example, we started with asking the name and the age but nearing a new cycle we decided to replace the question of the age with a more sophisticated question that reveals more information then just the age. For example being 21 does not reveal if a person is a student or just young.</w:t>
      </w:r>
      <w:r w:rsidRPr="005129D3">
        <w:rPr>
          <w:lang w:val="en-GB"/>
        </w:rPr>
        <w:br/>
      </w:r>
      <w:r w:rsidRPr="005129D3">
        <w:rPr>
          <w:lang w:val="en-GB"/>
        </w:rPr>
        <w:br/>
      </w:r>
      <w:r w:rsidRPr="005129D3">
        <w:rPr>
          <w:lang w:val="en-GB"/>
        </w:rPr>
        <w:br/>
        <w:t>An example is included :</w:t>
      </w:r>
      <w:r w:rsidRPr="005129D3">
        <w:rPr>
          <w:lang w:val="en-GB"/>
        </w:rPr>
        <w:br/>
      </w:r>
      <w:r w:rsidRPr="005129D3">
        <w:rPr>
          <w:lang w:val="en-GB"/>
        </w:rPr>
        <w:br/>
      </w:r>
      <w:r w:rsidRPr="00E80E4A">
        <w:rPr>
          <w:rStyle w:val="codeChar"/>
        </w:rPr>
        <w:t>(</w:t>
      </w:r>
      <w:proofErr w:type="spellStart"/>
      <w:r w:rsidRPr="00E80E4A">
        <w:rPr>
          <w:rStyle w:val="codeChar"/>
        </w:rPr>
        <w:t>defmodule</w:t>
      </w:r>
      <w:proofErr w:type="spellEnd"/>
      <w:r w:rsidRPr="00E80E4A">
        <w:rPr>
          <w:rStyle w:val="codeChar"/>
        </w:rPr>
        <w:t xml:space="preserve"> personal-questions "Module to know the needs of our user"</w:t>
      </w:r>
      <w:r w:rsidRPr="00E80E4A">
        <w:rPr>
          <w:rStyle w:val="codeChar"/>
        </w:rPr>
        <w:br/>
        <w:t>    (import MAIN ?ALL)</w:t>
      </w:r>
      <w:r w:rsidRPr="00E80E4A">
        <w:rPr>
          <w:rStyle w:val="codeChar"/>
        </w:rPr>
        <w:br/>
        <w:t>    (export ?ALL)</w:t>
      </w:r>
      <w:r w:rsidRPr="00E80E4A">
        <w:rPr>
          <w:rStyle w:val="codeChar"/>
        </w:rPr>
        <w:br/>
        <w:t>)</w:t>
      </w:r>
      <w:r w:rsidRPr="00E80E4A">
        <w:rPr>
          <w:rStyle w:val="codeChar"/>
        </w:rPr>
        <w:br/>
      </w:r>
      <w:r w:rsidRPr="00E80E4A">
        <w:rPr>
          <w:rStyle w:val="codeChar"/>
        </w:rPr>
        <w:br/>
        <w:t>(</w:t>
      </w:r>
      <w:proofErr w:type="spellStart"/>
      <w:r w:rsidRPr="00E80E4A">
        <w:rPr>
          <w:rStyle w:val="codeChar"/>
        </w:rPr>
        <w:t>defrule</w:t>
      </w:r>
      <w:proofErr w:type="spellEnd"/>
      <w:r w:rsidRPr="00E80E4A">
        <w:rPr>
          <w:rStyle w:val="codeChar"/>
        </w:rPr>
        <w:t xml:space="preserve"> your-name "Find out our personal characteristics"</w:t>
      </w:r>
      <w:r w:rsidRPr="00E80E4A">
        <w:rPr>
          <w:rStyle w:val="codeChar"/>
        </w:rPr>
        <w:br/>
        <w:t>    (not (object (is-a Person)))</w:t>
      </w:r>
      <w:r w:rsidRPr="00E80E4A">
        <w:rPr>
          <w:rStyle w:val="codeChar"/>
        </w:rPr>
        <w:br/>
        <w:t>    =&gt;</w:t>
      </w:r>
      <w:r w:rsidRPr="00E80E4A">
        <w:rPr>
          <w:rStyle w:val="codeChar"/>
        </w:rPr>
        <w:br/>
        <w:t>    (bind ?</w:t>
      </w:r>
      <w:proofErr w:type="spellStart"/>
      <w:r w:rsidRPr="00E80E4A">
        <w:rPr>
          <w:rStyle w:val="codeChar"/>
        </w:rPr>
        <w:t>firstname</w:t>
      </w:r>
      <w:proofErr w:type="spellEnd"/>
      <w:r w:rsidRPr="00E80E4A">
        <w:rPr>
          <w:rStyle w:val="codeChar"/>
        </w:rPr>
        <w:t xml:space="preserve"> (ask-open-question "What is your </w:t>
      </w:r>
      <w:proofErr w:type="spellStart"/>
      <w:r w:rsidRPr="00E80E4A">
        <w:rPr>
          <w:rStyle w:val="codeChar"/>
        </w:rPr>
        <w:t>firstname</w:t>
      </w:r>
      <w:proofErr w:type="spellEnd"/>
      <w:r w:rsidRPr="00E80E4A">
        <w:rPr>
          <w:rStyle w:val="codeChar"/>
        </w:rPr>
        <w:t>"))</w:t>
      </w:r>
      <w:r w:rsidRPr="00E80E4A">
        <w:rPr>
          <w:rStyle w:val="codeChar"/>
        </w:rPr>
        <w:br/>
        <w:t>    (bind ?surname (ask-open-question "What is your surname"))</w:t>
      </w:r>
      <w:r w:rsidRPr="00E80E4A">
        <w:rPr>
          <w:rStyle w:val="codeChar"/>
        </w:rPr>
        <w:br/>
        <w:t xml:space="preserve">  </w:t>
      </w:r>
      <w:r w:rsidRPr="00E80E4A">
        <w:rPr>
          <w:rStyle w:val="codeChar"/>
        </w:rPr>
        <w:br/>
        <w:t>  ;;;create an instance of Person</w:t>
      </w:r>
      <w:r w:rsidRPr="00E80E4A">
        <w:rPr>
          <w:rStyle w:val="codeChar"/>
        </w:rPr>
        <w:br/>
        <w:t>    (bind ?user (make-instance user of Person))</w:t>
      </w:r>
      <w:r w:rsidRPr="00E80E4A">
        <w:rPr>
          <w:rStyle w:val="codeChar"/>
        </w:rPr>
        <w:br/>
        <w:t>  ;;;add this to our instance of Person</w:t>
      </w:r>
      <w:r w:rsidRPr="00E80E4A">
        <w:rPr>
          <w:rStyle w:val="codeChar"/>
        </w:rPr>
        <w:br/>
        <w:t>    (send ?user put-</w:t>
      </w:r>
      <w:proofErr w:type="spellStart"/>
      <w:r w:rsidRPr="00E80E4A">
        <w:rPr>
          <w:rStyle w:val="codeChar"/>
        </w:rPr>
        <w:t>firstname</w:t>
      </w:r>
      <w:proofErr w:type="spellEnd"/>
      <w:r w:rsidRPr="00E80E4A">
        <w:rPr>
          <w:rStyle w:val="codeChar"/>
        </w:rPr>
        <w:t xml:space="preserve"> ?</w:t>
      </w:r>
      <w:proofErr w:type="spellStart"/>
      <w:r w:rsidRPr="00E80E4A">
        <w:rPr>
          <w:rStyle w:val="codeChar"/>
        </w:rPr>
        <w:t>firstname</w:t>
      </w:r>
      <w:proofErr w:type="spellEnd"/>
      <w:r w:rsidRPr="00E80E4A">
        <w:rPr>
          <w:rStyle w:val="codeChar"/>
        </w:rPr>
        <w:t>)</w:t>
      </w:r>
      <w:r w:rsidRPr="00E80E4A">
        <w:rPr>
          <w:rStyle w:val="codeChar"/>
        </w:rPr>
        <w:br/>
        <w:t>    (send ?user put-surname ?surname)</w:t>
      </w:r>
      <w:r w:rsidRPr="00E80E4A">
        <w:rPr>
          <w:rStyle w:val="codeChar"/>
        </w:rPr>
        <w:br/>
        <w:t> </w:t>
      </w:r>
      <w:r w:rsidRPr="00E80E4A">
        <w:rPr>
          <w:rStyle w:val="codeChar"/>
        </w:rPr>
        <w:br/>
        <w:t>  ;;;insert this Person into recommendation</w:t>
      </w:r>
      <w:r w:rsidRPr="00E80E4A">
        <w:rPr>
          <w:rStyle w:val="codeChar"/>
        </w:rPr>
        <w:br/>
        <w:t>    (assert (recommendation (person ?user)))</w:t>
      </w:r>
      <w:r w:rsidRPr="00E80E4A">
        <w:rPr>
          <w:rStyle w:val="codeChar"/>
        </w:rPr>
        <w:br/>
        <w:t>  ;;;add facts that our first and surname are ok</w:t>
      </w:r>
      <w:r w:rsidRPr="00E80E4A">
        <w:rPr>
          <w:rStyle w:val="codeChar"/>
        </w:rPr>
        <w:br/>
        <w:t xml:space="preserve">    (assert (Person </w:t>
      </w:r>
      <w:proofErr w:type="spellStart"/>
      <w:r w:rsidRPr="00E80E4A">
        <w:rPr>
          <w:rStyle w:val="codeChar"/>
        </w:rPr>
        <w:t>firstname</w:t>
      </w:r>
      <w:proofErr w:type="spellEnd"/>
      <w:r w:rsidRPr="00E80E4A">
        <w:rPr>
          <w:rStyle w:val="codeChar"/>
        </w:rPr>
        <w:t xml:space="preserve"> ok))</w:t>
      </w:r>
      <w:r w:rsidRPr="00E80E4A">
        <w:rPr>
          <w:rStyle w:val="codeChar"/>
        </w:rPr>
        <w:br/>
        <w:t>    (assert (Person surname ok))</w:t>
      </w:r>
      <w:r w:rsidRPr="00E80E4A">
        <w:rPr>
          <w:rStyle w:val="codeChar"/>
        </w:rPr>
        <w:br/>
        <w:t>    (assert (Person complete ok))</w:t>
      </w:r>
      <w:r w:rsidRPr="00E80E4A">
        <w:rPr>
          <w:rStyle w:val="codeChar"/>
        </w:rPr>
        <w:br/>
        <w:t>)</w:t>
      </w:r>
      <w:r w:rsidRPr="00E80E4A">
        <w:rPr>
          <w:rStyle w:val="codeChar"/>
        </w:rPr>
        <w:br/>
      </w:r>
      <w:r w:rsidRPr="00E80E4A">
        <w:br/>
      </w:r>
    </w:p>
    <w:p w:rsidR="00143661" w:rsidRDefault="00143661" w:rsidP="00E80E4A">
      <w:pPr>
        <w:pStyle w:val="code"/>
      </w:pPr>
      <w:r w:rsidRPr="00E80E4A">
        <w:t>;;; ASK FOR WHICH KIND OF ENVIRONMENT</w:t>
      </w:r>
      <w:r w:rsidRPr="00E80E4A">
        <w:br/>
        <w:t>;;; ASSERT FACT IF A SERVICE SHOULD BE CLOSE(TRUE) OR FAR(FALSE)</w:t>
      </w:r>
      <w:r w:rsidRPr="00E80E4A">
        <w:br/>
        <w:t>(defrule house-environment</w:t>
      </w:r>
      <w:r w:rsidRPr="00E80E4A">
        <w:br/>
        <w:t>    (not (Person type-of-environment ?))</w:t>
      </w:r>
      <w:r w:rsidRPr="00E80E4A">
        <w:br/>
        <w:t>    ?user &lt;- (object (is-a Person))</w:t>
      </w:r>
      <w:r w:rsidRPr="00E80E4A">
        <w:br/>
        <w:t>    =&gt;</w:t>
      </w:r>
      <w:r w:rsidRPr="00E80E4A">
        <w:br/>
        <w:t>    (bind ?type-of-environment (question "what kind of environment do you want to live in?" quiet centric young residential outskirts))</w:t>
      </w:r>
      <w:r w:rsidRPr="00E80E4A">
        <w:br/>
        <w:t>    (if (= (str-compare ?type-of-environment "quiet") 0)</w:t>
      </w:r>
      <w:r w:rsidRPr="00E80E4A">
        <w:br/>
        <w:t>        then</w:t>
      </w:r>
      <w:r w:rsidRPr="00E80E4A">
        <w:br/>
        <w:t>        (assert (Person max-noise 3))</w:t>
      </w:r>
      <w:r w:rsidRPr="00E80E4A">
        <w:br/>
        <w:t>    (assert (Person bar FALSE))</w:t>
      </w:r>
      <w:r w:rsidRPr="00E80E4A">
        <w:br/>
        <w:t>    )</w:t>
      </w:r>
      <w:r w:rsidRPr="00E80E4A">
        <w:br/>
        <w:t>    (if (= (str-compare ?type-of-environment "centric") 0)</w:t>
      </w:r>
      <w:r w:rsidRPr="00E80E4A">
        <w:br/>
        <w:t>        then</w:t>
      </w:r>
      <w:r w:rsidRPr="00E80E4A">
        <w:br/>
        <w:t>            (assert (Person bar TRUE))</w:t>
      </w:r>
      <w:r w:rsidRPr="00E80E4A">
        <w:br/>
        <w:t>            (assert (Person public-transport TRUE))</w:t>
      </w:r>
      <w:r w:rsidRPr="00E80E4A">
        <w:br/>
        <w:t>            (assert (Person shopping TRUE))</w:t>
      </w:r>
      <w:r w:rsidRPr="00E80E4A">
        <w:br/>
        <w:t>            (assert (Person location centric))</w:t>
      </w:r>
      <w:r w:rsidRPr="00E80E4A">
        <w:br/>
        <w:t>    )</w:t>
      </w:r>
      <w:r w:rsidRPr="00E80E4A">
        <w:br/>
        <w:t>    (if (= (str-compare ?type-of-environment "young") 0)</w:t>
      </w:r>
      <w:r w:rsidRPr="00E80E4A">
        <w:br/>
        <w:t>        then</w:t>
      </w:r>
      <w:r w:rsidRPr="00E80E4A">
        <w:br/>
        <w:t>        (assert (Person bar TRUE))</w:t>
      </w:r>
      <w:r w:rsidRPr="00E80E4A">
        <w:br/>
        <w:t>    (assert (Person education TRUE))</w:t>
      </w:r>
      <w:r w:rsidRPr="00E80E4A">
        <w:br/>
        <w:t>    )</w:t>
      </w:r>
      <w:r w:rsidRPr="00E80E4A">
        <w:br/>
        <w:t>  (if (= (str-compare ?type-of-environment "residential") 0)</w:t>
      </w:r>
      <w:r w:rsidRPr="00E80E4A">
        <w:br/>
        <w:t>        then</w:t>
      </w:r>
      <w:r w:rsidRPr="00E80E4A">
        <w:br/>
        <w:t>    (assert (Person max-noise 5))</w:t>
      </w:r>
      <w:r w:rsidRPr="00E80E4A">
        <w:br/>
        <w:t>        (assert (Person shopping TRUE))</w:t>
      </w:r>
      <w:r w:rsidRPr="00E80E4A">
        <w:br/>
        <w:t>    (assert (Person foodbeverage TRUE))</w:t>
      </w:r>
      <w:r w:rsidRPr="00E80E4A">
        <w:br/>
        <w:t>    (assert (Person healthcare TRUE))</w:t>
      </w:r>
      <w:r w:rsidRPr="00E80E4A">
        <w:br/>
        <w:t>    </w:t>
      </w:r>
      <w:r w:rsidRPr="00E80E4A">
        <w:br/>
        <w:t>    )</w:t>
      </w:r>
      <w:r w:rsidRPr="00E80E4A">
        <w:br/>
        <w:t>  (if (= (str-compare ?type-of-environment "outskirts") 0)</w:t>
      </w:r>
      <w:r w:rsidRPr="00E80E4A">
        <w:br/>
        <w:t>        then</w:t>
      </w:r>
      <w:r w:rsidRPr="00E80E4A">
        <w:br/>
        <w:t>    (assert (Person max-noise 1))</w:t>
      </w:r>
      <w:r w:rsidRPr="00E80E4A">
        <w:br/>
        <w:t>        (assert (Person green-area TRUE))</w:t>
      </w:r>
      <w:r w:rsidRPr="00E80E4A">
        <w:br/>
        <w:t>    )</w:t>
      </w:r>
      <w:r w:rsidRPr="00E80E4A">
        <w:br/>
        <w:t xml:space="preserve">) </w:t>
      </w:r>
    </w:p>
    <w:p w:rsidR="00E80E4A" w:rsidRPr="00E80E4A" w:rsidRDefault="00E80E4A" w:rsidP="00E80E4A">
      <w:pPr>
        <w:pStyle w:val="code"/>
      </w:pPr>
    </w:p>
    <w:p w:rsidR="00143661" w:rsidRPr="005129D3" w:rsidRDefault="00143661">
      <w:pPr>
        <w:spacing w:after="280" w:afterAutospacing="1"/>
        <w:rPr>
          <w:lang w:val="en-GB"/>
        </w:rPr>
      </w:pPr>
      <w:r w:rsidRPr="005129D3">
        <w:rPr>
          <w:lang w:val="en-GB"/>
        </w:rPr>
        <w:t>We finish by creating a proposal instance for every offer so we can add different a</w:t>
      </w:r>
      <w:r w:rsidR="001B1BB2">
        <w:rPr>
          <w:lang w:val="en-GB"/>
        </w:rPr>
        <w:t>pplication specific slots to it:</w:t>
      </w:r>
    </w:p>
    <w:p w:rsidR="00143661" w:rsidRPr="005129D3" w:rsidRDefault="00143661" w:rsidP="00960D56">
      <w:pPr>
        <w:pStyle w:val="code"/>
      </w:pPr>
      <w:r w:rsidRPr="005129D3">
        <w:br/>
        <w:t>(</w:t>
      </w:r>
      <w:proofErr w:type="spellStart"/>
      <w:proofErr w:type="gramStart"/>
      <w:r w:rsidRPr="005129D3">
        <w:t>defrule</w:t>
      </w:r>
      <w:proofErr w:type="spellEnd"/>
      <w:proofErr w:type="gramEnd"/>
      <w:r w:rsidRPr="005129D3">
        <w:t xml:space="preserve"> create-proposals</w:t>
      </w:r>
      <w:r w:rsidRPr="005129D3">
        <w:br/>
        <w:t>    (Person complete ok)</w:t>
      </w:r>
      <w:r w:rsidRPr="005129D3">
        <w:br/>
        <w:t>    ?offer &lt;- (object (is-a Offer))</w:t>
      </w:r>
      <w:r w:rsidRPr="005129D3">
        <w:br/>
        <w:t>    =&gt;</w:t>
      </w:r>
      <w:r w:rsidRPr="005129D3">
        <w:br/>
        <w:t>    ;;;initialize our system and so get all instances of offer and copy them into</w:t>
      </w:r>
      <w:r w:rsidRPr="005129D3">
        <w:br/>
        <w:t>    ;;;a new instance proposal</w:t>
      </w:r>
      <w:r w:rsidRPr="005129D3">
        <w:br/>
        <w:t xml:space="preserve">     (make-instance of Proposal </w:t>
      </w:r>
      <w:r w:rsidRPr="005129D3">
        <w:br/>
        <w:t xml:space="preserve">    (score 0) </w:t>
      </w:r>
      <w:r w:rsidRPr="005129D3">
        <w:br/>
        <w:t xml:space="preserve">    (offer ?offer) </w:t>
      </w:r>
      <w:r w:rsidRPr="005129D3">
        <w:br/>
        <w:t>    (</w:t>
      </w:r>
      <w:proofErr w:type="spellStart"/>
      <w:r w:rsidRPr="005129D3">
        <w:t>is_proposed</w:t>
      </w:r>
      <w:proofErr w:type="spellEnd"/>
      <w:r w:rsidRPr="005129D3">
        <w:t xml:space="preserve"> TRUE)</w:t>
      </w:r>
      <w:r w:rsidRPr="005129D3">
        <w:br/>
        <w:t>    (noise 0.0)</w:t>
      </w:r>
      <w:r w:rsidRPr="005129D3">
        <w:br/>
      </w:r>
      <w:r w:rsidRPr="005129D3">
        <w:lastRenderedPageBreak/>
        <w:t>    (rooms 0.0)</w:t>
      </w:r>
      <w:r w:rsidRPr="005129D3">
        <w:br/>
        <w:t>    (</w:t>
      </w:r>
      <w:proofErr w:type="spellStart"/>
      <w:r w:rsidRPr="005129D3">
        <w:t>room_diff</w:t>
      </w:r>
      <w:proofErr w:type="spellEnd"/>
      <w:r w:rsidRPr="005129D3">
        <w:t xml:space="preserve"> 0)</w:t>
      </w:r>
      <w:r w:rsidRPr="005129D3">
        <w:br/>
        <w:t>       )</w:t>
      </w:r>
      <w:r w:rsidRPr="005129D3">
        <w:br/>
        <w:t>)</w:t>
      </w:r>
      <w:r w:rsidRPr="005129D3">
        <w:br/>
      </w:r>
    </w:p>
    <w:p w:rsidR="00143661" w:rsidRPr="005129D3" w:rsidRDefault="00143661">
      <w:pPr>
        <w:spacing w:after="280" w:afterAutospacing="1"/>
        <w:rPr>
          <w:lang w:val="en-GB"/>
        </w:rPr>
      </w:pPr>
      <w:r w:rsidRPr="005129D3">
        <w:rPr>
          <w:lang w:val="en-GB"/>
        </w:rPr>
        <w:t>More rules are visible in the</w:t>
      </w:r>
      <w:r w:rsidR="00960D56" w:rsidRPr="005129D3">
        <w:rPr>
          <w:lang w:val="en-GB"/>
        </w:rPr>
        <w:t xml:space="preserve"> code attached to this document</w:t>
      </w:r>
      <w:r w:rsidRPr="005129D3">
        <w:rPr>
          <w:lang w:val="en-GB"/>
        </w:rPr>
        <w:t>!</w:t>
      </w:r>
      <w:r w:rsidRPr="005129D3">
        <w:rPr>
          <w:rFonts w:ascii="Courier New" w:eastAsia="Courier New" w:hAnsi="Courier New" w:cs="Courier New"/>
          <w:lang w:val="en-GB"/>
        </w:rPr>
        <w:t xml:space="preserve"> </w:t>
      </w:r>
    </w:p>
    <w:p w:rsidR="00143661" w:rsidRPr="005129D3" w:rsidRDefault="00143661">
      <w:pPr>
        <w:pStyle w:val="Nadpis3"/>
        <w:spacing w:after="280" w:afterAutospacing="1"/>
        <w:rPr>
          <w:lang w:val="en-GB"/>
        </w:rPr>
      </w:pPr>
      <w:bookmarkStart w:id="20" w:name="_Toc250325174"/>
      <w:r w:rsidRPr="005129D3">
        <w:rPr>
          <w:lang w:val="en-GB"/>
        </w:rPr>
        <w:t>Module "house-queries"</w:t>
      </w:r>
      <w:bookmarkEnd w:id="20"/>
      <w:r w:rsidRPr="005129D3">
        <w:rPr>
          <w:lang w:val="en-GB"/>
        </w:rPr>
        <w:t xml:space="preserve"> </w:t>
      </w:r>
    </w:p>
    <w:p w:rsidR="00143661" w:rsidRPr="005129D3" w:rsidRDefault="00143661">
      <w:pPr>
        <w:spacing w:after="280" w:afterAutospacing="1"/>
        <w:rPr>
          <w:lang w:val="en-GB"/>
        </w:rPr>
      </w:pPr>
      <w:r w:rsidRPr="005129D3">
        <w:rPr>
          <w:lang w:val="en-GB"/>
        </w:rPr>
        <w:t>In this module we make all the proposal instances and import the data from personal-questions, also we filter the proposals based on th</w:t>
      </w:r>
      <w:r w:rsidR="00960D56" w:rsidRPr="005129D3">
        <w:rPr>
          <w:lang w:val="en-GB"/>
        </w:rPr>
        <w:t>e facts from personal-questions.</w:t>
      </w:r>
    </w:p>
    <w:p w:rsidR="00143661" w:rsidRPr="005129D3" w:rsidRDefault="00143661" w:rsidP="00960D56">
      <w:pPr>
        <w:pStyle w:val="code"/>
      </w:pPr>
      <w:r w:rsidRPr="005129D3">
        <w:t>(</w:t>
      </w:r>
      <w:proofErr w:type="spellStart"/>
      <w:proofErr w:type="gramStart"/>
      <w:r w:rsidRPr="005129D3">
        <w:t>defmodule</w:t>
      </w:r>
      <w:proofErr w:type="spellEnd"/>
      <w:proofErr w:type="gramEnd"/>
      <w:r w:rsidRPr="005129D3">
        <w:t xml:space="preserve"> house-queries "Module that gathers information about the searched house"</w:t>
      </w:r>
      <w:r w:rsidRPr="005129D3">
        <w:br/>
        <w:t>    (import MAIN ?ALL)</w:t>
      </w:r>
      <w:r w:rsidRPr="005129D3">
        <w:br/>
        <w:t>    (import personal-questions ?ALL)</w:t>
      </w:r>
      <w:r w:rsidRPr="005129D3">
        <w:br/>
        <w:t>    (export ?ALL)</w:t>
      </w:r>
      <w:r w:rsidRPr="005129D3">
        <w:br/>
        <w:t xml:space="preserve">)  </w:t>
      </w:r>
    </w:p>
    <w:p w:rsidR="00143661" w:rsidRPr="005129D3" w:rsidRDefault="00143661">
      <w:pPr>
        <w:spacing w:after="280" w:afterAutospacing="1"/>
        <w:rPr>
          <w:lang w:val="en-GB"/>
        </w:rPr>
      </w:pPr>
      <w:r w:rsidRPr="005129D3">
        <w:rPr>
          <w:lang w:val="en-GB"/>
        </w:rPr>
        <w:t xml:space="preserve">Used in order to add the noise points to each proposal based on how close/far a service is from that proposal. This function uses all of the specific noise methods and fields needed in order to </w:t>
      </w:r>
      <w:proofErr w:type="spellStart"/>
      <w:r w:rsidRPr="005129D3">
        <w:rPr>
          <w:lang w:val="en-GB"/>
        </w:rPr>
        <w:t>succesfully</w:t>
      </w:r>
      <w:proofErr w:type="spellEnd"/>
      <w:r w:rsidRPr="005129D3">
        <w:rPr>
          <w:lang w:val="en-GB"/>
        </w:rPr>
        <w:t xml:space="preserve"> compare noise values with </w:t>
      </w:r>
      <w:proofErr w:type="spellStart"/>
      <w:r w:rsidRPr="005129D3">
        <w:rPr>
          <w:lang w:val="en-GB"/>
        </w:rPr>
        <w:t>eachother</w:t>
      </w:r>
      <w:proofErr w:type="spellEnd"/>
      <w:r w:rsidRPr="005129D3">
        <w:rPr>
          <w:lang w:val="en-GB"/>
        </w:rPr>
        <w:t>.</w:t>
      </w:r>
      <w:r w:rsidRPr="005129D3">
        <w:rPr>
          <w:lang w:val="en-GB"/>
        </w:rPr>
        <w:br/>
        <w:t xml:space="preserve">We loop through every service and every proposal instance and compare the distance from </w:t>
      </w:r>
      <w:proofErr w:type="spellStart"/>
      <w:r w:rsidRPr="005129D3">
        <w:rPr>
          <w:lang w:val="en-GB"/>
        </w:rPr>
        <w:t>eachother</w:t>
      </w:r>
      <w:proofErr w:type="spellEnd"/>
      <w:r w:rsidRPr="005129D3">
        <w:rPr>
          <w:lang w:val="en-GB"/>
        </w:rPr>
        <w:t>, after retrieving a Close, Medium or Far we decide how much noise factor we add to that proposal.</w:t>
      </w:r>
      <w:r w:rsidR="001B1BB2">
        <w:rPr>
          <w:lang w:val="en-GB"/>
        </w:rPr>
        <w:br/>
      </w:r>
      <w:r w:rsidRPr="005129D3">
        <w:rPr>
          <w:lang w:val="en-GB"/>
        </w:rPr>
        <w:br/>
      </w:r>
      <w:r w:rsidRPr="005129D3">
        <w:rPr>
          <w:rStyle w:val="codeChar"/>
        </w:rPr>
        <w:t xml:space="preserve">;;; Loop trough all the houses and locations and give </w:t>
      </w:r>
      <w:proofErr w:type="spellStart"/>
      <w:r w:rsidRPr="005129D3">
        <w:rPr>
          <w:rStyle w:val="codeChar"/>
        </w:rPr>
        <w:t>noisynesspoints</w:t>
      </w:r>
      <w:proofErr w:type="spellEnd"/>
      <w:r w:rsidRPr="005129D3">
        <w:rPr>
          <w:rStyle w:val="codeChar"/>
        </w:rPr>
        <w:br/>
        <w:t xml:space="preserve">;;; if a location is close add the whole </w:t>
      </w:r>
      <w:proofErr w:type="spellStart"/>
      <w:r w:rsidRPr="005129D3">
        <w:rPr>
          <w:rStyle w:val="codeChar"/>
        </w:rPr>
        <w:t>noisynesspoints</w:t>
      </w:r>
      <w:proofErr w:type="spellEnd"/>
      <w:r w:rsidRPr="005129D3">
        <w:rPr>
          <w:rStyle w:val="codeChar"/>
        </w:rPr>
        <w:br/>
        <w:t>;;; if a location is medium add the half of the noise</w:t>
      </w:r>
      <w:r w:rsidRPr="005129D3">
        <w:rPr>
          <w:rStyle w:val="codeChar"/>
        </w:rPr>
        <w:br/>
        <w:t xml:space="preserve">;;; if a location is far - </w:t>
      </w:r>
      <w:proofErr w:type="spellStart"/>
      <w:r w:rsidRPr="005129D3">
        <w:rPr>
          <w:rStyle w:val="codeChar"/>
        </w:rPr>
        <w:t>dont</w:t>
      </w:r>
      <w:proofErr w:type="spellEnd"/>
      <w:r w:rsidRPr="005129D3">
        <w:rPr>
          <w:rStyle w:val="codeChar"/>
        </w:rPr>
        <w:t xml:space="preserve"> do anything</w:t>
      </w:r>
      <w:r w:rsidRPr="005129D3">
        <w:rPr>
          <w:rStyle w:val="codeChar"/>
        </w:rPr>
        <w:br/>
        <w:t>(</w:t>
      </w:r>
      <w:proofErr w:type="spellStart"/>
      <w:r w:rsidRPr="005129D3">
        <w:rPr>
          <w:rStyle w:val="codeChar"/>
        </w:rPr>
        <w:t>defrule</w:t>
      </w:r>
      <w:proofErr w:type="spellEnd"/>
      <w:r w:rsidRPr="005129D3">
        <w:rPr>
          <w:rStyle w:val="codeChar"/>
        </w:rPr>
        <w:t xml:space="preserve"> calculate-noise ""</w:t>
      </w:r>
      <w:r w:rsidRPr="005129D3">
        <w:rPr>
          <w:rStyle w:val="codeChar"/>
        </w:rPr>
        <w:br/>
        <w:t>  (declare (salience 20))</w:t>
      </w:r>
      <w:r w:rsidRPr="005129D3">
        <w:rPr>
          <w:rStyle w:val="codeChar"/>
        </w:rPr>
        <w:br/>
        <w:t>  (Person facts ok)</w:t>
      </w:r>
      <w:r w:rsidRPr="005129D3">
        <w:rPr>
          <w:rStyle w:val="codeChar"/>
        </w:rPr>
        <w:br/>
        <w:t>  ?proposal&lt;-(object (is-a Proposal))</w:t>
      </w:r>
      <w:r w:rsidRPr="005129D3">
        <w:rPr>
          <w:rStyle w:val="codeChar"/>
        </w:rPr>
        <w:br/>
        <w:t>  ?service&lt;-(object (is-a Service))</w:t>
      </w:r>
      <w:r w:rsidRPr="005129D3">
        <w:rPr>
          <w:rStyle w:val="codeChar"/>
        </w:rPr>
        <w:br/>
        <w:t>    =&gt;</w:t>
      </w:r>
      <w:r w:rsidRPr="005129D3">
        <w:rPr>
          <w:rStyle w:val="codeChar"/>
        </w:rPr>
        <w:br/>
        <w:t>  (bind ?noise-weight 0.5) ;;TODO put it as a global variable</w:t>
      </w:r>
      <w:r w:rsidRPr="005129D3">
        <w:rPr>
          <w:rStyle w:val="codeChar"/>
        </w:rPr>
        <w:br/>
        <w:t>  (bind ?adr1 (send ?service get-address))</w:t>
      </w:r>
      <w:r w:rsidRPr="005129D3">
        <w:rPr>
          <w:rStyle w:val="codeChar"/>
        </w:rPr>
        <w:br/>
        <w:t>  (bind ?adr2 (send (send ?proposal get-offer) get-address))</w:t>
      </w:r>
      <w:r w:rsidRPr="005129D3">
        <w:rPr>
          <w:rStyle w:val="codeChar"/>
        </w:rPr>
        <w:br/>
        <w:t xml:space="preserve">  ;(printout t (count-distance ?adr1 ?adr2) </w:t>
      </w:r>
      <w:proofErr w:type="spellStart"/>
      <w:r w:rsidRPr="005129D3">
        <w:rPr>
          <w:rStyle w:val="codeChar"/>
        </w:rPr>
        <w:t>crlf</w:t>
      </w:r>
      <w:proofErr w:type="spellEnd"/>
      <w:r w:rsidRPr="005129D3">
        <w:rPr>
          <w:rStyle w:val="codeChar"/>
        </w:rPr>
        <w:t>)</w:t>
      </w:r>
      <w:r w:rsidRPr="005129D3">
        <w:rPr>
          <w:rStyle w:val="codeChar"/>
        </w:rPr>
        <w:br/>
        <w:t xml:space="preserve">  ;(printout t (* ?noise-weight (noise-impact ?adr1 ?adr2)) (send ?service get-title) </w:t>
      </w:r>
      <w:proofErr w:type="spellStart"/>
      <w:r w:rsidRPr="005129D3">
        <w:rPr>
          <w:rStyle w:val="codeChar"/>
        </w:rPr>
        <w:t>crlf</w:t>
      </w:r>
      <w:proofErr w:type="spellEnd"/>
      <w:r w:rsidRPr="005129D3">
        <w:rPr>
          <w:rStyle w:val="codeChar"/>
        </w:rPr>
        <w:t>)</w:t>
      </w:r>
      <w:r w:rsidRPr="005129D3">
        <w:rPr>
          <w:rStyle w:val="codeChar"/>
        </w:rPr>
        <w:br/>
        <w:t xml:space="preserve">   (send ?proposal put-noise (+ (send ?proposal get-noise) </w:t>
      </w:r>
      <w:r w:rsidRPr="005129D3">
        <w:rPr>
          <w:rStyle w:val="codeChar"/>
        </w:rPr>
        <w:br/>
        <w:t>                    (* ?noise-weight (noise-impact ?adr1 ?adr2))</w:t>
      </w:r>
      <w:r w:rsidRPr="005129D3">
        <w:rPr>
          <w:rStyle w:val="codeChar"/>
        </w:rPr>
        <w:br/>
        <w:t>      ))</w:t>
      </w:r>
      <w:r w:rsidRPr="005129D3">
        <w:rPr>
          <w:rStyle w:val="codeChar"/>
        </w:rPr>
        <w:br/>
        <w:t>)</w:t>
      </w:r>
      <w:r w:rsidRPr="005129D3">
        <w:rPr>
          <w:lang w:val="en-GB"/>
        </w:rPr>
        <w:br/>
        <w:t> </w:t>
      </w:r>
      <w:r w:rsidRPr="005129D3">
        <w:rPr>
          <w:lang w:val="en-GB"/>
        </w:rPr>
        <w:br/>
      </w:r>
      <w:r w:rsidRPr="005129D3">
        <w:rPr>
          <w:lang w:val="en-GB"/>
        </w:rPr>
        <w:br/>
        <w:t>Example function - Filter the noisy houses if user has a fact with a specified max-noise</w:t>
      </w:r>
      <w:r w:rsidRPr="005129D3">
        <w:rPr>
          <w:lang w:val="en-GB"/>
        </w:rPr>
        <w:br/>
        <w:t>This is not a hard constraint but we subtract some score from the proposal noise field.</w:t>
      </w:r>
      <w:r w:rsidR="001B1BB2">
        <w:rPr>
          <w:lang w:val="en-GB"/>
        </w:rPr>
        <w:br/>
      </w:r>
      <w:r w:rsidRPr="005129D3">
        <w:rPr>
          <w:lang w:val="en-GB"/>
        </w:rPr>
        <w:br/>
      </w:r>
      <w:r w:rsidRPr="005129D3">
        <w:rPr>
          <w:rStyle w:val="codeChar"/>
        </w:rPr>
        <w:t>(</w:t>
      </w:r>
      <w:proofErr w:type="spellStart"/>
      <w:r w:rsidRPr="005129D3">
        <w:rPr>
          <w:rStyle w:val="codeChar"/>
        </w:rPr>
        <w:t>defrule</w:t>
      </w:r>
      <w:proofErr w:type="spellEnd"/>
      <w:r w:rsidRPr="005129D3">
        <w:rPr>
          <w:rStyle w:val="codeChar"/>
        </w:rPr>
        <w:t xml:space="preserve"> filter-noisy "lower score of proposal with noisy environment if user does mind"</w:t>
      </w:r>
      <w:r w:rsidRPr="005129D3">
        <w:rPr>
          <w:rStyle w:val="codeChar"/>
        </w:rPr>
        <w:br/>
        <w:t>  (Person facts ok)</w:t>
      </w:r>
      <w:r w:rsidRPr="005129D3">
        <w:rPr>
          <w:rStyle w:val="codeChar"/>
        </w:rPr>
        <w:br/>
        <w:t>  (Proposal noisiness ok) ; must be executed after noise is calculated</w:t>
      </w:r>
      <w:r w:rsidRPr="005129D3">
        <w:rPr>
          <w:rStyle w:val="codeChar"/>
        </w:rPr>
        <w:br/>
      </w:r>
      <w:r w:rsidRPr="005129D3">
        <w:rPr>
          <w:rStyle w:val="codeChar"/>
        </w:rPr>
        <w:lastRenderedPageBreak/>
        <w:t>  (Person max-noise ?) ; noise is set up</w:t>
      </w:r>
      <w:r w:rsidRPr="005129D3">
        <w:rPr>
          <w:rStyle w:val="codeChar"/>
        </w:rPr>
        <w:br/>
        <w:t>  ?proposal&lt;-(object (is-a Proposal) (offer ?offer))</w:t>
      </w:r>
      <w:r w:rsidRPr="005129D3">
        <w:rPr>
          <w:rStyle w:val="codeChar"/>
        </w:rPr>
        <w:br/>
        <w:t>  ?fact &lt;- (Person max-noise ?noise)</w:t>
      </w:r>
      <w:r w:rsidRPr="005129D3">
        <w:rPr>
          <w:rStyle w:val="codeChar"/>
        </w:rPr>
        <w:br/>
        <w:t>  =&gt;</w:t>
      </w:r>
      <w:r w:rsidRPr="005129D3">
        <w:rPr>
          <w:rStyle w:val="codeChar"/>
        </w:rPr>
        <w:br/>
        <w:t>    (bind ?diff (- ?noise (send ?proposal get-noise)))</w:t>
      </w:r>
      <w:r w:rsidRPr="005129D3">
        <w:rPr>
          <w:rStyle w:val="codeChar"/>
        </w:rPr>
        <w:br/>
        <w:t>    (if (&gt;= ?diff 0)</w:t>
      </w:r>
      <w:r w:rsidRPr="005129D3">
        <w:rPr>
          <w:rStyle w:val="codeChar"/>
        </w:rPr>
        <w:br/>
        <w:t>      then (if (&gt;= ?diff 1) ;less noisy than is requested</w:t>
      </w:r>
      <w:r w:rsidRPr="005129D3">
        <w:rPr>
          <w:rStyle w:val="codeChar"/>
        </w:rPr>
        <w:br/>
        <w:t>        then  (send ?proposal put-score (+ (send ?proposal get-score) 2))</w:t>
      </w:r>
      <w:r w:rsidRPr="005129D3">
        <w:rPr>
          <w:rStyle w:val="codeChar"/>
        </w:rPr>
        <w:br/>
        <w:t>            else  (send ?proposal put-score (+ (send ?proposal get-score) 1))</w:t>
      </w:r>
      <w:r w:rsidRPr="005129D3">
        <w:rPr>
          <w:rStyle w:val="codeChar"/>
        </w:rPr>
        <w:br/>
        <w:t>           )</w:t>
      </w:r>
      <w:r w:rsidRPr="005129D3">
        <w:rPr>
          <w:rStyle w:val="codeChar"/>
        </w:rPr>
        <w:br/>
        <w:t>     else (if (&gt;= ?diff -1)</w:t>
      </w:r>
      <w:r w:rsidRPr="005129D3">
        <w:rPr>
          <w:rStyle w:val="codeChar"/>
        </w:rPr>
        <w:br/>
        <w:t>        then  (send ?proposal put-score (- (send ?proposal get-score) 1))</w:t>
      </w:r>
      <w:r w:rsidRPr="005129D3">
        <w:rPr>
          <w:rStyle w:val="codeChar"/>
        </w:rPr>
        <w:br/>
        <w:t>          )</w:t>
      </w:r>
      <w:r w:rsidRPr="005129D3">
        <w:rPr>
          <w:rStyle w:val="codeChar"/>
        </w:rPr>
        <w:br/>
        <w:t>          (if (&gt;= ?diff -2)</w:t>
      </w:r>
      <w:r w:rsidRPr="005129D3">
        <w:rPr>
          <w:rStyle w:val="codeChar"/>
        </w:rPr>
        <w:br/>
        <w:t>        then (send ?proposal put-score (- (send ?proposal get-score) 2))   </w:t>
      </w:r>
      <w:r w:rsidRPr="005129D3">
        <w:rPr>
          <w:rStyle w:val="codeChar"/>
        </w:rPr>
        <w:br/>
        <w:t xml:space="preserve">        else (send ?proposal put-score (- (send ?proposal get-score) 3)) </w:t>
      </w:r>
      <w:r w:rsidRPr="005129D3">
        <w:rPr>
          <w:rStyle w:val="codeChar"/>
        </w:rPr>
        <w:br/>
        <w:t>          )</w:t>
      </w:r>
      <w:r w:rsidRPr="005129D3">
        <w:rPr>
          <w:rStyle w:val="codeChar"/>
        </w:rPr>
        <w:br/>
        <w:t xml:space="preserve">      ;reject very noisy offers </w:t>
      </w:r>
      <w:r w:rsidRPr="005129D3">
        <w:rPr>
          <w:rStyle w:val="codeChar"/>
        </w:rPr>
        <w:br/>
        <w:t>          (if (&lt; ?diff -5)</w:t>
      </w:r>
      <w:r w:rsidRPr="005129D3">
        <w:rPr>
          <w:rStyle w:val="codeChar"/>
        </w:rPr>
        <w:br/>
        <w:t>        then (send ?proposal put-</w:t>
      </w:r>
      <w:proofErr w:type="spellStart"/>
      <w:r w:rsidRPr="005129D3">
        <w:rPr>
          <w:rStyle w:val="codeChar"/>
        </w:rPr>
        <w:t>is_proposed</w:t>
      </w:r>
      <w:proofErr w:type="spellEnd"/>
      <w:r w:rsidRPr="005129D3">
        <w:rPr>
          <w:rStyle w:val="codeChar"/>
        </w:rPr>
        <w:t xml:space="preserve"> FALSE)</w:t>
      </w:r>
      <w:r w:rsidRPr="005129D3">
        <w:rPr>
          <w:rStyle w:val="codeChar"/>
        </w:rPr>
        <w:br/>
        <w:t>          )</w:t>
      </w:r>
      <w:r w:rsidRPr="005129D3">
        <w:rPr>
          <w:rStyle w:val="codeChar"/>
        </w:rPr>
        <w:br/>
        <w:t>      )</w:t>
      </w:r>
      <w:r w:rsidRPr="005129D3">
        <w:rPr>
          <w:rStyle w:val="codeChar"/>
        </w:rPr>
        <w:br/>
        <w:t>)</w:t>
      </w:r>
      <w:r w:rsidRPr="005129D3">
        <w:rPr>
          <w:lang w:val="en-GB"/>
        </w:rPr>
        <w:t xml:space="preserve"> </w:t>
      </w:r>
    </w:p>
    <w:p w:rsidR="00143661" w:rsidRPr="005129D3" w:rsidRDefault="00143661">
      <w:pPr>
        <w:spacing w:after="280" w:afterAutospacing="1"/>
        <w:rPr>
          <w:lang w:val="en-GB"/>
        </w:rPr>
      </w:pPr>
      <w:r w:rsidRPr="005129D3">
        <w:rPr>
          <w:lang w:val="en-GB"/>
        </w:rPr>
        <w:t xml:space="preserve">Calculate if the fact green-area is added and if so, add/retract points from offers close/far from a green-area </w:t>
      </w:r>
    </w:p>
    <w:p w:rsidR="00143661" w:rsidRPr="005129D3" w:rsidRDefault="00143661" w:rsidP="00960D56">
      <w:pPr>
        <w:pStyle w:val="code"/>
      </w:pPr>
      <w:r w:rsidRPr="005129D3">
        <w:t>;;; Loop trough all the houses and locations and give points accordingly</w:t>
      </w:r>
      <w:r w:rsidRPr="005129D3">
        <w:br/>
        <w:t>;;; if a location is close add 2 points</w:t>
      </w:r>
      <w:r w:rsidRPr="005129D3">
        <w:br/>
        <w:t>;;; if a location is medium add 1 points</w:t>
      </w:r>
      <w:r w:rsidRPr="005129D3">
        <w:br/>
        <w:t xml:space="preserve">;;; if a location is far - </w:t>
      </w:r>
      <w:proofErr w:type="spellStart"/>
      <w:r w:rsidRPr="005129D3">
        <w:t>dont</w:t>
      </w:r>
      <w:proofErr w:type="spellEnd"/>
      <w:r w:rsidRPr="005129D3">
        <w:t xml:space="preserve"> do anything</w:t>
      </w:r>
      <w:r w:rsidRPr="005129D3">
        <w:br/>
        <w:t>(</w:t>
      </w:r>
      <w:proofErr w:type="spellStart"/>
      <w:r w:rsidRPr="005129D3">
        <w:t>defrule</w:t>
      </w:r>
      <w:proofErr w:type="spellEnd"/>
      <w:r w:rsidRPr="005129D3">
        <w:t xml:space="preserve"> calculate-green-area ""</w:t>
      </w:r>
      <w:r w:rsidRPr="005129D3">
        <w:br/>
        <w:t>  (declare (salience 20))</w:t>
      </w:r>
      <w:r w:rsidRPr="005129D3">
        <w:br/>
        <w:t>  (Person facts ok)</w:t>
      </w:r>
      <w:r w:rsidRPr="005129D3">
        <w:br/>
        <w:t>  (Person green-area ?</w:t>
      </w:r>
      <w:proofErr w:type="spellStart"/>
      <w:r w:rsidRPr="005129D3">
        <w:t>greenarea</w:t>
      </w:r>
      <w:proofErr w:type="spellEnd"/>
      <w:r w:rsidRPr="005129D3">
        <w:t>)</w:t>
      </w:r>
      <w:r w:rsidRPr="005129D3">
        <w:br/>
        <w:t>  ?proposal&lt;-(object (is-a Proposal))</w:t>
      </w:r>
      <w:r w:rsidRPr="005129D3">
        <w:br/>
        <w:t xml:space="preserve">  ?service&lt;-(object (is-a </w:t>
      </w:r>
      <w:proofErr w:type="spellStart"/>
      <w:r w:rsidRPr="005129D3">
        <w:t>FoodBeverage</w:t>
      </w:r>
      <w:proofErr w:type="spellEnd"/>
      <w:r w:rsidRPr="005129D3">
        <w:t xml:space="preserve">))  ;use the </w:t>
      </w:r>
      <w:proofErr w:type="spellStart"/>
      <w:r w:rsidRPr="005129D3">
        <w:t>superclass</w:t>
      </w:r>
      <w:proofErr w:type="spellEnd"/>
      <w:r w:rsidRPr="005129D3">
        <w:t xml:space="preserve"> to get all the transports</w:t>
      </w:r>
      <w:r w:rsidRPr="005129D3">
        <w:br/>
        <w:t>    =&gt;</w:t>
      </w:r>
      <w:r w:rsidRPr="005129D3">
        <w:br/>
        <w:t>  (bind ?adr1 (send ?service get-address))</w:t>
      </w:r>
      <w:r w:rsidRPr="005129D3">
        <w:br/>
        <w:t>  (bind ?adr2 (send (send ?proposal get-offer) get-address))</w:t>
      </w:r>
      <w:r w:rsidRPr="005129D3">
        <w:br/>
        <w:t>  (bind ?distance (measure-distance-</w:t>
      </w:r>
      <w:proofErr w:type="spellStart"/>
      <w:r w:rsidRPr="005129D3">
        <w:t>adr</w:t>
      </w:r>
      <w:proofErr w:type="spellEnd"/>
      <w:r w:rsidRPr="005129D3">
        <w:t xml:space="preserve"> ?adr1 ?adr2))</w:t>
      </w:r>
      <w:r w:rsidRPr="005129D3">
        <w:br/>
        <w:t> </w:t>
      </w:r>
      <w:r w:rsidRPr="005129D3">
        <w:br/>
        <w:t xml:space="preserve">  ;;;Define our </w:t>
      </w:r>
      <w:proofErr w:type="spellStart"/>
      <w:r w:rsidRPr="005129D3">
        <w:t>pointsdevision</w:t>
      </w:r>
      <w:proofErr w:type="spellEnd"/>
      <w:r w:rsidRPr="005129D3">
        <w:br/>
        <w:t>    (bind ?</w:t>
      </w:r>
      <w:proofErr w:type="spellStart"/>
      <w:r w:rsidRPr="005129D3">
        <w:t>closepoints</w:t>
      </w:r>
      <w:proofErr w:type="spellEnd"/>
      <w:r w:rsidRPr="005129D3">
        <w:t xml:space="preserve"> 2)</w:t>
      </w:r>
      <w:r w:rsidRPr="005129D3">
        <w:br/>
        <w:t>    (bind ?midpoints 1)</w:t>
      </w:r>
      <w:r w:rsidRPr="005129D3">
        <w:br/>
        <w:t>    (bind ?</w:t>
      </w:r>
      <w:proofErr w:type="spellStart"/>
      <w:r w:rsidRPr="005129D3">
        <w:t>farpoints</w:t>
      </w:r>
      <w:proofErr w:type="spellEnd"/>
      <w:r w:rsidRPr="005129D3">
        <w:t xml:space="preserve"> -2)</w:t>
      </w:r>
      <w:r w:rsidRPr="005129D3">
        <w:br/>
        <w:t> </w:t>
      </w:r>
      <w:r w:rsidRPr="005129D3">
        <w:br/>
        <w:t>    (switch ?distance</w:t>
      </w:r>
      <w:r w:rsidRPr="005129D3">
        <w:br/>
        <w:t>     (case close then</w:t>
      </w:r>
      <w:r w:rsidRPr="005129D3">
        <w:br/>
        <w:t>        (if (</w:t>
      </w:r>
      <w:proofErr w:type="spellStart"/>
      <w:r w:rsidRPr="005129D3">
        <w:t>eq</w:t>
      </w:r>
      <w:proofErr w:type="spellEnd"/>
      <w:r w:rsidRPr="005129D3">
        <w:t xml:space="preserve"> ?</w:t>
      </w:r>
      <w:proofErr w:type="spellStart"/>
      <w:r w:rsidRPr="005129D3">
        <w:t>greenarea</w:t>
      </w:r>
      <w:proofErr w:type="spellEnd"/>
      <w:r w:rsidRPr="005129D3">
        <w:t xml:space="preserve"> TRUE)</w:t>
      </w:r>
      <w:r w:rsidRPr="005129D3">
        <w:br/>
        <w:t>          then</w:t>
      </w:r>
      <w:r w:rsidRPr="005129D3">
        <w:br/>
        <w:t>          (send ?proposal put-score (+ (send ?proposal get-score) ?</w:t>
      </w:r>
      <w:proofErr w:type="spellStart"/>
      <w:r w:rsidRPr="005129D3">
        <w:t>closepoints</w:t>
      </w:r>
      <w:proofErr w:type="spellEnd"/>
      <w:r w:rsidRPr="005129D3">
        <w:t>))</w:t>
      </w:r>
      <w:r w:rsidRPr="005129D3">
        <w:br/>
        <w:t>          else</w:t>
      </w:r>
      <w:r w:rsidRPr="005129D3">
        <w:br/>
        <w:t>          (send ?proposal put-score (+ (send ?proposal get-score) ?</w:t>
      </w:r>
      <w:proofErr w:type="spellStart"/>
      <w:r w:rsidRPr="005129D3">
        <w:t>farpoints</w:t>
      </w:r>
      <w:proofErr w:type="spellEnd"/>
      <w:r w:rsidRPr="005129D3">
        <w:t>))</w:t>
      </w:r>
      <w:r w:rsidRPr="005129D3">
        <w:br/>
      </w:r>
      <w:r w:rsidRPr="005129D3">
        <w:lastRenderedPageBreak/>
        <w:t>        )</w:t>
      </w:r>
      <w:r w:rsidRPr="005129D3">
        <w:br/>
        <w:t>        </w:t>
      </w:r>
      <w:r w:rsidRPr="005129D3">
        <w:br/>
        <w:t>        ;;;if our service is close then enable the proposal again</w:t>
      </w:r>
      <w:r w:rsidRPr="005129D3">
        <w:br/>
        <w:t>        </w:t>
      </w:r>
      <w:r w:rsidRPr="005129D3">
        <w:br/>
        <w:t>     )</w:t>
      </w:r>
      <w:r w:rsidRPr="005129D3">
        <w:br/>
        <w:t>     (case mid then (send ?proposal put-score (+ (send ?proposal get-score) ?midpoints)))</w:t>
      </w:r>
      <w:r w:rsidRPr="005129D3">
        <w:br/>
        <w:t>     ;location is too far away</w:t>
      </w:r>
      <w:r w:rsidRPr="005129D3">
        <w:br/>
        <w:t>     (case far then</w:t>
      </w:r>
      <w:r w:rsidRPr="005129D3">
        <w:br/>
        <w:t>        (if (</w:t>
      </w:r>
      <w:proofErr w:type="spellStart"/>
      <w:r w:rsidRPr="005129D3">
        <w:t>eq</w:t>
      </w:r>
      <w:proofErr w:type="spellEnd"/>
      <w:r w:rsidRPr="005129D3">
        <w:t xml:space="preserve"> ?</w:t>
      </w:r>
      <w:proofErr w:type="spellStart"/>
      <w:r w:rsidRPr="005129D3">
        <w:t>greenarea</w:t>
      </w:r>
      <w:proofErr w:type="spellEnd"/>
      <w:r w:rsidRPr="005129D3">
        <w:t xml:space="preserve"> FALSE)</w:t>
      </w:r>
      <w:r w:rsidRPr="005129D3">
        <w:br/>
        <w:t>          then</w:t>
      </w:r>
      <w:r w:rsidRPr="005129D3">
        <w:br/>
        <w:t>          (send ?proposal put-score (+ (send ?proposal get-score) ?</w:t>
      </w:r>
      <w:proofErr w:type="spellStart"/>
      <w:r w:rsidRPr="005129D3">
        <w:t>farpoints</w:t>
      </w:r>
      <w:proofErr w:type="spellEnd"/>
      <w:r w:rsidRPr="005129D3">
        <w:t>))</w:t>
      </w:r>
      <w:r w:rsidRPr="005129D3">
        <w:br/>
        <w:t>          else</w:t>
      </w:r>
      <w:r w:rsidRPr="005129D3">
        <w:br/>
        <w:t>          (send ?proposal put-score (+ (send ?proposal get-score) ?</w:t>
      </w:r>
      <w:proofErr w:type="spellStart"/>
      <w:r w:rsidRPr="005129D3">
        <w:t>closepoints</w:t>
      </w:r>
      <w:proofErr w:type="spellEnd"/>
      <w:r w:rsidRPr="005129D3">
        <w:t>))</w:t>
      </w:r>
      <w:r w:rsidRPr="005129D3">
        <w:br/>
        <w:t>        )</w:t>
      </w:r>
      <w:r w:rsidRPr="005129D3">
        <w:br/>
        <w:t>     )</w:t>
      </w:r>
      <w:r w:rsidRPr="005129D3">
        <w:br/>
        <w:t>  )</w:t>
      </w:r>
      <w:r w:rsidRPr="005129D3">
        <w:br/>
        <w:t xml:space="preserve">) </w:t>
      </w:r>
    </w:p>
    <w:p w:rsidR="00143661" w:rsidRPr="005129D3" w:rsidRDefault="00143661">
      <w:pPr>
        <w:spacing w:after="280" w:afterAutospacing="1"/>
        <w:rPr>
          <w:lang w:val="en-GB"/>
        </w:rPr>
      </w:pPr>
      <w:r w:rsidRPr="005129D3">
        <w:rPr>
          <w:lang w:val="en-GB"/>
        </w:rPr>
        <w:t xml:space="preserve">End of the filtering functions so we know we can continue to the following module </w:t>
      </w:r>
    </w:p>
    <w:p w:rsidR="00143661" w:rsidRPr="005129D3" w:rsidRDefault="00143661" w:rsidP="00960D56">
      <w:pPr>
        <w:pStyle w:val="code"/>
      </w:pPr>
      <w:proofErr w:type="gramStart"/>
      <w:r w:rsidRPr="005129D3">
        <w:t>;;;</w:t>
      </w:r>
      <w:proofErr w:type="gramEnd"/>
      <w:r w:rsidRPr="005129D3">
        <w:t xml:space="preserve"> END OF OUR FILTERING METHODS. ADD ALL FUNCTIONS ABOVE THIS </w:t>
      </w:r>
      <w:proofErr w:type="gramStart"/>
      <w:r w:rsidRPr="005129D3">
        <w:t>LINE</w:t>
      </w:r>
      <w:proofErr w:type="gramEnd"/>
      <w:r w:rsidRPr="005129D3">
        <w:br/>
        <w:t>(</w:t>
      </w:r>
      <w:proofErr w:type="spellStart"/>
      <w:r w:rsidRPr="005129D3">
        <w:t>defrule</w:t>
      </w:r>
      <w:proofErr w:type="spellEnd"/>
      <w:r w:rsidRPr="005129D3">
        <w:t xml:space="preserve"> end-of-filtering</w:t>
      </w:r>
      <w:r w:rsidRPr="005129D3">
        <w:br/>
        <w:t>    (Person facts ok)</w:t>
      </w:r>
      <w:r w:rsidRPr="005129D3">
        <w:br/>
        <w:t>      ?recommendation &lt;- (recommendation (</w:t>
      </w:r>
      <w:proofErr w:type="spellStart"/>
      <w:r w:rsidRPr="005129D3">
        <w:t>is_final</w:t>
      </w:r>
      <w:proofErr w:type="spellEnd"/>
      <w:r w:rsidRPr="005129D3">
        <w:t xml:space="preserve"> ?))</w:t>
      </w:r>
      <w:r w:rsidRPr="005129D3">
        <w:br/>
        <w:t>    =&gt;</w:t>
      </w:r>
      <w:r w:rsidRPr="005129D3">
        <w:br/>
        <w:t>    (</w:t>
      </w:r>
      <w:proofErr w:type="gramStart"/>
      <w:r w:rsidRPr="005129D3">
        <w:t>modify ?</w:t>
      </w:r>
      <w:proofErr w:type="gramEnd"/>
      <w:r w:rsidRPr="005129D3">
        <w:t>recommendation (</w:t>
      </w:r>
      <w:proofErr w:type="spellStart"/>
      <w:r w:rsidRPr="005129D3">
        <w:t>is_final</w:t>
      </w:r>
      <w:proofErr w:type="spellEnd"/>
      <w:r w:rsidRPr="005129D3">
        <w:t xml:space="preserve"> ok))</w:t>
      </w:r>
      <w:r w:rsidRPr="005129D3">
        <w:br/>
        <w:t>    (pop-focus)</w:t>
      </w:r>
      <w:r w:rsidRPr="005129D3">
        <w:br/>
        <w:t xml:space="preserve">) </w:t>
      </w:r>
    </w:p>
    <w:p w:rsidR="00143661" w:rsidRPr="005129D3" w:rsidRDefault="00143661">
      <w:pPr>
        <w:spacing w:after="280" w:afterAutospacing="1"/>
        <w:rPr>
          <w:lang w:val="en-GB"/>
        </w:rPr>
      </w:pPr>
      <w:proofErr w:type="gramStart"/>
      <w:r w:rsidRPr="005129D3">
        <w:rPr>
          <w:lang w:val="en-GB"/>
        </w:rPr>
        <w:t>more</w:t>
      </w:r>
      <w:proofErr w:type="gramEnd"/>
      <w:r w:rsidRPr="005129D3">
        <w:rPr>
          <w:lang w:val="en-GB"/>
        </w:rPr>
        <w:t xml:space="preserve"> rules are visible in the code attached to this document ! </w:t>
      </w:r>
    </w:p>
    <w:p w:rsidR="00143661" w:rsidRPr="005129D3" w:rsidRDefault="00143661">
      <w:pPr>
        <w:pStyle w:val="Nadpis3"/>
        <w:spacing w:after="280" w:afterAutospacing="1"/>
        <w:rPr>
          <w:lang w:val="en-GB"/>
        </w:rPr>
      </w:pPr>
      <w:bookmarkStart w:id="21" w:name="_Toc250325175"/>
      <w:r w:rsidRPr="005129D3">
        <w:rPr>
          <w:lang w:val="en-GB"/>
        </w:rPr>
        <w:t>Module "output"</w:t>
      </w:r>
      <w:bookmarkEnd w:id="21"/>
      <w:r w:rsidRPr="005129D3">
        <w:rPr>
          <w:lang w:val="en-GB"/>
        </w:rPr>
        <w:t xml:space="preserve"> </w:t>
      </w:r>
    </w:p>
    <w:p w:rsidR="00143661" w:rsidRPr="001B1BB2" w:rsidRDefault="00143661" w:rsidP="001B1BB2">
      <w:pPr>
        <w:rPr>
          <w:lang w:val="en-US"/>
        </w:rPr>
      </w:pPr>
      <w:r w:rsidRPr="005129D3">
        <w:rPr>
          <w:lang w:val="en-GB"/>
        </w:rPr>
        <w:t>In this module we have all the rules that take care of our output. We know that all our functions are completed and we have a full result set to output.</w:t>
      </w:r>
      <w:r w:rsidRPr="005129D3">
        <w:rPr>
          <w:lang w:val="en-GB"/>
        </w:rPr>
        <w:br/>
      </w:r>
      <w:r w:rsidRPr="005129D3">
        <w:rPr>
          <w:lang w:val="en-GB"/>
        </w:rPr>
        <w:br/>
        <w:t>Also here we define what is a very recommendable offer/adequate offer and partially adequate</w:t>
      </w:r>
      <w:r w:rsidRPr="005129D3">
        <w:rPr>
          <w:lang w:val="en-GB"/>
        </w:rPr>
        <w:br/>
        <w:t>If an offer is between 100% - 90% of the score of the maximum score that was achieved in our proposals it deserves to be called very recommendable</w:t>
      </w:r>
      <w:r w:rsidRPr="005129D3">
        <w:rPr>
          <w:lang w:val="en-GB"/>
        </w:rPr>
        <w:br/>
        <w:t>If an offer is between 90% - 70% of the score of the maximum score that was achieved in our proposals it deserves to be called adequate</w:t>
      </w:r>
      <w:r w:rsidRPr="005129D3">
        <w:rPr>
          <w:lang w:val="en-GB"/>
        </w:rPr>
        <w:br/>
        <w:t>If an offer is below 70% of the score of the maximum score that was achieved in our proposals it deserves to be called partially adequate</w:t>
      </w:r>
      <w:r w:rsidRPr="005129D3">
        <w:rPr>
          <w:lang w:val="en-GB"/>
        </w:rPr>
        <w:br/>
        <w:t>Offers that were discarded because of a hard constraint are not visible and will no</w:t>
      </w:r>
      <w:r w:rsidR="001B1BB2">
        <w:rPr>
          <w:lang w:val="en-GB"/>
        </w:rPr>
        <w:t>t be accounted in this output.</w:t>
      </w:r>
      <w:r w:rsidR="001B1BB2">
        <w:rPr>
          <w:lang w:val="en-GB"/>
        </w:rPr>
        <w:br/>
      </w:r>
    </w:p>
    <w:p w:rsidR="00143661" w:rsidRPr="001B1BB2" w:rsidRDefault="00143661" w:rsidP="001B1BB2">
      <w:pPr>
        <w:pStyle w:val="code"/>
      </w:pPr>
      <w:r w:rsidRPr="001B1BB2">
        <w:t>;;</w:t>
      </w:r>
      <w:proofErr w:type="gramStart"/>
      <w:r w:rsidRPr="001B1BB2">
        <w:t>;-----------------------------------------------</w:t>
      </w:r>
      <w:proofErr w:type="gramEnd"/>
      <w:r w:rsidRPr="001B1BB2">
        <w:t xml:space="preserve"> -</w:t>
      </w:r>
      <w:r w:rsidRPr="001B1BB2">
        <w:br/>
        <w:t>;;;- define a module for the output of our program -</w:t>
      </w:r>
      <w:r w:rsidRPr="001B1BB2">
        <w:br/>
        <w:t>;;;-------------------------------------------------</w:t>
      </w:r>
      <w:r w:rsidRPr="001B1BB2">
        <w:br/>
        <w:t>(defmodule output "Module for outputting the results"</w:t>
      </w:r>
      <w:r w:rsidRPr="001B1BB2">
        <w:br/>
        <w:t>    (import MAIN ?ALL)</w:t>
      </w:r>
      <w:r w:rsidRPr="001B1BB2">
        <w:br/>
        <w:t xml:space="preserve">) </w:t>
      </w:r>
    </w:p>
    <w:p w:rsidR="00143661" w:rsidRPr="005129D3" w:rsidRDefault="001B1BB2">
      <w:pPr>
        <w:spacing w:after="280" w:afterAutospacing="1"/>
        <w:rPr>
          <w:lang w:val="en-GB"/>
        </w:rPr>
      </w:pPr>
      <w:r>
        <w:rPr>
          <w:lang w:val="en-GB"/>
        </w:rPr>
        <w:br/>
      </w:r>
      <w:proofErr w:type="gramStart"/>
      <w:r w:rsidR="00143661" w:rsidRPr="005129D3">
        <w:rPr>
          <w:lang w:val="en-GB"/>
        </w:rPr>
        <w:t>more</w:t>
      </w:r>
      <w:proofErr w:type="gramEnd"/>
      <w:r w:rsidR="00143661" w:rsidRPr="005129D3">
        <w:rPr>
          <w:lang w:val="en-GB"/>
        </w:rPr>
        <w:t xml:space="preserve"> rules are visible in the code attached to this document ! </w:t>
      </w:r>
    </w:p>
    <w:p w:rsidR="00143661" w:rsidRPr="005129D3" w:rsidRDefault="00143661">
      <w:pPr>
        <w:pStyle w:val="Nadpis3"/>
        <w:spacing w:after="280" w:afterAutospacing="1"/>
        <w:rPr>
          <w:lang w:val="en-GB"/>
        </w:rPr>
      </w:pPr>
      <w:bookmarkStart w:id="22" w:name="_Toc250325176"/>
      <w:r w:rsidRPr="005129D3">
        <w:rPr>
          <w:lang w:val="en-GB"/>
        </w:rPr>
        <w:t>Module "EOP" - end of program</w:t>
      </w:r>
      <w:bookmarkEnd w:id="22"/>
      <w:r w:rsidRPr="005129D3">
        <w:rPr>
          <w:lang w:val="en-GB"/>
        </w:rPr>
        <w:t xml:space="preserve"> </w:t>
      </w:r>
    </w:p>
    <w:p w:rsidR="00143661" w:rsidRPr="005129D3" w:rsidRDefault="00143661">
      <w:pPr>
        <w:spacing w:after="280" w:afterAutospacing="1"/>
        <w:rPr>
          <w:lang w:val="en-GB"/>
        </w:rPr>
      </w:pPr>
      <w:r w:rsidRPr="005129D3">
        <w:rPr>
          <w:lang w:val="en-GB"/>
        </w:rPr>
        <w:t>When everything is finished this module is executed. It is good to know this because then you are sure the program arrived in the last step.</w:t>
      </w:r>
      <w:r w:rsidRPr="005129D3">
        <w:rPr>
          <w:lang w:val="en-GB"/>
        </w:rPr>
        <w:br/>
      </w:r>
      <w:r w:rsidRPr="005129D3">
        <w:rPr>
          <w:rFonts w:ascii="Courier New" w:eastAsia="Courier New" w:hAnsi="Courier New" w:cs="Courier New"/>
          <w:lang w:val="en-GB"/>
        </w:rPr>
        <w:br/>
      </w:r>
      <w:r w:rsidRPr="001B1BB2">
        <w:rPr>
          <w:rStyle w:val="codeChar"/>
        </w:rPr>
        <w:t>(</w:t>
      </w:r>
      <w:proofErr w:type="spellStart"/>
      <w:proofErr w:type="gramStart"/>
      <w:r w:rsidRPr="001B1BB2">
        <w:rPr>
          <w:rStyle w:val="codeChar"/>
        </w:rPr>
        <w:t>defmodule</w:t>
      </w:r>
      <w:proofErr w:type="spellEnd"/>
      <w:proofErr w:type="gramEnd"/>
      <w:r w:rsidRPr="001B1BB2">
        <w:rPr>
          <w:rStyle w:val="codeChar"/>
        </w:rPr>
        <w:t xml:space="preserve"> EOP "end of program"</w:t>
      </w:r>
      <w:r w:rsidRPr="001B1BB2">
        <w:rPr>
          <w:rStyle w:val="codeChar"/>
        </w:rPr>
        <w:br/>
        <w:t>  (import MAIN ?ALL)</w:t>
      </w:r>
      <w:r w:rsidRPr="001B1BB2">
        <w:rPr>
          <w:rStyle w:val="codeChar"/>
        </w:rPr>
        <w:br/>
        <w:t>)</w:t>
      </w:r>
      <w:r w:rsidRPr="001B1BB2">
        <w:rPr>
          <w:rStyle w:val="codeChar"/>
        </w:rPr>
        <w:br/>
        <w:t> </w:t>
      </w:r>
      <w:r w:rsidRPr="001B1BB2">
        <w:rPr>
          <w:rStyle w:val="codeChar"/>
        </w:rPr>
        <w:br/>
        <w:t> (</w:t>
      </w:r>
      <w:proofErr w:type="spellStart"/>
      <w:proofErr w:type="gramStart"/>
      <w:r w:rsidRPr="001B1BB2">
        <w:rPr>
          <w:rStyle w:val="codeChar"/>
        </w:rPr>
        <w:t>defrule</w:t>
      </w:r>
      <w:proofErr w:type="spellEnd"/>
      <w:proofErr w:type="gramEnd"/>
      <w:r w:rsidRPr="001B1BB2">
        <w:rPr>
          <w:rStyle w:val="codeChar"/>
        </w:rPr>
        <w:t xml:space="preserve"> </w:t>
      </w:r>
      <w:proofErr w:type="spellStart"/>
      <w:r w:rsidRPr="001B1BB2">
        <w:rPr>
          <w:rStyle w:val="codeChar"/>
        </w:rPr>
        <w:t>endprogram</w:t>
      </w:r>
      <w:proofErr w:type="spellEnd"/>
      <w:r w:rsidRPr="001B1BB2">
        <w:rPr>
          <w:rStyle w:val="codeChar"/>
        </w:rPr>
        <w:t xml:space="preserve"> "final rule"</w:t>
      </w:r>
      <w:r w:rsidRPr="001B1BB2">
        <w:rPr>
          <w:rStyle w:val="codeChar"/>
        </w:rPr>
        <w:br/>
        <w:t>   (declare (salience 10))</w:t>
      </w:r>
      <w:r w:rsidRPr="001B1BB2">
        <w:rPr>
          <w:rStyle w:val="codeChar"/>
        </w:rPr>
        <w:br/>
        <w:t>   ?recommendation &lt;- (recommendation (person ?person) (</w:t>
      </w:r>
      <w:proofErr w:type="spellStart"/>
      <w:r w:rsidRPr="001B1BB2">
        <w:rPr>
          <w:rStyle w:val="codeChar"/>
        </w:rPr>
        <w:t>is_final</w:t>
      </w:r>
      <w:proofErr w:type="spellEnd"/>
      <w:r w:rsidRPr="001B1BB2">
        <w:rPr>
          <w:rStyle w:val="codeChar"/>
        </w:rPr>
        <w:t xml:space="preserve"> finished))</w:t>
      </w:r>
      <w:r w:rsidRPr="001B1BB2">
        <w:rPr>
          <w:rStyle w:val="codeChar"/>
        </w:rPr>
        <w:br/>
        <w:t>    =&gt;</w:t>
      </w:r>
      <w:r w:rsidRPr="001B1BB2">
        <w:rPr>
          <w:rStyle w:val="codeChar"/>
        </w:rPr>
        <w:br/>
        <w:t xml:space="preserve">  (printout t "---------------------------------------------------------------------" </w:t>
      </w:r>
      <w:proofErr w:type="spellStart"/>
      <w:r w:rsidRPr="001B1BB2">
        <w:rPr>
          <w:rStyle w:val="codeChar"/>
        </w:rPr>
        <w:t>crlf</w:t>
      </w:r>
      <w:proofErr w:type="spellEnd"/>
      <w:r w:rsidRPr="001B1BB2">
        <w:rPr>
          <w:rStyle w:val="codeChar"/>
        </w:rPr>
        <w:t>)</w:t>
      </w:r>
      <w:r w:rsidRPr="001B1BB2">
        <w:rPr>
          <w:rStyle w:val="codeChar"/>
        </w:rPr>
        <w:br/>
        <w:t xml:space="preserve">  (printout t "Thank you for using our housing service" </w:t>
      </w:r>
      <w:proofErr w:type="spellStart"/>
      <w:r w:rsidRPr="001B1BB2">
        <w:rPr>
          <w:rStyle w:val="codeChar"/>
        </w:rPr>
        <w:t>crlf</w:t>
      </w:r>
      <w:proofErr w:type="spellEnd"/>
      <w:r w:rsidRPr="001B1BB2">
        <w:rPr>
          <w:rStyle w:val="codeChar"/>
        </w:rPr>
        <w:t>)</w:t>
      </w:r>
      <w:r w:rsidRPr="001B1BB2">
        <w:rPr>
          <w:rStyle w:val="codeChar"/>
        </w:rPr>
        <w:br/>
        <w:t xml:space="preserve">  (printout t "---------------------------------------------------------------------" </w:t>
      </w:r>
      <w:proofErr w:type="spellStart"/>
      <w:r w:rsidRPr="001B1BB2">
        <w:rPr>
          <w:rStyle w:val="codeChar"/>
        </w:rPr>
        <w:t>crlf</w:t>
      </w:r>
      <w:proofErr w:type="spellEnd"/>
      <w:r w:rsidRPr="001B1BB2">
        <w:rPr>
          <w:rStyle w:val="codeChar"/>
        </w:rPr>
        <w:t>)   </w:t>
      </w:r>
      <w:r w:rsidRPr="001B1BB2">
        <w:rPr>
          <w:rStyle w:val="codeChar"/>
        </w:rPr>
        <w:br/>
        <w:t xml:space="preserve">  (printout t </w:t>
      </w:r>
      <w:proofErr w:type="spellStart"/>
      <w:r w:rsidRPr="001B1BB2">
        <w:rPr>
          <w:rStyle w:val="codeChar"/>
        </w:rPr>
        <w:t>crlf</w:t>
      </w:r>
      <w:proofErr w:type="spellEnd"/>
      <w:r w:rsidRPr="001B1BB2">
        <w:rPr>
          <w:rStyle w:val="codeChar"/>
        </w:rPr>
        <w:t>)  </w:t>
      </w:r>
      <w:r w:rsidRPr="001B1BB2">
        <w:rPr>
          <w:rStyle w:val="codeChar"/>
        </w:rPr>
        <w:br/>
        <w:t>  (pop-focus)</w:t>
      </w:r>
      <w:r w:rsidRPr="001B1BB2">
        <w:rPr>
          <w:rStyle w:val="codeChar"/>
        </w:rPr>
        <w:br/>
        <w:t>)</w:t>
      </w:r>
      <w:r w:rsidRPr="005129D3">
        <w:rPr>
          <w:rStyle w:val="sourcecodeChar"/>
          <w:lang w:val="en-GB"/>
        </w:rPr>
        <w:br/>
      </w:r>
      <w:r w:rsidRPr="005129D3">
        <w:rPr>
          <w:lang w:val="en-GB"/>
        </w:rPr>
        <w:br/>
      </w:r>
    </w:p>
    <w:p w:rsidR="00143661" w:rsidRPr="005129D3" w:rsidRDefault="00143661">
      <w:pPr>
        <w:pStyle w:val="Nadpis3"/>
        <w:spacing w:after="280" w:afterAutospacing="1"/>
        <w:rPr>
          <w:lang w:val="en-GB"/>
        </w:rPr>
      </w:pPr>
      <w:bookmarkStart w:id="23" w:name="_Toc250325177"/>
      <w:r w:rsidRPr="005129D3">
        <w:rPr>
          <w:lang w:val="en-GB"/>
        </w:rPr>
        <w:t>Exceptions and Trivialities</w:t>
      </w:r>
      <w:bookmarkEnd w:id="23"/>
      <w:r w:rsidRPr="005129D3">
        <w:rPr>
          <w:lang w:val="en-GB"/>
        </w:rPr>
        <w:t xml:space="preserve"> </w:t>
      </w:r>
    </w:p>
    <w:p w:rsidR="00143661" w:rsidRPr="005129D3" w:rsidRDefault="00143661">
      <w:pPr>
        <w:pStyle w:val="Nadpis4"/>
        <w:spacing w:after="280" w:afterAutospacing="1"/>
      </w:pPr>
      <w:r w:rsidRPr="005129D3">
        <w:t xml:space="preserve">User input </w:t>
      </w:r>
    </w:p>
    <w:p w:rsidR="00143661" w:rsidRPr="005129D3" w:rsidRDefault="00143661">
      <w:pPr>
        <w:spacing w:after="280" w:afterAutospacing="1"/>
        <w:rPr>
          <w:lang w:val="en-GB"/>
        </w:rPr>
      </w:pPr>
      <w:r w:rsidRPr="005129D3">
        <w:rPr>
          <w:lang w:val="en-GB"/>
        </w:rPr>
        <w:t xml:space="preserve">We tried to check user's input so that we would be able to handle typo mistakes and also to prevent exceptions like bad type conversion. As long as we are working just with command line interface our possibilities are very limited. We have implemented check for integer numbers with function </w:t>
      </w:r>
    </w:p>
    <w:p w:rsidR="00143661" w:rsidRPr="005129D3" w:rsidRDefault="00143661" w:rsidP="001B1BB2">
      <w:pPr>
        <w:pStyle w:val="code"/>
      </w:pPr>
      <w:r w:rsidRPr="005129D3">
        <w:t>(</w:t>
      </w:r>
      <w:proofErr w:type="spellStart"/>
      <w:proofErr w:type="gramStart"/>
      <w:r w:rsidRPr="005129D3">
        <w:t>numberp</w:t>
      </w:r>
      <w:proofErr w:type="spellEnd"/>
      <w:r w:rsidRPr="005129D3">
        <w:t xml:space="preserve"> ?</w:t>
      </w:r>
      <w:proofErr w:type="gramEnd"/>
      <w:r w:rsidRPr="005129D3">
        <w:t xml:space="preserve">exp) </w:t>
      </w:r>
      <w:r w:rsidR="001B1BB2">
        <w:br/>
      </w:r>
    </w:p>
    <w:p w:rsidR="00143661" w:rsidRPr="005129D3" w:rsidRDefault="00143661">
      <w:pPr>
        <w:pStyle w:val="Div"/>
        <w:spacing w:after="280" w:afterAutospacing="1"/>
        <w:rPr>
          <w:lang w:val="en-GB"/>
        </w:rPr>
      </w:pPr>
      <w:r w:rsidRPr="005129D3">
        <w:rPr>
          <w:lang w:val="en-GB"/>
        </w:rPr>
        <w:t xml:space="preserve">When </w:t>
      </w:r>
      <w:proofErr w:type="gramStart"/>
      <w:r w:rsidRPr="005129D3">
        <w:rPr>
          <w:lang w:val="en-GB"/>
        </w:rPr>
        <w:t>user enter</w:t>
      </w:r>
      <w:proofErr w:type="gramEnd"/>
      <w:r w:rsidRPr="005129D3">
        <w:rPr>
          <w:lang w:val="en-GB"/>
        </w:rPr>
        <w:t xml:space="preserve"> invalid value, the question is repeated and he can answer again. </w:t>
      </w:r>
    </w:p>
    <w:p w:rsidR="00143661" w:rsidRPr="005129D3" w:rsidRDefault="00143661">
      <w:pPr>
        <w:pStyle w:val="Nadpis4"/>
        <w:spacing w:after="280" w:afterAutospacing="1"/>
      </w:pPr>
      <w:r w:rsidRPr="005129D3">
        <w:t xml:space="preserve">Sort values </w:t>
      </w:r>
    </w:p>
    <w:p w:rsidR="00143661" w:rsidRPr="005129D3" w:rsidRDefault="00143661">
      <w:pPr>
        <w:spacing w:after="280" w:afterAutospacing="1"/>
        <w:rPr>
          <w:lang w:val="en-GB"/>
        </w:rPr>
      </w:pPr>
      <w:r w:rsidRPr="005129D3">
        <w:rPr>
          <w:lang w:val="en-GB"/>
        </w:rPr>
        <w:t>We tried to sort our values but it was not evident for applying all our instances to the same function. In the end we solved it by generating the correct command in a string and then execute this string as if it was a clips command</w:t>
      </w:r>
      <w:r w:rsidRPr="005129D3">
        <w:rPr>
          <w:lang w:val="en-GB"/>
        </w:rPr>
        <w:br/>
      </w:r>
      <w:r w:rsidRPr="005129D3">
        <w:rPr>
          <w:lang w:val="en-GB"/>
        </w:rPr>
        <w:br/>
      </w:r>
      <w:r w:rsidRPr="001B1BB2">
        <w:rPr>
          <w:rStyle w:val="codeChar"/>
        </w:rPr>
        <w:t xml:space="preserve"> ;;;create our </w:t>
      </w:r>
      <w:proofErr w:type="spellStart"/>
      <w:r w:rsidRPr="001B1BB2">
        <w:rPr>
          <w:rStyle w:val="codeChar"/>
        </w:rPr>
        <w:t>multifield</w:t>
      </w:r>
      <w:proofErr w:type="spellEnd"/>
      <w:r w:rsidRPr="001B1BB2">
        <w:rPr>
          <w:rStyle w:val="codeChar"/>
        </w:rPr>
        <w:t xml:space="preserve"> to sort it later</w:t>
      </w:r>
      <w:r w:rsidRPr="001B1BB2">
        <w:rPr>
          <w:rStyle w:val="codeChar"/>
        </w:rPr>
        <w:br/>
        <w:t>  (bind ?</w:t>
      </w:r>
      <w:proofErr w:type="spellStart"/>
      <w:r w:rsidRPr="001B1BB2">
        <w:rPr>
          <w:rStyle w:val="codeChar"/>
        </w:rPr>
        <w:t>multifield</w:t>
      </w:r>
      <w:proofErr w:type="spellEnd"/>
      <w:r w:rsidRPr="001B1BB2">
        <w:rPr>
          <w:rStyle w:val="codeChar"/>
        </w:rPr>
        <w:t xml:space="preserve"> (create$))</w:t>
      </w:r>
      <w:r w:rsidRPr="001B1BB2">
        <w:rPr>
          <w:rStyle w:val="codeChar"/>
        </w:rPr>
        <w:br/>
        <w:t xml:space="preserve">    (do-for-all-instances </w:t>
      </w:r>
      <w:r w:rsidRPr="001B1BB2">
        <w:rPr>
          <w:rStyle w:val="codeChar"/>
        </w:rPr>
        <w:br/>
        <w:t xml:space="preserve">        ((?proposal </w:t>
      </w:r>
      <w:proofErr w:type="spellStart"/>
      <w:r w:rsidRPr="001B1BB2">
        <w:rPr>
          <w:rStyle w:val="codeChar"/>
        </w:rPr>
        <w:t>Proposal</w:t>
      </w:r>
      <w:proofErr w:type="spellEnd"/>
      <w:r w:rsidRPr="001B1BB2">
        <w:rPr>
          <w:rStyle w:val="codeChar"/>
        </w:rPr>
        <w:t>))</w:t>
      </w:r>
      <w:r w:rsidRPr="001B1BB2">
        <w:rPr>
          <w:rStyle w:val="codeChar"/>
        </w:rPr>
        <w:br/>
        <w:t>        (</w:t>
      </w:r>
      <w:proofErr w:type="spellStart"/>
      <w:r w:rsidRPr="001B1BB2">
        <w:rPr>
          <w:rStyle w:val="codeChar"/>
        </w:rPr>
        <w:t>eq</w:t>
      </w:r>
      <w:proofErr w:type="spellEnd"/>
      <w:r w:rsidRPr="001B1BB2">
        <w:rPr>
          <w:rStyle w:val="codeChar"/>
        </w:rPr>
        <w:t xml:space="preserve"> (send ?proposal get-</w:t>
      </w:r>
      <w:proofErr w:type="spellStart"/>
      <w:r w:rsidRPr="001B1BB2">
        <w:rPr>
          <w:rStyle w:val="codeChar"/>
        </w:rPr>
        <w:t>is_proposed</w:t>
      </w:r>
      <w:proofErr w:type="spellEnd"/>
      <w:r w:rsidRPr="001B1BB2">
        <w:rPr>
          <w:rStyle w:val="codeChar"/>
        </w:rPr>
        <w:t>) TRUE)</w:t>
      </w:r>
      <w:r w:rsidRPr="001B1BB2">
        <w:rPr>
          <w:rStyle w:val="codeChar"/>
        </w:rPr>
        <w:br/>
        <w:t>        ;action</w:t>
      </w:r>
      <w:r w:rsidRPr="001B1BB2">
        <w:rPr>
          <w:rStyle w:val="codeChar"/>
        </w:rPr>
        <w:br/>
        <w:t>      (bind ?</w:t>
      </w:r>
      <w:proofErr w:type="spellStart"/>
      <w:r w:rsidRPr="001B1BB2">
        <w:rPr>
          <w:rStyle w:val="codeChar"/>
        </w:rPr>
        <w:t>multifield</w:t>
      </w:r>
      <w:proofErr w:type="spellEnd"/>
      <w:r w:rsidRPr="001B1BB2">
        <w:rPr>
          <w:rStyle w:val="codeChar"/>
        </w:rPr>
        <w:t xml:space="preserve"> (insert$ ?</w:t>
      </w:r>
      <w:proofErr w:type="spellStart"/>
      <w:r w:rsidRPr="001B1BB2">
        <w:rPr>
          <w:rStyle w:val="codeChar"/>
        </w:rPr>
        <w:t>multifield</w:t>
      </w:r>
      <w:proofErr w:type="spellEnd"/>
      <w:r w:rsidRPr="001B1BB2">
        <w:rPr>
          <w:rStyle w:val="codeChar"/>
        </w:rPr>
        <w:t xml:space="preserve"> 1 ?proposal))</w:t>
      </w:r>
      <w:r w:rsidRPr="001B1BB2">
        <w:rPr>
          <w:rStyle w:val="codeChar"/>
        </w:rPr>
        <w:br/>
        <w:t>    )</w:t>
      </w:r>
      <w:r w:rsidRPr="001B1BB2">
        <w:rPr>
          <w:rStyle w:val="codeChar"/>
        </w:rPr>
        <w:br/>
        <w:t xml:space="preserve">  </w:t>
      </w:r>
      <w:r w:rsidRPr="001B1BB2">
        <w:rPr>
          <w:rStyle w:val="codeChar"/>
        </w:rPr>
        <w:br/>
        <w:t>  ;;;add to the slot</w:t>
      </w:r>
      <w:r w:rsidRPr="001B1BB2">
        <w:rPr>
          <w:rStyle w:val="codeChar"/>
        </w:rPr>
        <w:br/>
        <w:t>  (bind ?</w:t>
      </w:r>
      <w:proofErr w:type="spellStart"/>
      <w:r w:rsidRPr="001B1BB2">
        <w:rPr>
          <w:rStyle w:val="codeChar"/>
        </w:rPr>
        <w:t>concatenatedstring</w:t>
      </w:r>
      <w:proofErr w:type="spellEnd"/>
      <w:r w:rsidRPr="001B1BB2">
        <w:rPr>
          <w:rStyle w:val="codeChar"/>
        </w:rPr>
        <w:t xml:space="preserve"> (</w:t>
      </w:r>
      <w:proofErr w:type="spellStart"/>
      <w:r w:rsidRPr="001B1BB2">
        <w:rPr>
          <w:rStyle w:val="codeChar"/>
        </w:rPr>
        <w:t>str</w:t>
      </w:r>
      <w:proofErr w:type="spellEnd"/>
      <w:r w:rsidRPr="001B1BB2">
        <w:rPr>
          <w:rStyle w:val="codeChar"/>
        </w:rPr>
        <w:t>-cat "(sort proposal-sort " (implode$ ?</w:t>
      </w:r>
      <w:proofErr w:type="spellStart"/>
      <w:r w:rsidRPr="001B1BB2">
        <w:rPr>
          <w:rStyle w:val="codeChar"/>
        </w:rPr>
        <w:t>multifield</w:t>
      </w:r>
      <w:proofErr w:type="spellEnd"/>
      <w:r w:rsidRPr="001B1BB2">
        <w:rPr>
          <w:rStyle w:val="codeChar"/>
        </w:rPr>
        <w:t>) ")"))</w:t>
      </w:r>
      <w:r w:rsidRPr="001B1BB2">
        <w:rPr>
          <w:rStyle w:val="codeChar"/>
        </w:rPr>
        <w:br/>
        <w:t>  (bind ?proposals (</w:t>
      </w:r>
      <w:proofErr w:type="spellStart"/>
      <w:r w:rsidRPr="001B1BB2">
        <w:rPr>
          <w:rStyle w:val="codeChar"/>
        </w:rPr>
        <w:t>eval</w:t>
      </w:r>
      <w:proofErr w:type="spellEnd"/>
      <w:r w:rsidRPr="001B1BB2">
        <w:rPr>
          <w:rStyle w:val="codeChar"/>
        </w:rPr>
        <w:t xml:space="preserve"> ?</w:t>
      </w:r>
      <w:proofErr w:type="spellStart"/>
      <w:r w:rsidRPr="001B1BB2">
        <w:rPr>
          <w:rStyle w:val="codeChar"/>
        </w:rPr>
        <w:t>concatenatedstring</w:t>
      </w:r>
      <w:proofErr w:type="spellEnd"/>
      <w:r w:rsidRPr="001B1BB2">
        <w:rPr>
          <w:rStyle w:val="codeChar"/>
        </w:rPr>
        <w:t>))</w:t>
      </w:r>
      <w:r w:rsidRPr="005129D3">
        <w:rPr>
          <w:rFonts w:ascii="Courier New" w:eastAsia="Courier New" w:hAnsi="Courier New" w:cs="Courier New"/>
          <w:lang w:val="en-GB"/>
        </w:rPr>
        <w:t xml:space="preserve">  </w:t>
      </w:r>
    </w:p>
    <w:p w:rsidR="00143661" w:rsidRPr="005129D3" w:rsidRDefault="00143661">
      <w:pPr>
        <w:pStyle w:val="Nadpis4"/>
        <w:spacing w:after="280" w:afterAutospacing="1"/>
      </w:pPr>
      <w:r w:rsidRPr="005129D3">
        <w:t xml:space="preserve">Accessing slots </w:t>
      </w:r>
    </w:p>
    <w:p w:rsidR="001B1BB2" w:rsidRDefault="00143661">
      <w:pPr>
        <w:pStyle w:val="Div"/>
        <w:spacing w:after="280" w:afterAutospacing="1"/>
        <w:rPr>
          <w:lang w:val="en-GB"/>
        </w:rPr>
      </w:pPr>
      <w:r w:rsidRPr="005129D3">
        <w:rPr>
          <w:lang w:val="en-GB"/>
        </w:rPr>
        <w:t xml:space="preserve">We encountered problems with accessing slots defined in abstract super-class, because there's no public getter. We solved it by adding property </w:t>
      </w:r>
      <w:r w:rsidRPr="001B1BB2">
        <w:rPr>
          <w:rStyle w:val="codeChar"/>
        </w:rPr>
        <w:t>(propagation inherit)</w:t>
      </w:r>
      <w:proofErr w:type="gramStart"/>
      <w:r w:rsidRPr="005129D3">
        <w:rPr>
          <w:lang w:val="en-GB"/>
        </w:rPr>
        <w:t>  to</w:t>
      </w:r>
      <w:proofErr w:type="gramEnd"/>
      <w:r w:rsidRPr="005129D3">
        <w:rPr>
          <w:lang w:val="en-GB"/>
        </w:rPr>
        <w:t xml:space="preserve"> definition of slot, this is probably not supported in Proté</w:t>
      </w:r>
      <w:r w:rsidR="001B1BB2">
        <w:rPr>
          <w:lang w:val="en-GB"/>
        </w:rPr>
        <w:t>gé when exporting it to clips. </w:t>
      </w:r>
    </w:p>
    <w:p w:rsidR="00143661" w:rsidRPr="005129D3" w:rsidRDefault="00143661">
      <w:pPr>
        <w:pStyle w:val="Div"/>
        <w:spacing w:after="280" w:afterAutospacing="1"/>
        <w:rPr>
          <w:lang w:val="en-GB"/>
        </w:rPr>
      </w:pPr>
      <w:r w:rsidRPr="005129D3">
        <w:rPr>
          <w:lang w:val="en-GB"/>
        </w:rPr>
        <w:t>In case of evaluating expression we did not find how to evaluate just first part of "and" and not the others when it's not necessary because first one already failed. Something like operator "&amp;&amp;" in Java</w:t>
      </w:r>
      <w:r w:rsidR="001B1BB2">
        <w:rPr>
          <w:lang w:val="en-GB"/>
        </w:rPr>
        <w:t xml:space="preserve"> would be nice for joining conditions</w:t>
      </w:r>
      <w:r w:rsidRPr="005129D3">
        <w:rPr>
          <w:lang w:val="en-GB"/>
        </w:rPr>
        <w:t xml:space="preserve">. </w:t>
      </w:r>
    </w:p>
    <w:p w:rsidR="00143661" w:rsidRPr="005129D3" w:rsidRDefault="00143661">
      <w:pPr>
        <w:pStyle w:val="Nadpis3"/>
        <w:spacing w:after="280" w:afterAutospacing="1"/>
        <w:rPr>
          <w:lang w:val="en-GB"/>
        </w:rPr>
      </w:pPr>
      <w:bookmarkStart w:id="24" w:name="_Toc250325178"/>
      <w:r w:rsidRPr="005129D3">
        <w:rPr>
          <w:lang w:val="en-GB"/>
        </w:rPr>
        <w:t>Fast-forward decisions</w:t>
      </w:r>
      <w:bookmarkEnd w:id="24"/>
      <w:r w:rsidRPr="005129D3">
        <w:rPr>
          <w:lang w:val="en-GB"/>
        </w:rPr>
        <w:t xml:space="preserve"> </w:t>
      </w:r>
    </w:p>
    <w:p w:rsidR="00143661" w:rsidRDefault="00143661" w:rsidP="004E062D">
      <w:pPr>
        <w:pStyle w:val="Div"/>
        <w:spacing w:after="100" w:afterAutospacing="1"/>
        <w:rPr>
          <w:lang w:val="en-GB"/>
        </w:rPr>
      </w:pPr>
      <w:r w:rsidRPr="005129D3">
        <w:rPr>
          <w:lang w:val="en-GB"/>
        </w:rPr>
        <w:t>In some cases we are able to fast forward certain decisions and questions. We refer back to the example of the age. When we ask a person for his/her occupation we know more then just the age.</w:t>
      </w:r>
      <w:r w:rsidRPr="005129D3">
        <w:rPr>
          <w:lang w:val="en-GB"/>
        </w:rPr>
        <w:br/>
        <w:t>When a person says he is a student instead of asking the age directly we can say that this client needs education services close by. The same when the occupation is retired, if a person fills in age 55 we cannot say with enough certainty that he/she needs health care close by.</w:t>
      </w:r>
      <w:r w:rsidR="007704F2">
        <w:rPr>
          <w:lang w:val="en-GB"/>
        </w:rPr>
        <w:t xml:space="preserve"> </w:t>
      </w:r>
      <w:r w:rsidRPr="005129D3">
        <w:rPr>
          <w:lang w:val="en-GB"/>
        </w:rPr>
        <w:t xml:space="preserve">If we don't know this information we can ask the question of the age. This way we fast forwarded a decision. </w:t>
      </w:r>
    </w:p>
    <w:p w:rsidR="007704F2" w:rsidRDefault="007704F2" w:rsidP="004E062D">
      <w:pPr>
        <w:pStyle w:val="Div"/>
        <w:spacing w:after="100" w:afterAutospacing="1"/>
        <w:rPr>
          <w:lang w:val="en-GB"/>
        </w:rPr>
      </w:pPr>
      <w:r>
        <w:rPr>
          <w:lang w:val="en-GB"/>
        </w:rPr>
        <w:t xml:space="preserve">Another example of taking advantage of rules programming is a case when we are asking if partners are going to have extra room, then we should add some extra room for soon coming baby. </w:t>
      </w:r>
      <w:r w:rsidR="00724AF8">
        <w:rPr>
          <w:lang w:val="en-GB"/>
        </w:rPr>
        <w:t>But when we know that this couple is already retired is not very likely that they are going to have children, so we can directly skip this question. This is the way how we programmed it in CLIPS:</w:t>
      </w:r>
    </w:p>
    <w:p w:rsidR="007704F2" w:rsidRPr="007704F2" w:rsidRDefault="007704F2" w:rsidP="007704F2">
      <w:pPr>
        <w:pStyle w:val="code"/>
      </w:pPr>
      <w:proofErr w:type="gramStart"/>
      <w:r w:rsidRPr="007704F2">
        <w:t>;retired</w:t>
      </w:r>
      <w:proofErr w:type="gramEnd"/>
      <w:r w:rsidRPr="007704F2">
        <w:t xml:space="preserve"> person is not going to have children soon</w:t>
      </w:r>
    </w:p>
    <w:p w:rsidR="007704F2" w:rsidRPr="007704F2" w:rsidRDefault="007704F2" w:rsidP="007704F2">
      <w:pPr>
        <w:pStyle w:val="code"/>
      </w:pPr>
      <w:r w:rsidRPr="007704F2">
        <w:t>(</w:t>
      </w:r>
      <w:proofErr w:type="spellStart"/>
      <w:proofErr w:type="gramStart"/>
      <w:r w:rsidRPr="007704F2">
        <w:t>defrule</w:t>
      </w:r>
      <w:proofErr w:type="spellEnd"/>
      <w:proofErr w:type="gramEnd"/>
      <w:r w:rsidRPr="007704F2">
        <w:t xml:space="preserve"> person-living-with-partner</w:t>
      </w:r>
    </w:p>
    <w:p w:rsidR="007704F2" w:rsidRPr="007704F2" w:rsidRDefault="007704F2" w:rsidP="007704F2">
      <w:pPr>
        <w:pStyle w:val="code"/>
      </w:pPr>
      <w:r w:rsidRPr="007704F2">
        <w:t xml:space="preserve">    (Person type-of-</w:t>
      </w:r>
      <w:proofErr w:type="gramStart"/>
      <w:r w:rsidRPr="007704F2">
        <w:t>family ?</w:t>
      </w:r>
      <w:proofErr w:type="gramEnd"/>
      <w:r w:rsidRPr="007704F2">
        <w:t>type-of-</w:t>
      </w:r>
      <w:proofErr w:type="spellStart"/>
      <w:r w:rsidRPr="007704F2">
        <w:t>family&amp;partner</w:t>
      </w:r>
      <w:proofErr w:type="spellEnd"/>
      <w:r w:rsidRPr="007704F2">
        <w:t>)</w:t>
      </w:r>
    </w:p>
    <w:p w:rsidR="007704F2" w:rsidRPr="007704F2" w:rsidRDefault="007704F2" w:rsidP="007704F2">
      <w:pPr>
        <w:pStyle w:val="code"/>
      </w:pPr>
      <w:r w:rsidRPr="007704F2">
        <w:t xml:space="preserve">    (Person </w:t>
      </w:r>
      <w:proofErr w:type="gramStart"/>
      <w:r w:rsidRPr="007704F2">
        <w:t>occupation ?</w:t>
      </w:r>
      <w:proofErr w:type="spellStart"/>
      <w:proofErr w:type="gramEnd"/>
      <w:r w:rsidRPr="007704F2">
        <w:t>occ</w:t>
      </w:r>
      <w:proofErr w:type="spellEnd"/>
      <w:r w:rsidRPr="007704F2">
        <w:t>&amp;~retired)</w:t>
      </w:r>
    </w:p>
    <w:p w:rsidR="007704F2" w:rsidRPr="007704F2" w:rsidRDefault="007704F2" w:rsidP="007704F2">
      <w:pPr>
        <w:pStyle w:val="code"/>
      </w:pPr>
      <w:r w:rsidRPr="007704F2">
        <w:t xml:space="preserve">    ?user &lt;- (object (is-a Person))</w:t>
      </w:r>
    </w:p>
    <w:p w:rsidR="007704F2" w:rsidRPr="007704F2" w:rsidRDefault="007704F2" w:rsidP="007704F2">
      <w:pPr>
        <w:pStyle w:val="code"/>
      </w:pPr>
      <w:r w:rsidRPr="007704F2">
        <w:t xml:space="preserve">  =&gt;</w:t>
      </w:r>
    </w:p>
    <w:p w:rsidR="007704F2" w:rsidRPr="007704F2" w:rsidRDefault="007704F2" w:rsidP="007704F2">
      <w:pPr>
        <w:pStyle w:val="code"/>
      </w:pPr>
      <w:r w:rsidRPr="007704F2">
        <w:tab/>
        <w:t>(</w:t>
      </w:r>
      <w:proofErr w:type="gramStart"/>
      <w:r w:rsidRPr="007704F2">
        <w:t>if</w:t>
      </w:r>
      <w:proofErr w:type="gramEnd"/>
      <w:r w:rsidRPr="007704F2">
        <w:t xml:space="preserve"> (yes-or-no "are you planning to have children soon")</w:t>
      </w:r>
    </w:p>
    <w:p w:rsidR="007704F2" w:rsidRPr="007704F2" w:rsidRDefault="007704F2" w:rsidP="007704F2">
      <w:pPr>
        <w:pStyle w:val="code"/>
      </w:pPr>
      <w:r w:rsidRPr="007704F2">
        <w:tab/>
      </w:r>
      <w:proofErr w:type="gramStart"/>
      <w:r w:rsidRPr="007704F2">
        <w:t>then</w:t>
      </w:r>
      <w:proofErr w:type="gramEnd"/>
    </w:p>
    <w:p w:rsidR="007704F2" w:rsidRPr="007704F2" w:rsidRDefault="007704F2" w:rsidP="007704F2">
      <w:pPr>
        <w:pStyle w:val="code"/>
      </w:pPr>
      <w:r w:rsidRPr="007704F2">
        <w:tab/>
        <w:t xml:space="preserve">    (</w:t>
      </w:r>
      <w:proofErr w:type="gramStart"/>
      <w:r w:rsidRPr="007704F2">
        <w:t>assert</w:t>
      </w:r>
      <w:proofErr w:type="gramEnd"/>
      <w:r w:rsidRPr="007704F2">
        <w:t xml:space="preserve"> (Person children 1))</w:t>
      </w:r>
    </w:p>
    <w:p w:rsidR="007704F2" w:rsidRPr="007704F2" w:rsidRDefault="007704F2" w:rsidP="007704F2">
      <w:pPr>
        <w:pStyle w:val="code"/>
      </w:pPr>
      <w:r w:rsidRPr="007704F2">
        <w:tab/>
        <w:t>)</w:t>
      </w:r>
    </w:p>
    <w:p w:rsidR="007704F2" w:rsidRPr="007704F2" w:rsidRDefault="007704F2" w:rsidP="007704F2">
      <w:pPr>
        <w:pStyle w:val="code"/>
      </w:pPr>
      <w:r w:rsidRPr="007704F2">
        <w:tab/>
        <w:t>;</w:t>
      </w:r>
      <w:proofErr w:type="gramStart"/>
      <w:r w:rsidRPr="007704F2">
        <w:t>;in</w:t>
      </w:r>
      <w:proofErr w:type="gramEnd"/>
      <w:r w:rsidRPr="007704F2">
        <w:t xml:space="preserve"> any case we need a double room</w:t>
      </w:r>
    </w:p>
    <w:p w:rsidR="007704F2" w:rsidRPr="007704F2" w:rsidRDefault="007704F2" w:rsidP="007704F2">
      <w:pPr>
        <w:pStyle w:val="code"/>
      </w:pPr>
      <w:r w:rsidRPr="007704F2">
        <w:tab/>
        <w:t>(</w:t>
      </w:r>
      <w:proofErr w:type="gramStart"/>
      <w:r w:rsidRPr="007704F2">
        <w:t>assert</w:t>
      </w:r>
      <w:proofErr w:type="gramEnd"/>
      <w:r w:rsidRPr="007704F2">
        <w:t xml:space="preserve"> (Person room-type double))</w:t>
      </w:r>
    </w:p>
    <w:p w:rsidR="007704F2" w:rsidRPr="007704F2" w:rsidRDefault="007704F2" w:rsidP="007704F2">
      <w:pPr>
        <w:pStyle w:val="code"/>
      </w:pPr>
      <w:r w:rsidRPr="007704F2">
        <w:tab/>
        <w:t>(</w:t>
      </w:r>
      <w:proofErr w:type="gramStart"/>
      <w:r w:rsidRPr="007704F2">
        <w:t>assert</w:t>
      </w:r>
      <w:proofErr w:type="gramEnd"/>
      <w:r w:rsidRPr="007704F2">
        <w:t xml:space="preserve"> (Person room-num 2))</w:t>
      </w:r>
    </w:p>
    <w:p w:rsidR="007704F2" w:rsidRDefault="007704F2" w:rsidP="007704F2">
      <w:pPr>
        <w:pStyle w:val="code"/>
      </w:pPr>
      <w:r w:rsidRPr="007704F2">
        <w:t>)</w:t>
      </w:r>
    </w:p>
    <w:p w:rsidR="007704F2" w:rsidRPr="005129D3" w:rsidRDefault="007704F2" w:rsidP="004E062D">
      <w:pPr>
        <w:pStyle w:val="Div"/>
        <w:spacing w:after="100" w:afterAutospacing="1"/>
        <w:rPr>
          <w:lang w:val="en-GB"/>
        </w:rPr>
      </w:pPr>
    </w:p>
    <w:p w:rsidR="00942979" w:rsidRPr="005129D3" w:rsidRDefault="00942979" w:rsidP="00942979">
      <w:pPr>
        <w:pStyle w:val="Nadpis3"/>
        <w:spacing w:after="280" w:afterAutospacing="1"/>
        <w:rPr>
          <w:lang w:val="en-GB"/>
        </w:rPr>
      </w:pPr>
      <w:bookmarkStart w:id="25" w:name="_Toc250325179"/>
      <w:r w:rsidRPr="005129D3">
        <w:rPr>
          <w:lang w:val="en-GB"/>
        </w:rPr>
        <w:t>Our realties</w:t>
      </w:r>
      <w:bookmarkEnd w:id="25"/>
      <w:r w:rsidRPr="005129D3">
        <w:rPr>
          <w:lang w:val="en-GB"/>
        </w:rPr>
        <w:t xml:space="preserve"> </w:t>
      </w:r>
    </w:p>
    <w:p w:rsidR="00942979" w:rsidRPr="005129D3" w:rsidRDefault="00942979" w:rsidP="00942979">
      <w:pPr>
        <w:pStyle w:val="Nadpis4"/>
        <w:spacing w:after="280" w:afterAutospacing="1"/>
      </w:pPr>
      <w:r w:rsidRPr="005129D3">
        <w:t xml:space="preserve">Flats </w:t>
      </w:r>
    </w:p>
    <w:tbl>
      <w:tblPr>
        <w:tblW w:w="0" w:type="auto"/>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1"/>
        <w:gridCol w:w="2697"/>
        <w:gridCol w:w="1582"/>
        <w:gridCol w:w="1582"/>
        <w:gridCol w:w="1582"/>
        <w:gridCol w:w="1582"/>
      </w:tblGrid>
      <w:tr w:rsidR="00942979" w:rsidRPr="005129D3" w:rsidTr="00942979">
        <w:tc>
          <w:tcPr>
            <w:tcW w:w="471"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60D56">
            <w:pPr>
              <w:rPr>
                <w:lang w:val="en-GB"/>
              </w:rPr>
            </w:pPr>
          </w:p>
        </w:tc>
        <w:tc>
          <w:tcPr>
            <w:tcW w:w="2697"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Title</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Rooms</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Double room</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Price (€)</w:t>
            </w:r>
          </w:p>
        </w:tc>
        <w:tc>
          <w:tcPr>
            <w:tcW w:w="1582" w:type="dxa"/>
            <w:tcBorders>
              <w:top w:val="outset" w:sz="6" w:space="0" w:color="auto"/>
              <w:left w:val="outset" w:sz="6" w:space="0" w:color="auto"/>
              <w:bottom w:val="single" w:sz="4"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i/>
                <w:lang w:val="en-GB"/>
              </w:rPr>
              <w:t>Suitable for</w:t>
            </w:r>
          </w:p>
        </w:tc>
      </w:tr>
      <w:tr w:rsidR="00942979" w:rsidRPr="005129D3" w:rsidTr="00942979">
        <w:tc>
          <w:tcPr>
            <w:tcW w:w="471"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F1 </w:t>
            </w:r>
          </w:p>
        </w:tc>
        <w:tc>
          <w:tcPr>
            <w:tcW w:w="2697"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near park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950 </w:t>
            </w:r>
          </w:p>
        </w:tc>
        <w:tc>
          <w:tcPr>
            <w:tcW w:w="1582" w:type="dxa"/>
            <w:tcBorders>
              <w:top w:val="single" w:sz="4"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F2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with 3 single rooms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3</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no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750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TC2</w:t>
            </w: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F3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expensive flat with </w:t>
            </w:r>
            <w:proofErr w:type="spellStart"/>
            <w:r w:rsidRPr="005129D3">
              <w:rPr>
                <w:lang w:val="en-GB"/>
              </w:rPr>
              <w:t>climatization</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7000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F4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Muntaner</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800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TC2</w:t>
            </w: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F5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passaige</w:t>
            </w:r>
            <w:proofErr w:type="spellEnd"/>
            <w:r w:rsidRPr="005129D3">
              <w:rPr>
                <w:lang w:val="en-GB"/>
              </w:rPr>
              <w:t xml:space="preserve"> de </w:t>
            </w:r>
            <w:proofErr w:type="spellStart"/>
            <w:r w:rsidRPr="005129D3">
              <w:rPr>
                <w:lang w:val="en-GB"/>
              </w:rPr>
              <w:t>gracia</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2</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800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F6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Rambla</w:t>
            </w:r>
            <w:proofErr w:type="spellEnd"/>
            <w:r w:rsidRPr="005129D3">
              <w:rPr>
                <w:lang w:val="en-GB"/>
              </w:rPr>
              <w:t xml:space="preserve"> de la C.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2500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F7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Fancy flat at </w:t>
            </w:r>
            <w:proofErr w:type="spellStart"/>
            <w:r w:rsidRPr="005129D3">
              <w:rPr>
                <w:lang w:val="en-GB"/>
              </w:rPr>
              <w:t>Catalunya</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1200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F8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Fancy flat at </w:t>
            </w:r>
            <w:proofErr w:type="spellStart"/>
            <w:r w:rsidRPr="005129D3">
              <w:rPr>
                <w:lang w:val="en-GB"/>
              </w:rPr>
              <w:t>Universitat</w:t>
            </w:r>
            <w:proofErr w:type="spellEnd"/>
            <w:r w:rsidRPr="005129D3">
              <w:rPr>
                <w:lang w:val="en-GB"/>
              </w:rPr>
              <w:t xml:space="preserve">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center"/>
              <w:rPr>
                <w:lang w:val="en-GB"/>
              </w:rPr>
            </w:pPr>
            <w:r w:rsidRPr="005129D3">
              <w:rPr>
                <w:lang w:val="en-GB"/>
              </w:rPr>
              <w:t>4</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yes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42979">
            <w:pPr>
              <w:jc w:val="right"/>
              <w:rPr>
                <w:lang w:val="en-GB"/>
              </w:rPr>
            </w:pPr>
            <w:r w:rsidRPr="005129D3">
              <w:rPr>
                <w:lang w:val="en-GB"/>
              </w:rPr>
              <w:t xml:space="preserve">1300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471"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F9 </w:t>
            </w:r>
          </w:p>
        </w:tc>
        <w:tc>
          <w:tcPr>
            <w:tcW w:w="2697"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flat without windows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2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no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600 </w:t>
            </w:r>
          </w:p>
        </w:tc>
        <w:tc>
          <w:tcPr>
            <w:tcW w:w="1582" w:type="dxa"/>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TC6 </w:t>
            </w:r>
          </w:p>
        </w:tc>
      </w:tr>
    </w:tbl>
    <w:p w:rsidR="00942979" w:rsidRPr="005129D3" w:rsidRDefault="00942979" w:rsidP="00942979">
      <w:pPr>
        <w:pStyle w:val="Nadpis4"/>
        <w:spacing w:after="280" w:afterAutospacing="1"/>
      </w:pPr>
      <w:r w:rsidRPr="005129D3">
        <w:t xml:space="preserve">Rooms </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2"/>
        <w:gridCol w:w="3327"/>
        <w:gridCol w:w="1899"/>
        <w:gridCol w:w="1899"/>
        <w:gridCol w:w="1899"/>
      </w:tblGrid>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Title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Rent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District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Suitable for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R1</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a double room in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560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El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R2</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luxury room with nice view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450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Eixample</w:t>
            </w:r>
            <w:proofErr w:type="spellEnd"/>
            <w:r w:rsidRPr="005129D3">
              <w:rPr>
                <w:lang w:val="en-GB"/>
              </w:rPr>
              <w:t xml:space="preserve"> </w:t>
            </w:r>
            <w:proofErr w:type="spellStart"/>
            <w:r w:rsidRPr="005129D3">
              <w:rPr>
                <w:lang w:val="en-GB"/>
              </w:rPr>
              <w:t>esquerra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R3</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Lousy room in </w:t>
            </w:r>
            <w:proofErr w:type="spellStart"/>
            <w:r w:rsidRPr="005129D3">
              <w:rPr>
                <w:lang w:val="en-GB"/>
              </w:rPr>
              <w:t>center</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310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Ciutat</w:t>
            </w:r>
            <w:proofErr w:type="spellEnd"/>
            <w:r w:rsidRPr="005129D3">
              <w:rPr>
                <w:lang w:val="en-GB"/>
              </w:rPr>
              <w:t xml:space="preserve"> </w:t>
            </w:r>
            <w:proofErr w:type="spellStart"/>
            <w:r w:rsidRPr="005129D3">
              <w:rPr>
                <w:lang w:val="en-GB"/>
              </w:rPr>
              <w:t>Vella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TC1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R4</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room with no equipment at all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250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Ciutat</w:t>
            </w:r>
            <w:proofErr w:type="spellEnd"/>
            <w:r w:rsidRPr="005129D3">
              <w:rPr>
                <w:lang w:val="en-GB"/>
              </w:rPr>
              <w:t xml:space="preserve"> </w:t>
            </w:r>
            <w:proofErr w:type="spellStart"/>
            <w:r w:rsidRPr="005129D3">
              <w:rPr>
                <w:lang w:val="en-GB"/>
              </w:rPr>
              <w:t>Vella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R5</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room close to UPC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360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Les </w:t>
            </w:r>
            <w:proofErr w:type="spellStart"/>
            <w:r w:rsidRPr="005129D3">
              <w:rPr>
                <w:lang w:val="en-GB"/>
              </w:rPr>
              <w:t>Corts</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bl>
    <w:p w:rsidR="00942979" w:rsidRPr="005129D3" w:rsidRDefault="00942979" w:rsidP="00942979">
      <w:pPr>
        <w:pStyle w:val="Nadpis4"/>
        <w:spacing w:after="280" w:afterAutospacing="1"/>
      </w:pPr>
      <w:r w:rsidRPr="005129D3">
        <w:t xml:space="preserve">Houses </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472"/>
        <w:gridCol w:w="3327"/>
        <w:gridCol w:w="1899"/>
        <w:gridCol w:w="1899"/>
        <w:gridCol w:w="1899"/>
      </w:tblGrid>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Title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Rent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District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Suitable for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H1</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expensive house in </w:t>
            </w:r>
            <w:proofErr w:type="spellStart"/>
            <w:r w:rsidRPr="005129D3">
              <w:rPr>
                <w:lang w:val="en-GB"/>
              </w:rPr>
              <w:t>Sarria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6000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Sarria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H2</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house at </w:t>
            </w:r>
            <w:proofErr w:type="spellStart"/>
            <w:r w:rsidRPr="005129D3">
              <w:rPr>
                <w:lang w:val="en-GB"/>
              </w:rPr>
              <w:t>Torrasa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1350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roofErr w:type="spellStart"/>
            <w:r w:rsidRPr="005129D3">
              <w:rPr>
                <w:lang w:val="en-GB"/>
              </w:rPr>
              <w:t>Torrasa</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TC2 </w:t>
            </w:r>
          </w:p>
        </w:tc>
      </w:tr>
      <w:tr w:rsidR="00942979" w:rsidRPr="005129D3" w:rsidTr="00942979">
        <w:tc>
          <w:tcPr>
            <w:tcW w:w="248" w:type="pct"/>
            <w:tcBorders>
              <w:top w:val="outset" w:sz="6" w:space="0" w:color="auto"/>
              <w:left w:val="outset" w:sz="6" w:space="0" w:color="auto"/>
              <w:bottom w:val="outset" w:sz="6" w:space="0" w:color="auto"/>
              <w:right w:val="outset" w:sz="6" w:space="0" w:color="auto"/>
            </w:tcBorders>
          </w:tcPr>
          <w:p w:rsidR="00942979" w:rsidRPr="005129D3" w:rsidRDefault="00942979" w:rsidP="00960D56">
            <w:pPr>
              <w:rPr>
                <w:lang w:val="en-GB"/>
              </w:rPr>
            </w:pPr>
            <w:r w:rsidRPr="005129D3">
              <w:rPr>
                <w:lang w:val="en-GB"/>
              </w:rPr>
              <w:t>H3</w:t>
            </w:r>
          </w:p>
        </w:tc>
        <w:tc>
          <w:tcPr>
            <w:tcW w:w="1752"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House for demolition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800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r w:rsidRPr="005129D3">
              <w:rPr>
                <w:lang w:val="en-GB"/>
              </w:rPr>
              <w:t xml:space="preserve">El </w:t>
            </w:r>
            <w:proofErr w:type="spellStart"/>
            <w:r w:rsidRPr="005129D3">
              <w:rPr>
                <w:lang w:val="en-GB"/>
              </w:rPr>
              <w:t>Raval</w:t>
            </w:r>
            <w:proofErr w:type="spellEnd"/>
            <w:r w:rsidRPr="005129D3">
              <w:rPr>
                <w:lang w:val="en-GB"/>
              </w:rPr>
              <w:t xml:space="preserve"> </w:t>
            </w:r>
          </w:p>
        </w:tc>
        <w:tc>
          <w:tcPr>
            <w:tcW w:w="1000" w:type="pct"/>
            <w:tcBorders>
              <w:top w:val="outset" w:sz="6" w:space="0" w:color="auto"/>
              <w:left w:val="outset" w:sz="6" w:space="0" w:color="auto"/>
              <w:bottom w:val="outset" w:sz="6" w:space="0" w:color="auto"/>
              <w:right w:val="outset" w:sz="6" w:space="0" w:color="auto"/>
            </w:tcBorders>
            <w:shd w:val="clear" w:color="auto" w:fill="auto"/>
            <w:vAlign w:val="center"/>
          </w:tcPr>
          <w:p w:rsidR="00942979" w:rsidRPr="005129D3" w:rsidRDefault="00942979" w:rsidP="00960D56">
            <w:pPr>
              <w:rPr>
                <w:lang w:val="en-GB"/>
              </w:rPr>
            </w:pPr>
          </w:p>
        </w:tc>
      </w:tr>
    </w:tbl>
    <w:p w:rsidR="00942979" w:rsidRPr="005129D3" w:rsidRDefault="00942979" w:rsidP="004E062D">
      <w:pPr>
        <w:pStyle w:val="Div"/>
        <w:spacing w:after="100" w:afterAutospacing="1"/>
        <w:rPr>
          <w:lang w:val="en-GB"/>
        </w:rPr>
      </w:pPr>
    </w:p>
    <w:p w:rsidR="00143661" w:rsidRPr="005129D3" w:rsidRDefault="00143661">
      <w:pPr>
        <w:pStyle w:val="Nadpis3"/>
        <w:spacing w:after="280" w:afterAutospacing="1"/>
        <w:rPr>
          <w:lang w:val="en-GB"/>
        </w:rPr>
      </w:pPr>
      <w:bookmarkStart w:id="26" w:name="_Toc250325180"/>
      <w:r w:rsidRPr="005129D3">
        <w:rPr>
          <w:lang w:val="en-GB"/>
        </w:rPr>
        <w:t>Test cases</w:t>
      </w:r>
      <w:bookmarkEnd w:id="26"/>
      <w:r w:rsidRPr="005129D3">
        <w:rPr>
          <w:lang w:val="en-GB"/>
        </w:rPr>
        <w:t xml:space="preserve"> </w:t>
      </w:r>
    </w:p>
    <w:p w:rsidR="00143661" w:rsidRPr="005129D3" w:rsidRDefault="00143661">
      <w:pPr>
        <w:pStyle w:val="Div"/>
        <w:spacing w:after="280" w:afterAutospacing="1"/>
        <w:rPr>
          <w:lang w:val="en-GB"/>
        </w:rPr>
      </w:pPr>
      <w:r w:rsidRPr="005129D3">
        <w:rPr>
          <w:lang w:val="en-GB"/>
        </w:rPr>
        <w:t>For the sake of testing our program we created a few test cases with different requirements.</w:t>
      </w:r>
      <w:r w:rsidRPr="005129D3">
        <w:rPr>
          <w:lang w:val="en-GB"/>
        </w:rPr>
        <w:br/>
        <w:t xml:space="preserve">The test cases have been chosen in order to create enough diversity and to show us and the evaluator that our program gives adequate results. Please feel free to try and test out the program yourself. </w:t>
      </w:r>
      <w:r w:rsidR="004701AE">
        <w:rPr>
          <w:lang w:val="en-GB"/>
        </w:rPr>
        <w:br/>
      </w:r>
      <w:r w:rsidRPr="005129D3">
        <w:rPr>
          <w:lang w:val="en-GB"/>
        </w:rPr>
        <w:br/>
        <w:t xml:space="preserve">See image 3.6 for a geographical representation of the location of the houses. </w:t>
      </w:r>
    </w:p>
    <w:p w:rsidR="00143661" w:rsidRPr="005129D3" w:rsidRDefault="00143661" w:rsidP="001B1BB2">
      <w:pPr>
        <w:pStyle w:val="Nadpis4"/>
      </w:pPr>
      <w:r w:rsidRPr="005129D3">
        <w:t xml:space="preserve">TC1 "Tom Barton" - </w:t>
      </w:r>
      <w:r w:rsidRPr="001B1BB2">
        <w:t>Young</w:t>
      </w:r>
      <w:r w:rsidRPr="005129D3">
        <w:t xml:space="preserve"> </w:t>
      </w:r>
    </w:p>
    <w:p w:rsidR="00AF31C5" w:rsidRPr="005129D3" w:rsidRDefault="00F06A9E">
      <w:pPr>
        <w:pStyle w:val="Div"/>
        <w:spacing w:after="280" w:afterAutospacing="1"/>
        <w:rPr>
          <w:lang w:val="en-GB"/>
        </w:rPr>
      </w:pPr>
      <w:r w:rsidRPr="005129D3">
        <w:rPr>
          <w:lang w:val="en-GB"/>
        </w:rPr>
        <w:t xml:space="preserve">Young </w:t>
      </w:r>
      <w:r w:rsidR="003F60B4" w:rsidRPr="005129D3">
        <w:rPr>
          <w:lang w:val="en-GB"/>
        </w:rPr>
        <w:t xml:space="preserve">student is looking for a flat somewhere near to green line or with very good connection to Palau Real (UPC). He doesn’t mind noise and prefer some Spanish </w:t>
      </w:r>
      <w:r w:rsidR="00AF31C5" w:rsidRPr="005129D3">
        <w:rPr>
          <w:lang w:val="en-GB"/>
        </w:rPr>
        <w:t>seeking</w:t>
      </w:r>
      <w:r w:rsidR="003F60B4" w:rsidRPr="005129D3">
        <w:rPr>
          <w:lang w:val="en-GB"/>
        </w:rPr>
        <w:t xml:space="preserve"> flatmates with friendly nature. </w:t>
      </w:r>
      <w:r w:rsidR="00AF31C5" w:rsidRPr="005129D3">
        <w:rPr>
          <w:lang w:val="en-GB"/>
        </w:rPr>
        <w:t xml:space="preserve">Maximum price he can afford is 350€ </w:t>
      </w:r>
      <w:proofErr w:type="spellStart"/>
      <w:r w:rsidR="00AF31C5" w:rsidRPr="005129D3">
        <w:rPr>
          <w:lang w:val="en-GB"/>
        </w:rPr>
        <w:t>mothly</w:t>
      </w:r>
      <w:proofErr w:type="spellEnd"/>
      <w:r w:rsidR="00AF31C5" w:rsidRPr="005129D3">
        <w:rPr>
          <w:lang w:val="en-GB"/>
        </w:rPr>
        <w:t>. He would like to have some pubs and places where to go out around, if not there must be a connection by night bus from centre of town.</w:t>
      </w:r>
    </w:p>
    <w:p w:rsidR="00AF31C5" w:rsidRPr="005129D3" w:rsidRDefault="00AF31C5" w:rsidP="001B1BB2">
      <w:pPr>
        <w:pStyle w:val="Nadpis5"/>
        <w:rPr>
          <w:lang w:val="en-GB"/>
        </w:rPr>
      </w:pPr>
      <w:r w:rsidRPr="001B1BB2">
        <w:t>Expected</w:t>
      </w:r>
      <w:r w:rsidRPr="005129D3">
        <w:rPr>
          <w:lang w:val="en-GB"/>
        </w:rPr>
        <w:t xml:space="preserve"> solution</w:t>
      </w:r>
    </w:p>
    <w:p w:rsidR="00AF31C5" w:rsidRDefault="006428F3" w:rsidP="00AF31C5">
      <w:pPr>
        <w:rPr>
          <w:lang w:val="en-GB"/>
        </w:rPr>
      </w:pPr>
      <w:r w:rsidRPr="005129D3">
        <w:rPr>
          <w:lang w:val="en-GB"/>
        </w:rPr>
        <w:t xml:space="preserve">We would choose a flat in centre, preferably </w:t>
      </w:r>
      <w:proofErr w:type="spellStart"/>
      <w:r w:rsidRPr="005129D3">
        <w:rPr>
          <w:lang w:val="en-GB"/>
        </w:rPr>
        <w:t>Ciutat</w:t>
      </w:r>
      <w:proofErr w:type="spellEnd"/>
      <w:r w:rsidRPr="005129D3">
        <w:rPr>
          <w:lang w:val="en-GB"/>
        </w:rPr>
        <w:t xml:space="preserve"> </w:t>
      </w:r>
      <w:proofErr w:type="spellStart"/>
      <w:proofErr w:type="gramStart"/>
      <w:r w:rsidRPr="005129D3">
        <w:rPr>
          <w:lang w:val="en-GB"/>
        </w:rPr>
        <w:t>Vella</w:t>
      </w:r>
      <w:proofErr w:type="spellEnd"/>
      <w:r w:rsidR="001B1BB2">
        <w:rPr>
          <w:lang w:val="en-GB"/>
        </w:rPr>
        <w:t>,</w:t>
      </w:r>
      <w:proofErr w:type="gramEnd"/>
      <w:r w:rsidR="001B1BB2">
        <w:rPr>
          <w:lang w:val="en-GB"/>
        </w:rPr>
        <w:t xml:space="preserve"> probably R3 would be better because R4 is too cheep to be good.</w:t>
      </w:r>
    </w:p>
    <w:p w:rsidR="001B1BB2" w:rsidRPr="005129D3" w:rsidRDefault="001B1BB2" w:rsidP="00AF31C5">
      <w:pPr>
        <w:rPr>
          <w:lang w:val="en-GB"/>
        </w:rPr>
      </w:pPr>
    </w:p>
    <w:p w:rsidR="00143661" w:rsidRPr="005129D3" w:rsidRDefault="00143661" w:rsidP="001B1BB2">
      <w:pPr>
        <w:pStyle w:val="Nadpis4"/>
      </w:pPr>
      <w:r w:rsidRPr="005129D3">
        <w:t xml:space="preserve">TC2 "Veenhof family" - Residential </w:t>
      </w:r>
    </w:p>
    <w:p w:rsidR="007E17A1" w:rsidRDefault="001B1BB2">
      <w:pPr>
        <w:pStyle w:val="Div"/>
        <w:spacing w:after="280" w:afterAutospacing="1"/>
        <w:rPr>
          <w:lang w:val="en-GB"/>
        </w:rPr>
      </w:pPr>
      <w:r>
        <w:rPr>
          <w:lang w:val="en-GB"/>
        </w:rPr>
        <w:t xml:space="preserve">Mr Veenhof is going to move to town because of promotion in company, he’s going to be a director of </w:t>
      </w:r>
      <w:r w:rsidR="007E17A1">
        <w:rPr>
          <w:lang w:val="en-GB"/>
        </w:rPr>
        <w:t xml:space="preserve">a </w:t>
      </w:r>
      <w:r>
        <w:rPr>
          <w:lang w:val="en-GB"/>
        </w:rPr>
        <w:t>Catalan division</w:t>
      </w:r>
      <w:r w:rsidR="00724AF8">
        <w:rPr>
          <w:lang w:val="en-GB"/>
        </w:rPr>
        <w:t xml:space="preserve"> and he will stay here for one year. Nick owns</w:t>
      </w:r>
      <w:r>
        <w:rPr>
          <w:lang w:val="en-GB"/>
        </w:rPr>
        <w:t xml:space="preserve"> a car but he stays quite long in work </w:t>
      </w:r>
      <w:r w:rsidR="007E17A1">
        <w:rPr>
          <w:lang w:val="en-GB"/>
        </w:rPr>
        <w:t xml:space="preserve">and his wife </w:t>
      </w:r>
      <w:proofErr w:type="spellStart"/>
      <w:r w:rsidR="007E17A1">
        <w:rPr>
          <w:lang w:val="en-GB"/>
        </w:rPr>
        <w:t>Joliene</w:t>
      </w:r>
      <w:proofErr w:type="spellEnd"/>
      <w:r w:rsidR="007E17A1">
        <w:rPr>
          <w:lang w:val="en-GB"/>
        </w:rPr>
        <w:t xml:space="preserve"> doesn’t have a car for picking up Jane from school. A younger daughter Annie is 5 years old and she will start attending school probably next year.</w:t>
      </w:r>
      <w:r>
        <w:rPr>
          <w:lang w:val="en-GB"/>
        </w:rPr>
        <w:t xml:space="preserve"> </w:t>
      </w:r>
      <w:r w:rsidR="007E17A1">
        <w:rPr>
          <w:lang w:val="en-GB"/>
        </w:rPr>
        <w:t xml:space="preserve">They would like to live in a quite neighbourhood not too far from supermarkets. </w:t>
      </w:r>
      <w:proofErr w:type="spellStart"/>
      <w:r w:rsidR="007E17A1">
        <w:rPr>
          <w:lang w:val="en-GB"/>
        </w:rPr>
        <w:t>Joliene</w:t>
      </w:r>
      <w:proofErr w:type="spellEnd"/>
      <w:r w:rsidR="007E17A1">
        <w:rPr>
          <w:lang w:val="en-GB"/>
        </w:rPr>
        <w:t xml:space="preserve"> would love to be close to centre close to cultural events. They can afford to pay 2000€ per month because Nick has to still pay for mortgage on house in Belgium. </w:t>
      </w:r>
    </w:p>
    <w:p w:rsidR="007E17A1" w:rsidRDefault="007E17A1" w:rsidP="007E17A1">
      <w:pPr>
        <w:pStyle w:val="Nadpis5"/>
        <w:rPr>
          <w:lang w:val="en-GB"/>
        </w:rPr>
      </w:pPr>
      <w:r>
        <w:rPr>
          <w:lang w:val="en-GB"/>
        </w:rPr>
        <w:t>Expected solution</w:t>
      </w:r>
    </w:p>
    <w:p w:rsidR="007E17A1" w:rsidRDefault="007E17A1" w:rsidP="007E17A1">
      <w:pPr>
        <w:rPr>
          <w:lang w:val="en-GB"/>
        </w:rPr>
      </w:pPr>
      <w:r>
        <w:rPr>
          <w:lang w:val="en-GB"/>
        </w:rPr>
        <w:t xml:space="preserve">We do not have </w:t>
      </w:r>
      <w:r w:rsidR="004701AE">
        <w:rPr>
          <w:lang w:val="en-GB"/>
        </w:rPr>
        <w:t>exact match there is just one offer H2 which is suitable for this case.</w:t>
      </w:r>
    </w:p>
    <w:p w:rsidR="004701AE" w:rsidRPr="007E17A1" w:rsidRDefault="004701AE" w:rsidP="007E17A1">
      <w:pPr>
        <w:rPr>
          <w:lang w:val="en-GB"/>
        </w:rPr>
      </w:pPr>
    </w:p>
    <w:p w:rsidR="00143661" w:rsidRPr="004701AE" w:rsidRDefault="00143661" w:rsidP="004701AE">
      <w:pPr>
        <w:pStyle w:val="Nadpis4"/>
      </w:pPr>
      <w:r w:rsidRPr="004701AE">
        <w:t xml:space="preserve">TC3 "The McQueen's" - Quiet place for 2 older people </w:t>
      </w:r>
    </w:p>
    <w:p w:rsidR="00143661" w:rsidRPr="005129D3" w:rsidRDefault="00143661">
      <w:pPr>
        <w:pStyle w:val="Div"/>
        <w:spacing w:after="280" w:afterAutospacing="1"/>
        <w:rPr>
          <w:lang w:val="en-GB"/>
        </w:rPr>
      </w:pPr>
      <w:r w:rsidRPr="005129D3">
        <w:rPr>
          <w:lang w:val="en-GB"/>
        </w:rPr>
        <w:t xml:space="preserve">The McQueen's are already retired and they are looking for a flat close to a park where they could go out with their dog Buddy. They prefer quiet locality but close to a market and if possible also close to hospital, but this is currently not so important. They are able to pay from their pension 900€ and they would like to have a double room. </w:t>
      </w:r>
    </w:p>
    <w:p w:rsidR="00A001B0" w:rsidRDefault="00A001B0" w:rsidP="004701AE">
      <w:pPr>
        <w:pStyle w:val="Nadpis5"/>
        <w:rPr>
          <w:lang w:val="en-GB"/>
        </w:rPr>
      </w:pPr>
      <w:r w:rsidRPr="005129D3">
        <w:rPr>
          <w:lang w:val="en-GB"/>
        </w:rPr>
        <w:t>Expected solution</w:t>
      </w:r>
    </w:p>
    <w:p w:rsidR="004701AE" w:rsidRDefault="004701AE" w:rsidP="004701AE">
      <w:pPr>
        <w:rPr>
          <w:lang w:val="en-GB"/>
        </w:rPr>
      </w:pPr>
      <w:r>
        <w:rPr>
          <w:lang w:val="en-GB"/>
        </w:rPr>
        <w:t>We would have chosen flat close to park, which is F1 although is a bit more expensive (950€), it is the best offer we have.</w:t>
      </w:r>
    </w:p>
    <w:p w:rsidR="004701AE" w:rsidRPr="004701AE" w:rsidRDefault="004701AE" w:rsidP="004701AE">
      <w:pPr>
        <w:rPr>
          <w:lang w:val="en-GB"/>
        </w:rPr>
      </w:pPr>
    </w:p>
    <w:p w:rsidR="00143661" w:rsidRDefault="00143661" w:rsidP="004701AE">
      <w:pPr>
        <w:pStyle w:val="Nadpis4"/>
      </w:pPr>
      <w:r w:rsidRPr="005129D3">
        <w:br/>
        <w:t xml:space="preserve">TC4 "The Daltons family" Outskirts </w:t>
      </w:r>
    </w:p>
    <w:p w:rsidR="001C62C9" w:rsidRDefault="005F1AFF" w:rsidP="004701AE">
      <w:pPr>
        <w:rPr>
          <w:lang w:val="en-GB"/>
        </w:rPr>
      </w:pPr>
      <w:r>
        <w:rPr>
          <w:lang w:val="en-GB"/>
        </w:rPr>
        <w:t xml:space="preserve">The Dalton’s </w:t>
      </w:r>
      <w:r w:rsidR="0070630C">
        <w:rPr>
          <w:lang w:val="en-GB"/>
        </w:rPr>
        <w:t>is one of those lucky ones who do not suffer of financial crisis, so they are willing to pay 6000€, they have 4 children and they don’t want to live in smoggy and n</w:t>
      </w:r>
      <w:r w:rsidR="001C62C9">
        <w:rPr>
          <w:lang w:val="en-GB"/>
        </w:rPr>
        <w:t xml:space="preserve">oisy environment of town centre. </w:t>
      </w:r>
    </w:p>
    <w:p w:rsidR="001C62C9" w:rsidRDefault="001C62C9" w:rsidP="001C62C9">
      <w:pPr>
        <w:pStyle w:val="Nadpis5"/>
        <w:rPr>
          <w:lang w:val="en-GB"/>
        </w:rPr>
      </w:pPr>
      <w:r>
        <w:rPr>
          <w:lang w:val="en-GB"/>
        </w:rPr>
        <w:t>Expected solution</w:t>
      </w:r>
    </w:p>
    <w:p w:rsidR="001C62C9" w:rsidRPr="004701AE" w:rsidRDefault="001C62C9" w:rsidP="004701AE">
      <w:pPr>
        <w:rPr>
          <w:lang w:val="en-GB"/>
        </w:rPr>
      </w:pPr>
      <w:r>
        <w:rPr>
          <w:lang w:val="en-GB"/>
        </w:rPr>
        <w:t xml:space="preserve">For this case we would choose H1, which seems to be quite nice. </w:t>
      </w:r>
    </w:p>
    <w:p w:rsidR="0070630C" w:rsidRDefault="0070630C" w:rsidP="00F64575">
      <w:pPr>
        <w:pStyle w:val="Nadpis4"/>
      </w:pPr>
    </w:p>
    <w:p w:rsidR="00143661" w:rsidRPr="005129D3" w:rsidRDefault="00143661" w:rsidP="00F64575">
      <w:pPr>
        <w:pStyle w:val="Nadpis4"/>
      </w:pPr>
      <w:r w:rsidRPr="005129D3">
        <w:t xml:space="preserve">TC5 "The Smiths" - centric  </w:t>
      </w:r>
    </w:p>
    <w:p w:rsidR="007A5D0E" w:rsidRDefault="007A5D0E">
      <w:pPr>
        <w:pStyle w:val="Div"/>
        <w:spacing w:after="280" w:afterAutospacing="1"/>
        <w:rPr>
          <w:lang w:val="en-GB"/>
        </w:rPr>
      </w:pPr>
      <w:r w:rsidRPr="005129D3">
        <w:rPr>
          <w:lang w:val="en-GB"/>
        </w:rPr>
        <w:t>Smith’s family</w:t>
      </w:r>
      <w:r w:rsidR="00F64575">
        <w:rPr>
          <w:lang w:val="en-GB"/>
        </w:rPr>
        <w:t xml:space="preserve"> do not have a car because they did not need it in centre of town. They have three children </w:t>
      </w:r>
      <w:proofErr w:type="spellStart"/>
      <w:r w:rsidR="00F64575">
        <w:rPr>
          <w:lang w:val="en-GB"/>
        </w:rPr>
        <w:t>Jordi</w:t>
      </w:r>
      <w:proofErr w:type="spellEnd"/>
      <w:r w:rsidR="00F64575">
        <w:rPr>
          <w:lang w:val="en-GB"/>
        </w:rPr>
        <w:t>, Eli and Pol. They are 3</w:t>
      </w:r>
      <w:proofErr w:type="gramStart"/>
      <w:r w:rsidR="00F64575">
        <w:rPr>
          <w:lang w:val="en-GB"/>
        </w:rPr>
        <w:t>,5</w:t>
      </w:r>
      <w:proofErr w:type="gramEnd"/>
      <w:r w:rsidR="00F64575">
        <w:rPr>
          <w:lang w:val="en-GB"/>
        </w:rPr>
        <w:t xml:space="preserve"> and 6 years old, </w:t>
      </w:r>
      <w:proofErr w:type="spellStart"/>
      <w:r w:rsidR="00F64575">
        <w:rPr>
          <w:lang w:val="en-GB"/>
        </w:rPr>
        <w:t>Jordi</w:t>
      </w:r>
      <w:proofErr w:type="spellEnd"/>
      <w:r w:rsidR="00F64575">
        <w:rPr>
          <w:lang w:val="en-GB"/>
        </w:rPr>
        <w:t xml:space="preserve"> and </w:t>
      </w:r>
      <w:proofErr w:type="spellStart"/>
      <w:r w:rsidR="00F64575">
        <w:rPr>
          <w:lang w:val="en-GB"/>
        </w:rPr>
        <w:t>Pol</w:t>
      </w:r>
      <w:proofErr w:type="spellEnd"/>
      <w:r w:rsidR="00F64575">
        <w:rPr>
          <w:lang w:val="en-GB"/>
        </w:rPr>
        <w:t xml:space="preserve"> can be in one room but for Eli they would like to have another room.  They are willing to pay up</w:t>
      </w:r>
      <w:r w:rsidR="0070630C">
        <w:rPr>
          <w:lang w:val="en-GB"/>
        </w:rPr>
        <w:t xml:space="preserve"> to 2</w:t>
      </w:r>
      <w:r w:rsidR="00F64575">
        <w:rPr>
          <w:lang w:val="en-GB"/>
        </w:rPr>
        <w:t>000€.</w:t>
      </w:r>
    </w:p>
    <w:p w:rsidR="007B1F60" w:rsidRDefault="007B1F60" w:rsidP="007B1F60">
      <w:pPr>
        <w:pStyle w:val="Nadpis5"/>
        <w:rPr>
          <w:lang w:val="en-GB"/>
        </w:rPr>
      </w:pPr>
      <w:r>
        <w:rPr>
          <w:lang w:val="en-GB"/>
        </w:rPr>
        <w:t>Expected solution</w:t>
      </w:r>
    </w:p>
    <w:p w:rsidR="007B1F60" w:rsidRPr="005129D3" w:rsidRDefault="007B1F60">
      <w:pPr>
        <w:pStyle w:val="Div"/>
        <w:spacing w:after="280" w:afterAutospacing="1"/>
        <w:rPr>
          <w:lang w:val="en-GB"/>
        </w:rPr>
      </w:pPr>
      <w:r>
        <w:rPr>
          <w:lang w:val="en-GB"/>
        </w:rPr>
        <w:t>In this case we would choose one of centric flats either F7 or F8.</w:t>
      </w:r>
    </w:p>
    <w:p w:rsidR="00143661" w:rsidRPr="005129D3" w:rsidRDefault="00143661">
      <w:pPr>
        <w:pStyle w:val="Nadpis4"/>
        <w:spacing w:after="280" w:afterAutospacing="1"/>
      </w:pPr>
      <w:r w:rsidRPr="005129D3">
        <w:t xml:space="preserve">TC6 "Jack &amp; Jim Daniels" - students </w:t>
      </w:r>
    </w:p>
    <w:p w:rsidR="00143661" w:rsidRPr="005129D3" w:rsidRDefault="00143661">
      <w:pPr>
        <w:pStyle w:val="Div"/>
        <w:spacing w:after="280" w:afterAutospacing="1"/>
        <w:rPr>
          <w:lang w:val="en-GB"/>
        </w:rPr>
      </w:pPr>
      <w:r w:rsidRPr="005129D3">
        <w:rPr>
          <w:lang w:val="en-GB"/>
        </w:rPr>
        <w:t xml:space="preserve">Jack and Jim just arrived to town for an Erasmus program and they would like to live together because they are very good friends since high school. They have grant from their school 200€ each. With money from their parents they can pay monthly 650€ together. But they would also like to spare some money for parties. They prefer to live in area close to </w:t>
      </w:r>
      <w:r w:rsidRPr="005129D3">
        <w:rPr>
          <w:lang w:val="en-GB"/>
        </w:rPr>
        <w:lastRenderedPageBreak/>
        <w:t xml:space="preserve">other students rather than close to school. Although they are best friends Jack keeps working late till night and on the other hand Jim </w:t>
      </w:r>
      <w:proofErr w:type="gramStart"/>
      <w:r w:rsidRPr="005129D3">
        <w:rPr>
          <w:lang w:val="en-GB"/>
        </w:rPr>
        <w:t>prefer</w:t>
      </w:r>
      <w:proofErr w:type="gramEnd"/>
      <w:r w:rsidRPr="005129D3">
        <w:rPr>
          <w:lang w:val="en-GB"/>
        </w:rPr>
        <w:t xml:space="preserve"> to work in morning, so that they can't live one room. Two single rooms would be really nice.   </w:t>
      </w:r>
    </w:p>
    <w:p w:rsidR="00143661" w:rsidRPr="005129D3" w:rsidRDefault="00143661">
      <w:pPr>
        <w:pStyle w:val="Div"/>
        <w:spacing w:after="280" w:afterAutospacing="1"/>
        <w:rPr>
          <w:lang w:val="en-GB"/>
        </w:rPr>
      </w:pPr>
      <w:r w:rsidRPr="005129D3">
        <w:rPr>
          <w:lang w:val="en-GB"/>
        </w:rPr>
        <w:t xml:space="preserve">Jack and Jim loves travelling and they don't care much about equipment of the apartment, they would just appreciate an internet connection.  </w:t>
      </w:r>
    </w:p>
    <w:p w:rsidR="00F64575" w:rsidRPr="00F64575" w:rsidRDefault="00143661" w:rsidP="00F64575">
      <w:pPr>
        <w:pStyle w:val="Nadpis5"/>
      </w:pPr>
      <w:r w:rsidRPr="00F64575">
        <w:t>Expected solution</w:t>
      </w:r>
    </w:p>
    <w:p w:rsidR="00143661" w:rsidRPr="005129D3" w:rsidRDefault="00143661">
      <w:pPr>
        <w:pStyle w:val="Div"/>
        <w:spacing w:after="280" w:afterAutospacing="1"/>
        <w:rPr>
          <w:lang w:val="en-GB"/>
        </w:rPr>
      </w:pPr>
      <w:r w:rsidRPr="005129D3">
        <w:rPr>
          <w:lang w:val="en-GB"/>
        </w:rPr>
        <w:t>We would choose for them some centric flat roun</w:t>
      </w:r>
      <w:r w:rsidR="00732D86" w:rsidRPr="005129D3">
        <w:rPr>
          <w:lang w:val="en-GB"/>
        </w:rPr>
        <w:t>d 600€, so it's either F10 or F4</w:t>
      </w:r>
      <w:r w:rsidR="00F64575">
        <w:rPr>
          <w:lang w:val="en-GB"/>
        </w:rPr>
        <w:t>.</w:t>
      </w:r>
    </w:p>
    <w:p w:rsidR="00143661" w:rsidRPr="005129D3" w:rsidRDefault="00143661">
      <w:pPr>
        <w:pStyle w:val="Nadpis4"/>
        <w:spacing w:after="280" w:afterAutospacing="1"/>
      </w:pPr>
      <w:r w:rsidRPr="005129D3">
        <w:t xml:space="preserve">Output of TC1 "Tom Barton" - Young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Tom </w:t>
      </w:r>
    </w:p>
    <w:p w:rsidR="00143661" w:rsidRPr="005129D3" w:rsidRDefault="00143661" w:rsidP="007A5D0E">
      <w:pPr>
        <w:pStyle w:val="code"/>
      </w:pPr>
      <w:r w:rsidRPr="005129D3">
        <w:t xml:space="preserve">What is your surname? Barton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student </w:t>
      </w:r>
    </w:p>
    <w:p w:rsidR="00143661" w:rsidRPr="005129D3" w:rsidRDefault="00143661" w:rsidP="007A5D0E">
      <w:pPr>
        <w:pStyle w:val="code"/>
      </w:pPr>
      <w:r w:rsidRPr="005129D3">
        <w:t>What type of real estate are you looking for? (</w:t>
      </w:r>
      <w:proofErr w:type="gramStart"/>
      <w:r w:rsidRPr="005129D3">
        <w:t>office</w:t>
      </w:r>
      <w:proofErr w:type="gramEnd"/>
      <w:r w:rsidRPr="005129D3">
        <w:t xml:space="preserve"> house flat)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alone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no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young </w:t>
      </w:r>
    </w:p>
    <w:p w:rsidR="00143661" w:rsidRPr="005129D3" w:rsidRDefault="00143661" w:rsidP="007A5D0E">
      <w:pPr>
        <w:pStyle w:val="code"/>
      </w:pPr>
      <w:r w:rsidRPr="005129D3">
        <w:t xml:space="preserve">What is your maximum rental budget per month? [0, 90000] 350                                       </w:t>
      </w:r>
    </w:p>
    <w:p w:rsidR="00143661" w:rsidRPr="005129D3" w:rsidRDefault="00143661" w:rsidP="007A5D0E">
      <w:pPr>
        <w:pStyle w:val="code"/>
      </w:pPr>
      <w:r w:rsidRPr="005129D3">
        <w:t>Are you willing to pay more for the house of your dreams?? (</w:t>
      </w:r>
      <w:proofErr w:type="gramStart"/>
      <w:r w:rsidRPr="005129D3">
        <w:t>yes</w:t>
      </w:r>
      <w:proofErr w:type="gramEnd"/>
      <w:r w:rsidRPr="005129D3">
        <w:t xml:space="preserve"> no y n) n                          </w:t>
      </w:r>
    </w:p>
    <w:p w:rsidR="00143661" w:rsidRPr="005129D3" w:rsidRDefault="00143661" w:rsidP="007A5D0E">
      <w:pPr>
        <w:pStyle w:val="code"/>
      </w:pPr>
      <w:r w:rsidRPr="005129D3">
        <w:t xml:space="preserve">What is the cheapest price you would pay? [0, 3000] 200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Tom</w:t>
      </w:r>
      <w:proofErr w:type="gramStart"/>
      <w:r w:rsidRPr="005129D3">
        <w:t>,Barton</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Room                                                            </w:t>
      </w:r>
    </w:p>
    <w:p w:rsidR="00143661" w:rsidRPr="005129D3" w:rsidRDefault="00143661" w:rsidP="007A5D0E">
      <w:pPr>
        <w:pStyle w:val="code"/>
      </w:pPr>
      <w:r w:rsidRPr="005129D3">
        <w:t xml:space="preserve">Offer: Lousy room in </w:t>
      </w:r>
      <w:proofErr w:type="spellStart"/>
      <w:r w:rsidRPr="005129D3">
        <w:t>center</w:t>
      </w:r>
      <w:proofErr w:type="spellEnd"/>
      <w:r w:rsidRPr="005129D3">
        <w:t xml:space="preserve">                                           </w:t>
      </w:r>
    </w:p>
    <w:p w:rsidR="00143661" w:rsidRPr="005129D3" w:rsidRDefault="00143661" w:rsidP="007A5D0E">
      <w:pPr>
        <w:pStyle w:val="code"/>
      </w:pPr>
      <w:r w:rsidRPr="005129D3">
        <w:t xml:space="preserve">Price: 310.000000                                                     </w:t>
      </w:r>
    </w:p>
    <w:p w:rsidR="00143661" w:rsidRPr="005129D3" w:rsidRDefault="00143661" w:rsidP="007A5D0E">
      <w:pPr>
        <w:pStyle w:val="code"/>
      </w:pPr>
      <w:r w:rsidRPr="005129D3">
        <w:lastRenderedPageBreak/>
        <w:t xml:space="preserve">Address: Ronda de la </w:t>
      </w:r>
      <w:proofErr w:type="spellStart"/>
      <w:r w:rsidRPr="005129D3">
        <w:t>Universitat</w:t>
      </w:r>
      <w:proofErr w:type="spellEnd"/>
      <w:r w:rsidRPr="005129D3">
        <w:t xml:space="preserve">, </w:t>
      </w:r>
      <w:proofErr w:type="spellStart"/>
      <w:r w:rsidRPr="005129D3">
        <w:t>Ciutat</w:t>
      </w:r>
      <w:proofErr w:type="spellEnd"/>
      <w:r w:rsidRPr="005129D3">
        <w:t xml:space="preserve"> </w:t>
      </w:r>
      <w:proofErr w:type="spellStart"/>
      <w:proofErr w:type="gramStart"/>
      <w:r w:rsidRPr="005129D3">
        <w:t>Vella</w:t>
      </w:r>
      <w:proofErr w:type="spellEnd"/>
      <w:r w:rsidRPr="005129D3">
        <w:t xml:space="preserve">  [</w:t>
      </w:r>
      <w:proofErr w:type="gramEnd"/>
      <w:r w:rsidRPr="005129D3">
        <w:t xml:space="preserve">1.000000;1.000000]   </w:t>
      </w:r>
    </w:p>
    <w:p w:rsidR="00143661" w:rsidRPr="005129D3" w:rsidRDefault="00143661" w:rsidP="007A5D0E">
      <w:pPr>
        <w:pStyle w:val="code"/>
      </w:pPr>
      <w:r w:rsidRPr="005129D3">
        <w:t xml:space="preserve">Score: 19.000000                                                      </w:t>
      </w:r>
    </w:p>
    <w:p w:rsidR="00143661" w:rsidRPr="005129D3" w:rsidRDefault="00143661" w:rsidP="007A5D0E">
      <w:pPr>
        <w:pStyle w:val="code"/>
      </w:pPr>
      <w:r w:rsidRPr="005129D3">
        <w:t xml:space="preserve">Noise: 15.000000 </w:t>
      </w:r>
    </w:p>
    <w:p w:rsidR="00143661" w:rsidRPr="005129D3" w:rsidRDefault="00143661" w:rsidP="007A5D0E">
      <w:pPr>
        <w:pStyle w:val="code"/>
      </w:pPr>
      <w:r w:rsidRPr="005129D3">
        <w:t xml:space="preserve">Rooms: 1.000000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Adequate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Room </w:t>
      </w:r>
    </w:p>
    <w:p w:rsidR="00143661" w:rsidRPr="005129D3" w:rsidRDefault="00143661" w:rsidP="007A5D0E">
      <w:pPr>
        <w:pStyle w:val="code"/>
      </w:pPr>
      <w:r w:rsidRPr="005129D3">
        <w:t xml:space="preserve">Offer: room with no equipment at all </w:t>
      </w:r>
    </w:p>
    <w:p w:rsidR="00143661" w:rsidRPr="005129D3" w:rsidRDefault="00143661" w:rsidP="007A5D0E">
      <w:pPr>
        <w:pStyle w:val="code"/>
      </w:pPr>
      <w:r w:rsidRPr="005129D3">
        <w:t xml:space="preserve">Price: 250.000000 </w:t>
      </w:r>
    </w:p>
    <w:p w:rsidR="00143661" w:rsidRPr="005129D3" w:rsidRDefault="00143661" w:rsidP="007A5D0E">
      <w:pPr>
        <w:pStyle w:val="code"/>
      </w:pPr>
      <w:r w:rsidRPr="005129D3">
        <w:t xml:space="preserve">Address: </w:t>
      </w:r>
      <w:proofErr w:type="spellStart"/>
      <w:r w:rsidRPr="005129D3">
        <w:t>Placa</w:t>
      </w:r>
      <w:proofErr w:type="spellEnd"/>
      <w:r w:rsidRPr="005129D3">
        <w:t xml:space="preserve"> </w:t>
      </w:r>
      <w:proofErr w:type="spellStart"/>
      <w:r w:rsidRPr="005129D3">
        <w:t>Catalunya</w:t>
      </w:r>
      <w:proofErr w:type="spellEnd"/>
      <w:r w:rsidRPr="005129D3">
        <w:t xml:space="preserve">, </w:t>
      </w:r>
      <w:proofErr w:type="spellStart"/>
      <w:r w:rsidRPr="005129D3">
        <w:t>Eixample</w:t>
      </w:r>
      <w:proofErr w:type="spellEnd"/>
      <w:r w:rsidRPr="005129D3">
        <w:t xml:space="preserve"> </w:t>
      </w:r>
      <w:proofErr w:type="spellStart"/>
      <w:proofErr w:type="gramStart"/>
      <w:r w:rsidRPr="005129D3">
        <w:t>Dreta</w:t>
      </w:r>
      <w:proofErr w:type="spellEnd"/>
      <w:r w:rsidRPr="005129D3">
        <w:t xml:space="preserve">  [</w:t>
      </w:r>
      <w:proofErr w:type="gramEnd"/>
      <w:r w:rsidRPr="005129D3">
        <w:t xml:space="preserve">0.000000;0.000000] </w:t>
      </w:r>
    </w:p>
    <w:p w:rsidR="00143661" w:rsidRPr="005129D3" w:rsidRDefault="00143661" w:rsidP="007A5D0E">
      <w:pPr>
        <w:pStyle w:val="code"/>
      </w:pPr>
      <w:r w:rsidRPr="005129D3">
        <w:t xml:space="preserve">Score: 17.000000 </w:t>
      </w:r>
    </w:p>
    <w:p w:rsidR="00143661" w:rsidRPr="005129D3" w:rsidRDefault="00143661" w:rsidP="007A5D0E">
      <w:pPr>
        <w:pStyle w:val="code"/>
      </w:pPr>
      <w:r w:rsidRPr="005129D3">
        <w:t xml:space="preserve">Noise: 14.500000 </w:t>
      </w:r>
    </w:p>
    <w:p w:rsidR="007B1F60" w:rsidRDefault="00143661" w:rsidP="001C62C9">
      <w:pPr>
        <w:pStyle w:val="code"/>
      </w:pPr>
      <w:r w:rsidRPr="005129D3">
        <w:t xml:space="preserve">Rooms: 1.000000 </w:t>
      </w:r>
    </w:p>
    <w:p w:rsidR="00732D86" w:rsidRPr="005129D3" w:rsidRDefault="00732D86" w:rsidP="00732D86">
      <w:pPr>
        <w:pStyle w:val="Nadpis5"/>
        <w:rPr>
          <w:lang w:val="en-GB"/>
        </w:rPr>
      </w:pPr>
      <w:r w:rsidRPr="005129D3">
        <w:rPr>
          <w:lang w:val="en-GB"/>
        </w:rPr>
        <w:t>Evaluation</w:t>
      </w:r>
    </w:p>
    <w:p w:rsidR="00143661" w:rsidRPr="005129D3" w:rsidRDefault="00143661">
      <w:pPr>
        <w:pStyle w:val="Div"/>
        <w:spacing w:after="280" w:afterAutospacing="1"/>
        <w:rPr>
          <w:rFonts w:ascii="'Courier New'" w:eastAsia="'Courier New'" w:hAnsi="'Courier New'" w:cs="'Courier New'"/>
          <w:lang w:val="en-GB"/>
        </w:rPr>
      </w:pPr>
      <w:r w:rsidRPr="005129D3">
        <w:rPr>
          <w:lang w:val="en-GB"/>
        </w:rPr>
        <w:t>This answer seems to be correct, student does not want to pay anything extra, so the offer "room close to UPC" for 360€ is correctly excluded.</w:t>
      </w:r>
      <w:r w:rsidR="00942979" w:rsidRPr="005129D3">
        <w:rPr>
          <w:lang w:val="en-GB"/>
        </w:rPr>
        <w:t xml:space="preserve"> We did not implement counting distance from metro lines but it might not be so difficult as long as we have limited number of stations.</w:t>
      </w:r>
      <w:r w:rsidRPr="005129D3">
        <w:rPr>
          <w:lang w:val="en-GB"/>
        </w:rPr>
        <w:t> </w:t>
      </w:r>
    </w:p>
    <w:p w:rsidR="00143661" w:rsidRDefault="00143661">
      <w:pPr>
        <w:pStyle w:val="Nadpis4"/>
        <w:spacing w:after="280" w:afterAutospacing="1"/>
      </w:pPr>
      <w:r w:rsidRPr="005129D3">
        <w:t xml:space="preserve">Output of TC2 "Veenhof family" - Residential </w:t>
      </w:r>
    </w:p>
    <w:p w:rsidR="00724AF8" w:rsidRDefault="00724AF8" w:rsidP="00724AF8">
      <w:pPr>
        <w:pStyle w:val="code"/>
      </w:pPr>
      <w:r>
        <w:t xml:space="preserve">What is your </w:t>
      </w:r>
      <w:proofErr w:type="spellStart"/>
      <w:r>
        <w:t>firstname</w:t>
      </w:r>
      <w:proofErr w:type="spellEnd"/>
      <w:r>
        <w:t>? Nick</w:t>
      </w:r>
    </w:p>
    <w:p w:rsidR="00724AF8" w:rsidRDefault="00724AF8" w:rsidP="00724AF8">
      <w:pPr>
        <w:pStyle w:val="code"/>
      </w:pPr>
      <w:r>
        <w:t>What is your surname? Veenhof</w:t>
      </w:r>
    </w:p>
    <w:p w:rsidR="00724AF8" w:rsidRDefault="00724AF8" w:rsidP="00724AF8">
      <w:pPr>
        <w:pStyle w:val="code"/>
      </w:pPr>
      <w:r>
        <w:t>What is your current occupation? (</w:t>
      </w:r>
      <w:proofErr w:type="gramStart"/>
      <w:r>
        <w:t>working</w:t>
      </w:r>
      <w:proofErr w:type="gramEnd"/>
      <w:r>
        <w:t xml:space="preserve"> student retired other) working</w:t>
      </w:r>
    </w:p>
    <w:p w:rsidR="00724AF8" w:rsidRDefault="00724AF8" w:rsidP="00724AF8">
      <w:pPr>
        <w:pStyle w:val="code"/>
      </w:pPr>
      <w:r>
        <w:t>What type of real estate are you looking for? (</w:t>
      </w:r>
      <w:proofErr w:type="gramStart"/>
      <w:r>
        <w:t>office</w:t>
      </w:r>
      <w:proofErr w:type="gramEnd"/>
      <w:r>
        <w:t xml:space="preserve"> house flat </w:t>
      </w:r>
      <w:proofErr w:type="spellStart"/>
      <w:r>
        <w:t>nevermind</w:t>
      </w:r>
      <w:proofErr w:type="spellEnd"/>
      <w:r>
        <w:t xml:space="preserve">) </w:t>
      </w:r>
      <w:proofErr w:type="spellStart"/>
      <w:r>
        <w:t>nevermind</w:t>
      </w:r>
      <w:proofErr w:type="spellEnd"/>
    </w:p>
    <w:p w:rsidR="00724AF8" w:rsidRDefault="00724AF8" w:rsidP="00724AF8">
      <w:pPr>
        <w:pStyle w:val="code"/>
      </w:pPr>
      <w:r>
        <w:t>You are looking for a place to live for? (</w:t>
      </w:r>
      <w:proofErr w:type="gramStart"/>
      <w:r>
        <w:t>alone</w:t>
      </w:r>
      <w:proofErr w:type="gramEnd"/>
      <w:r>
        <w:t xml:space="preserve"> partner children friends) children   </w:t>
      </w:r>
    </w:p>
    <w:p w:rsidR="00724AF8" w:rsidRDefault="00724AF8" w:rsidP="00724AF8">
      <w:pPr>
        <w:pStyle w:val="code"/>
      </w:pPr>
      <w:r>
        <w:t xml:space="preserve">How many children are living with you? [0, 20] 2                                     </w:t>
      </w:r>
    </w:p>
    <w:p w:rsidR="00724AF8" w:rsidRDefault="00724AF8" w:rsidP="00724AF8">
      <w:pPr>
        <w:pStyle w:val="code"/>
      </w:pPr>
      <w:r>
        <w:t>Currently we estimated for you 3 rooms is this enough? (</w:t>
      </w:r>
      <w:proofErr w:type="gramStart"/>
      <w:r>
        <w:t>yes</w:t>
      </w:r>
      <w:proofErr w:type="gramEnd"/>
      <w:r>
        <w:t xml:space="preserve"> no y n) yes              </w:t>
      </w:r>
    </w:p>
    <w:p w:rsidR="00724AF8" w:rsidRDefault="00724AF8" w:rsidP="00724AF8">
      <w:pPr>
        <w:pStyle w:val="code"/>
      </w:pPr>
      <w:r>
        <w:t>Do you have a car? (</w:t>
      </w:r>
      <w:proofErr w:type="gramStart"/>
      <w:r>
        <w:t>yes</w:t>
      </w:r>
      <w:proofErr w:type="gramEnd"/>
      <w:r>
        <w:t xml:space="preserve"> no y n) yes                                                  </w:t>
      </w:r>
    </w:p>
    <w:p w:rsidR="00724AF8" w:rsidRDefault="00724AF8" w:rsidP="00724AF8">
      <w:pPr>
        <w:pStyle w:val="code"/>
      </w:pPr>
      <w:r>
        <w:t>Are you bringing the children to school by car? (</w:t>
      </w:r>
      <w:proofErr w:type="gramStart"/>
      <w:r>
        <w:t>yes</w:t>
      </w:r>
      <w:proofErr w:type="gramEnd"/>
      <w:r>
        <w:t xml:space="preserve"> no y n) yes                     </w:t>
      </w:r>
    </w:p>
    <w:p w:rsidR="00724AF8" w:rsidRDefault="00724AF8" w:rsidP="00724AF8">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residential</w:t>
      </w:r>
    </w:p>
    <w:p w:rsidR="00724AF8" w:rsidRDefault="00724AF8" w:rsidP="00724AF8">
      <w:pPr>
        <w:pStyle w:val="code"/>
      </w:pPr>
      <w:r>
        <w:t xml:space="preserve">What is your maximum rental budget per month? [0, 90000] 2000                                           </w:t>
      </w:r>
    </w:p>
    <w:p w:rsidR="00724AF8" w:rsidRDefault="00724AF8" w:rsidP="00724AF8">
      <w:pPr>
        <w:pStyle w:val="code"/>
      </w:pPr>
      <w:r>
        <w:t>Are you willing to pay more for the house of your dreams?? (</w:t>
      </w:r>
      <w:proofErr w:type="gramStart"/>
      <w:r>
        <w:t>yes</w:t>
      </w:r>
      <w:proofErr w:type="gramEnd"/>
      <w:r>
        <w:t xml:space="preserve"> no y n) yes                             </w:t>
      </w:r>
    </w:p>
    <w:p w:rsidR="00724AF8" w:rsidRDefault="00724AF8" w:rsidP="00724AF8">
      <w:pPr>
        <w:pStyle w:val="code"/>
      </w:pPr>
      <w:r>
        <w:t xml:space="preserve">What is the cheapest price you would pay? [0, 3000] 300                                                 </w:t>
      </w:r>
    </w:p>
    <w:p w:rsidR="00724AF8" w:rsidRDefault="00724AF8" w:rsidP="00724AF8">
      <w:pPr>
        <w:pStyle w:val="code"/>
      </w:pPr>
      <w:r>
        <w:t xml:space="preserve">What is your age? [18, 100] 40                                                                          </w:t>
      </w:r>
    </w:p>
    <w:p w:rsidR="00724AF8" w:rsidRDefault="00724AF8" w:rsidP="00724AF8">
      <w:pPr>
        <w:pStyle w:val="code"/>
      </w:pPr>
      <w:r>
        <w:t xml:space="preserve">---------------------------------------------------------------------                                   </w:t>
      </w:r>
    </w:p>
    <w:p w:rsidR="00724AF8" w:rsidRDefault="00724AF8" w:rsidP="00724AF8">
      <w:pPr>
        <w:pStyle w:val="code"/>
      </w:pPr>
      <w:proofErr w:type="spellStart"/>
      <w:r>
        <w:t>Sr</w:t>
      </w:r>
      <w:proofErr w:type="spellEnd"/>
      <w:r>
        <w:t xml:space="preserve">/a. </w:t>
      </w:r>
      <w:proofErr w:type="spellStart"/>
      <w:r>
        <w:t>Nick</w:t>
      </w:r>
      <w:proofErr w:type="gramStart"/>
      <w:r>
        <w:t>,Veenhof</w:t>
      </w:r>
      <w:proofErr w:type="spellEnd"/>
      <w:proofErr w:type="gramEnd"/>
      <w:r>
        <w:t xml:space="preserve">                                                                                      </w:t>
      </w:r>
    </w:p>
    <w:p w:rsidR="00724AF8" w:rsidRDefault="00724AF8" w:rsidP="00724AF8">
      <w:pPr>
        <w:pStyle w:val="code"/>
      </w:pPr>
      <w:r>
        <w:t xml:space="preserve">This is the list of proposals                                                                           </w:t>
      </w:r>
    </w:p>
    <w:p w:rsidR="00724AF8" w:rsidRDefault="00724AF8" w:rsidP="00724AF8">
      <w:pPr>
        <w:pStyle w:val="code"/>
      </w:pPr>
    </w:p>
    <w:p w:rsidR="00724AF8" w:rsidRDefault="00724AF8" w:rsidP="00724AF8">
      <w:pPr>
        <w:pStyle w:val="code"/>
      </w:pPr>
      <w:r>
        <w:t>---------------------------------------------------------------------</w:t>
      </w:r>
    </w:p>
    <w:p w:rsidR="00724AF8" w:rsidRDefault="00724AF8" w:rsidP="00724AF8">
      <w:pPr>
        <w:pStyle w:val="code"/>
      </w:pPr>
      <w:r>
        <w:t xml:space="preserve">Very recommendable offers                                            </w:t>
      </w:r>
    </w:p>
    <w:p w:rsidR="00724AF8" w:rsidRDefault="00724AF8" w:rsidP="00724AF8">
      <w:pPr>
        <w:pStyle w:val="code"/>
      </w:pPr>
      <w:r>
        <w:t>---------------------------------------------------------------------</w:t>
      </w:r>
    </w:p>
    <w:p w:rsidR="00724AF8" w:rsidRDefault="00724AF8" w:rsidP="00724AF8">
      <w:pPr>
        <w:pStyle w:val="code"/>
      </w:pPr>
      <w:r>
        <w:t xml:space="preserve">Type: House                                                          </w:t>
      </w:r>
    </w:p>
    <w:p w:rsidR="00724AF8" w:rsidRDefault="00724AF8" w:rsidP="00724AF8">
      <w:pPr>
        <w:pStyle w:val="code"/>
      </w:pPr>
      <w:r>
        <w:t xml:space="preserve">Offer: house at </w:t>
      </w:r>
      <w:proofErr w:type="spellStart"/>
      <w:r>
        <w:t>Torrasa</w:t>
      </w:r>
      <w:proofErr w:type="spellEnd"/>
      <w:r>
        <w:t xml:space="preserve">                                              </w:t>
      </w:r>
    </w:p>
    <w:p w:rsidR="00724AF8" w:rsidRDefault="00724AF8" w:rsidP="00724AF8">
      <w:pPr>
        <w:pStyle w:val="code"/>
      </w:pPr>
      <w:r>
        <w:t xml:space="preserve">Price: 1350.000000                                                   </w:t>
      </w:r>
    </w:p>
    <w:p w:rsidR="00724AF8" w:rsidRDefault="00724AF8" w:rsidP="00724AF8">
      <w:pPr>
        <w:pStyle w:val="code"/>
      </w:pPr>
      <w:r>
        <w:t xml:space="preserve">Address: nowhere, Middle Of </w:t>
      </w:r>
      <w:proofErr w:type="gramStart"/>
      <w:r>
        <w:t>Nowhere  [</w:t>
      </w:r>
      <w:proofErr w:type="gramEnd"/>
      <w:r>
        <w:t xml:space="preserve">-15.000000;15.000000]          </w:t>
      </w:r>
    </w:p>
    <w:p w:rsidR="00724AF8" w:rsidRDefault="00724AF8" w:rsidP="00724AF8">
      <w:pPr>
        <w:pStyle w:val="code"/>
      </w:pPr>
      <w:r>
        <w:t xml:space="preserve">Score: 26.000000                                                     </w:t>
      </w:r>
    </w:p>
    <w:p w:rsidR="00724AF8" w:rsidRDefault="00724AF8" w:rsidP="00724AF8">
      <w:pPr>
        <w:pStyle w:val="code"/>
      </w:pPr>
      <w:r>
        <w:t xml:space="preserve">Noise: 0.000000                                                      </w:t>
      </w:r>
    </w:p>
    <w:p w:rsidR="00724AF8" w:rsidRDefault="00724AF8" w:rsidP="00724AF8">
      <w:pPr>
        <w:pStyle w:val="code"/>
      </w:pPr>
      <w:r>
        <w:t xml:space="preserve">Rooms: 8.000000                                                      </w:t>
      </w:r>
    </w:p>
    <w:p w:rsidR="00724AF8" w:rsidRDefault="00724AF8" w:rsidP="00724AF8">
      <w:pPr>
        <w:pStyle w:val="code"/>
      </w:pPr>
    </w:p>
    <w:p w:rsidR="00724AF8" w:rsidRDefault="00724AF8" w:rsidP="00724AF8">
      <w:pPr>
        <w:pStyle w:val="code"/>
      </w:pPr>
      <w:r>
        <w:t>Type: Flat</w:t>
      </w:r>
    </w:p>
    <w:p w:rsidR="00724AF8" w:rsidRDefault="00724AF8" w:rsidP="00724AF8">
      <w:pPr>
        <w:pStyle w:val="code"/>
      </w:pPr>
      <w:r>
        <w:t xml:space="preserve">Offer: </w:t>
      </w:r>
      <w:proofErr w:type="spellStart"/>
      <w:r>
        <w:t>Rambla</w:t>
      </w:r>
      <w:proofErr w:type="spellEnd"/>
      <w:r>
        <w:t xml:space="preserve"> de la C.</w:t>
      </w:r>
    </w:p>
    <w:p w:rsidR="00724AF8" w:rsidRDefault="00724AF8" w:rsidP="00724AF8">
      <w:pPr>
        <w:pStyle w:val="code"/>
      </w:pPr>
      <w:r>
        <w:t xml:space="preserve">Price: 2500.000000    </w:t>
      </w:r>
    </w:p>
    <w:p w:rsidR="00724AF8" w:rsidRDefault="00724AF8" w:rsidP="00724AF8">
      <w:pPr>
        <w:pStyle w:val="code"/>
      </w:pPr>
      <w:r>
        <w:t xml:space="preserve">Address: </w:t>
      </w:r>
      <w:proofErr w:type="spellStart"/>
      <w:r>
        <w:t>Rambla</w:t>
      </w:r>
      <w:proofErr w:type="spellEnd"/>
      <w:r>
        <w:t xml:space="preserve"> De </w:t>
      </w:r>
      <w:proofErr w:type="spellStart"/>
      <w:r>
        <w:t>Catalunya</w:t>
      </w:r>
      <w:proofErr w:type="spellEnd"/>
      <w:r>
        <w:t xml:space="preserve">, </w:t>
      </w:r>
      <w:proofErr w:type="spellStart"/>
      <w:r>
        <w:t>Eixample</w:t>
      </w:r>
      <w:proofErr w:type="spellEnd"/>
      <w:r>
        <w:t xml:space="preserve"> </w:t>
      </w:r>
      <w:proofErr w:type="spellStart"/>
      <w:proofErr w:type="gramStart"/>
      <w:r>
        <w:t>Dreta</w:t>
      </w:r>
      <w:proofErr w:type="spellEnd"/>
      <w:r>
        <w:t xml:space="preserve">  [</w:t>
      </w:r>
      <w:proofErr w:type="gramEnd"/>
      <w:r>
        <w:t>-1.000000;4.000000]</w:t>
      </w:r>
    </w:p>
    <w:p w:rsidR="00724AF8" w:rsidRDefault="00724AF8" w:rsidP="00724AF8">
      <w:pPr>
        <w:pStyle w:val="code"/>
      </w:pPr>
      <w:r>
        <w:t xml:space="preserve">Score: 25.000000                                                  </w:t>
      </w:r>
    </w:p>
    <w:p w:rsidR="00724AF8" w:rsidRDefault="00724AF8" w:rsidP="00724AF8">
      <w:pPr>
        <w:pStyle w:val="code"/>
      </w:pPr>
      <w:r>
        <w:t xml:space="preserve">Noise: 2.500000                                                   </w:t>
      </w:r>
    </w:p>
    <w:p w:rsidR="00724AF8" w:rsidRDefault="00724AF8" w:rsidP="00724AF8">
      <w:pPr>
        <w:pStyle w:val="code"/>
      </w:pPr>
      <w:r>
        <w:t xml:space="preserve">Rooms: 4.000000                                                   </w:t>
      </w:r>
    </w:p>
    <w:p w:rsidR="00724AF8" w:rsidRDefault="00724AF8" w:rsidP="00724AF8">
      <w:pPr>
        <w:pStyle w:val="code"/>
      </w:pPr>
    </w:p>
    <w:p w:rsidR="00724AF8" w:rsidRDefault="00724AF8" w:rsidP="00724AF8">
      <w:pPr>
        <w:pStyle w:val="code"/>
      </w:pPr>
      <w:r>
        <w:t>---------------------------------------------------------------------</w:t>
      </w:r>
    </w:p>
    <w:p w:rsidR="00724AF8" w:rsidRDefault="00724AF8" w:rsidP="00724AF8">
      <w:pPr>
        <w:pStyle w:val="code"/>
      </w:pPr>
      <w:r>
        <w:t xml:space="preserve">Adequate offers                                                      </w:t>
      </w:r>
    </w:p>
    <w:p w:rsidR="00724AF8" w:rsidRDefault="00724AF8" w:rsidP="00724AF8">
      <w:pPr>
        <w:pStyle w:val="code"/>
      </w:pPr>
      <w:r>
        <w:t>---------------------------------------------------------------------</w:t>
      </w:r>
    </w:p>
    <w:p w:rsidR="00724AF8" w:rsidRDefault="00724AF8" w:rsidP="00724AF8">
      <w:pPr>
        <w:pStyle w:val="code"/>
      </w:pPr>
      <w:r>
        <w:t>---------------------------------------------------------------------</w:t>
      </w:r>
    </w:p>
    <w:p w:rsidR="00724AF8" w:rsidRDefault="00724AF8" w:rsidP="00724AF8">
      <w:pPr>
        <w:pStyle w:val="code"/>
      </w:pPr>
      <w:r>
        <w:t xml:space="preserve">Partially adequate offers                                            </w:t>
      </w:r>
    </w:p>
    <w:p w:rsidR="00724AF8" w:rsidRDefault="00724AF8" w:rsidP="00724AF8">
      <w:pPr>
        <w:pStyle w:val="code"/>
      </w:pPr>
      <w:r>
        <w:t>---------------------------------------------------------------------</w:t>
      </w:r>
    </w:p>
    <w:p w:rsidR="00724AF8" w:rsidRDefault="00724AF8" w:rsidP="00724AF8">
      <w:pPr>
        <w:pStyle w:val="code"/>
      </w:pPr>
      <w:r>
        <w:t xml:space="preserve">Type: House                                                          </w:t>
      </w:r>
    </w:p>
    <w:p w:rsidR="00724AF8" w:rsidRDefault="00724AF8" w:rsidP="00724AF8">
      <w:pPr>
        <w:pStyle w:val="code"/>
      </w:pPr>
      <w:r>
        <w:t xml:space="preserve">Offer: house for demolition                                          </w:t>
      </w:r>
    </w:p>
    <w:p w:rsidR="00724AF8" w:rsidRDefault="00724AF8" w:rsidP="00724AF8">
      <w:pPr>
        <w:pStyle w:val="code"/>
      </w:pPr>
      <w:r>
        <w:t>Price: 800.000000</w:t>
      </w:r>
    </w:p>
    <w:p w:rsidR="00724AF8" w:rsidRDefault="00724AF8" w:rsidP="00724AF8">
      <w:pPr>
        <w:pStyle w:val="code"/>
      </w:pPr>
      <w:r>
        <w:t xml:space="preserve">Address: </w:t>
      </w:r>
      <w:proofErr w:type="spellStart"/>
      <w:r>
        <w:t>Carrer</w:t>
      </w:r>
      <w:proofErr w:type="spellEnd"/>
      <w:r>
        <w:t xml:space="preserve"> de </w:t>
      </w:r>
      <w:proofErr w:type="spellStart"/>
      <w:r>
        <w:t>Sant</w:t>
      </w:r>
      <w:proofErr w:type="spellEnd"/>
      <w:r>
        <w:t xml:space="preserve"> Rafael 12, El </w:t>
      </w:r>
      <w:proofErr w:type="spellStart"/>
      <w:proofErr w:type="gramStart"/>
      <w:r>
        <w:t>Raval</w:t>
      </w:r>
      <w:proofErr w:type="spellEnd"/>
      <w:r>
        <w:t xml:space="preserve">  [</w:t>
      </w:r>
      <w:proofErr w:type="gramEnd"/>
      <w:r>
        <w:t>-3.000000;-2.000000]</w:t>
      </w:r>
    </w:p>
    <w:p w:rsidR="00724AF8" w:rsidRDefault="00724AF8" w:rsidP="00724AF8">
      <w:pPr>
        <w:pStyle w:val="code"/>
      </w:pPr>
      <w:r>
        <w:t>Score: 17.000000</w:t>
      </w:r>
    </w:p>
    <w:p w:rsidR="00724AF8" w:rsidRDefault="00724AF8" w:rsidP="00724AF8">
      <w:pPr>
        <w:pStyle w:val="code"/>
      </w:pPr>
      <w:r>
        <w:t>Noise: 3.000000</w:t>
      </w:r>
    </w:p>
    <w:p w:rsidR="00724AF8" w:rsidRDefault="00724AF8" w:rsidP="00724AF8">
      <w:pPr>
        <w:pStyle w:val="code"/>
      </w:pPr>
      <w:r>
        <w:t>Rooms: 3.000000</w:t>
      </w:r>
    </w:p>
    <w:p w:rsidR="00724AF8" w:rsidRDefault="00724AF8" w:rsidP="00724AF8">
      <w:pPr>
        <w:pStyle w:val="code"/>
      </w:pPr>
    </w:p>
    <w:p w:rsidR="00724AF8" w:rsidRDefault="00724AF8" w:rsidP="00724AF8">
      <w:pPr>
        <w:pStyle w:val="code"/>
      </w:pPr>
      <w:r>
        <w:t>Type: Flat</w:t>
      </w:r>
    </w:p>
    <w:p w:rsidR="00724AF8" w:rsidRDefault="00724AF8" w:rsidP="00724AF8">
      <w:pPr>
        <w:pStyle w:val="code"/>
      </w:pPr>
      <w:r>
        <w:t>Offer: flat with 3 single rooms</w:t>
      </w:r>
    </w:p>
    <w:p w:rsidR="00724AF8" w:rsidRDefault="00724AF8" w:rsidP="00724AF8">
      <w:pPr>
        <w:pStyle w:val="code"/>
      </w:pPr>
      <w:r>
        <w:t>Price: 750.000000</w:t>
      </w:r>
    </w:p>
    <w:p w:rsidR="00724AF8" w:rsidRDefault="00724AF8" w:rsidP="00724AF8">
      <w:pPr>
        <w:pStyle w:val="code"/>
      </w:pPr>
      <w:r>
        <w:t xml:space="preserve">Address: </w:t>
      </w:r>
      <w:proofErr w:type="spellStart"/>
      <w:r>
        <w:t>Carrer</w:t>
      </w:r>
      <w:proofErr w:type="spellEnd"/>
      <w:r>
        <w:t xml:space="preserve"> </w:t>
      </w:r>
      <w:proofErr w:type="spellStart"/>
      <w:r>
        <w:t>Congos</w:t>
      </w:r>
      <w:proofErr w:type="spellEnd"/>
      <w:r>
        <w:t xml:space="preserve"> 4, Hospital </w:t>
      </w:r>
      <w:proofErr w:type="gramStart"/>
      <w:r>
        <w:t>Clinic  [</w:t>
      </w:r>
      <w:proofErr w:type="gramEnd"/>
      <w:r>
        <w:t>3.000000;4.000000]</w:t>
      </w:r>
    </w:p>
    <w:p w:rsidR="00724AF8" w:rsidRDefault="00724AF8" w:rsidP="00724AF8">
      <w:pPr>
        <w:pStyle w:val="code"/>
      </w:pPr>
      <w:r>
        <w:t>Score: 15.000000</w:t>
      </w:r>
    </w:p>
    <w:p w:rsidR="00724AF8" w:rsidRDefault="00724AF8" w:rsidP="00724AF8">
      <w:pPr>
        <w:pStyle w:val="code"/>
      </w:pPr>
      <w:r>
        <w:t>Noise: 4.500000</w:t>
      </w:r>
    </w:p>
    <w:p w:rsidR="00724AF8" w:rsidRDefault="00724AF8" w:rsidP="00724AF8">
      <w:pPr>
        <w:pStyle w:val="code"/>
      </w:pPr>
      <w:r>
        <w:t>Rooms: 3.000000</w:t>
      </w:r>
    </w:p>
    <w:p w:rsidR="00724AF8" w:rsidRPr="00724AF8" w:rsidRDefault="00724AF8" w:rsidP="00724AF8">
      <w:pPr>
        <w:pStyle w:val="code"/>
      </w:pPr>
    </w:p>
    <w:p w:rsidR="00732D86" w:rsidRPr="005129D3" w:rsidRDefault="00732D86" w:rsidP="00732D86">
      <w:pPr>
        <w:pStyle w:val="Nadpis5"/>
        <w:rPr>
          <w:lang w:val="en-GB"/>
        </w:rPr>
      </w:pPr>
      <w:r w:rsidRPr="005129D3">
        <w:rPr>
          <w:lang w:val="en-GB"/>
        </w:rPr>
        <w:t>Evaluation</w:t>
      </w:r>
    </w:p>
    <w:p w:rsidR="00143661" w:rsidRPr="005129D3" w:rsidRDefault="00143661">
      <w:pPr>
        <w:pStyle w:val="Div"/>
        <w:spacing w:after="280" w:afterAutospacing="1"/>
        <w:rPr>
          <w:rFonts w:ascii="'Courier New'" w:eastAsia="'Courier New'" w:hAnsi="'Courier New'" w:cs="'Courier New'"/>
          <w:lang w:val="en-GB"/>
        </w:rPr>
      </w:pPr>
      <w:r w:rsidRPr="005129D3">
        <w:rPr>
          <w:lang w:val="en-GB"/>
        </w:rPr>
        <w:t>This is a bit tricky test case, family is looking for a residential area, but we do not have any. </w:t>
      </w:r>
      <w:r w:rsidR="00732D86" w:rsidRPr="005129D3">
        <w:rPr>
          <w:lang w:val="en-GB"/>
        </w:rPr>
        <w:t>System has not found any adequate offer. “</w:t>
      </w:r>
      <w:proofErr w:type="gramStart"/>
      <w:r w:rsidR="00732D86" w:rsidRPr="005129D3">
        <w:rPr>
          <w:lang w:val="en-GB"/>
        </w:rPr>
        <w:t>house</w:t>
      </w:r>
      <w:proofErr w:type="gramEnd"/>
      <w:r w:rsidR="00732D86" w:rsidRPr="005129D3">
        <w:rPr>
          <w:lang w:val="en-GB"/>
        </w:rPr>
        <w:t xml:space="preserve"> for demolition” would not be chosen by normal person, but there is no fact according to which we can decide that this is a lousy offer. From according to given criteria this is the best offer. </w:t>
      </w:r>
      <w:r w:rsidR="00724AF8">
        <w:rPr>
          <w:lang w:val="en-GB"/>
        </w:rPr>
        <w:t>It’s pretty hard to find out which part of city is resid</w:t>
      </w:r>
      <w:r w:rsidR="00CC7FA2">
        <w:rPr>
          <w:lang w:val="en-GB"/>
        </w:rPr>
        <w:t>ential unless we have this fact</w:t>
      </w:r>
      <w:r w:rsidR="00724AF8">
        <w:rPr>
          <w:lang w:val="en-GB"/>
        </w:rPr>
        <w:t xml:space="preserve"> from an “expert”.  Anyway we were pleasantly surprised by this results</w:t>
      </w:r>
      <w:r w:rsidR="00CC7FA2">
        <w:rPr>
          <w:lang w:val="en-GB"/>
        </w:rPr>
        <w:t>, flat in centre is also not exactly what is requested but math another criteria, so it seems as a very good result.</w:t>
      </w:r>
    </w:p>
    <w:p w:rsidR="00143661" w:rsidRPr="005129D3" w:rsidRDefault="00F64575">
      <w:pPr>
        <w:pStyle w:val="Nadpis4"/>
        <w:spacing w:after="280" w:afterAutospacing="1"/>
        <w:rPr>
          <w:rFonts w:ascii="'Courier New'" w:eastAsia="'Courier New'" w:hAnsi="'Courier New'" w:cs="'Courier New'"/>
        </w:rPr>
      </w:pPr>
      <w:r>
        <w:t>Output of TC3 </w:t>
      </w:r>
      <w:r w:rsidR="00143661" w:rsidRPr="005129D3">
        <w:t xml:space="preserve">"The </w:t>
      </w:r>
      <w:proofErr w:type="spellStart"/>
      <w:r w:rsidR="00143661" w:rsidRPr="005129D3">
        <w:t>Mcqueens</w:t>
      </w:r>
      <w:proofErr w:type="spellEnd"/>
      <w:r w:rsidR="00143661" w:rsidRPr="005129D3">
        <w:t xml:space="preserve">" - Quiet place for 2 older people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Arthur </w:t>
      </w:r>
    </w:p>
    <w:p w:rsidR="00143661" w:rsidRPr="005129D3" w:rsidRDefault="00143661" w:rsidP="007A5D0E">
      <w:pPr>
        <w:pStyle w:val="code"/>
      </w:pPr>
      <w:r w:rsidRPr="005129D3">
        <w:t xml:space="preserve">What is your surname? </w:t>
      </w:r>
      <w:proofErr w:type="spellStart"/>
      <w:r w:rsidRPr="005129D3">
        <w:t>Mcqueen</w:t>
      </w:r>
      <w:proofErr w:type="spellEnd"/>
      <w:r w:rsidRPr="005129D3">
        <w:t xml:space="preserve">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retired </w:t>
      </w:r>
    </w:p>
    <w:p w:rsidR="00143661" w:rsidRPr="005129D3" w:rsidRDefault="00143661" w:rsidP="007A5D0E">
      <w:pPr>
        <w:pStyle w:val="code"/>
      </w:pPr>
      <w:r w:rsidRPr="005129D3">
        <w:t>What type of real estate are you looking for? (</w:t>
      </w:r>
      <w:proofErr w:type="gramStart"/>
      <w:r w:rsidR="00B413F1">
        <w:t>office</w:t>
      </w:r>
      <w:proofErr w:type="gramEnd"/>
      <w:r w:rsidR="00B413F1">
        <w:t xml:space="preserve"> house flat </w:t>
      </w:r>
      <w:proofErr w:type="spellStart"/>
      <w:r w:rsidR="00B413F1">
        <w:t>nevermind</w:t>
      </w:r>
      <w:proofErr w:type="spellEnd"/>
      <w:r w:rsidRPr="005129D3">
        <w:t xml:space="preserve">)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partner </w:t>
      </w:r>
    </w:p>
    <w:p w:rsidR="00143661" w:rsidRPr="005129D3" w:rsidRDefault="00143661" w:rsidP="007A5D0E">
      <w:pPr>
        <w:pStyle w:val="code"/>
      </w:pPr>
      <w:r w:rsidRPr="005129D3">
        <w:t>Currently we estimated for you 2 rooms is this enough? (</w:t>
      </w:r>
      <w:proofErr w:type="gramStart"/>
      <w:r w:rsidRPr="005129D3">
        <w:t>yes</w:t>
      </w:r>
      <w:proofErr w:type="gramEnd"/>
      <w:r w:rsidRPr="005129D3">
        <w:t xml:space="preserve"> no y n) yes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no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quiet </w:t>
      </w:r>
    </w:p>
    <w:p w:rsidR="00143661" w:rsidRPr="005129D3" w:rsidRDefault="00143661" w:rsidP="007A5D0E">
      <w:pPr>
        <w:pStyle w:val="code"/>
      </w:pPr>
      <w:r w:rsidRPr="005129D3">
        <w:t xml:space="preserve">What is your maximum rental budget per month? [0, 90000] 900                                       </w:t>
      </w:r>
    </w:p>
    <w:p w:rsidR="00143661" w:rsidRPr="005129D3" w:rsidRDefault="00143661" w:rsidP="007A5D0E">
      <w:pPr>
        <w:pStyle w:val="code"/>
      </w:pPr>
      <w:r w:rsidRPr="005129D3">
        <w:t>Are you willing to pay more for the house of your dreams?? (</w:t>
      </w:r>
      <w:proofErr w:type="gramStart"/>
      <w:r w:rsidRPr="005129D3">
        <w:t>yes</w:t>
      </w:r>
      <w:proofErr w:type="gramEnd"/>
      <w:r w:rsidRPr="005129D3">
        <w:t xml:space="preserve"> no y n) y                          </w:t>
      </w:r>
    </w:p>
    <w:p w:rsidR="00143661" w:rsidRPr="005129D3" w:rsidRDefault="00143661" w:rsidP="007A5D0E">
      <w:pPr>
        <w:pStyle w:val="code"/>
      </w:pPr>
      <w:r w:rsidRPr="005129D3">
        <w:t xml:space="preserve">What is the cheapest price you would pay? [0, 3000] 500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Arthur</w:t>
      </w:r>
      <w:proofErr w:type="gramStart"/>
      <w:r w:rsidRPr="005129D3">
        <w:t>,Mcqueen</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lastRenderedPageBreak/>
        <w:t xml:space="preserve">Type: Flat </w:t>
      </w:r>
    </w:p>
    <w:p w:rsidR="00143661" w:rsidRPr="005129D3" w:rsidRDefault="00143661" w:rsidP="007A5D0E">
      <w:pPr>
        <w:pStyle w:val="code"/>
      </w:pPr>
      <w:r w:rsidRPr="005129D3">
        <w:t xml:space="preserve">Offer: flat near park </w:t>
      </w:r>
    </w:p>
    <w:p w:rsidR="00143661" w:rsidRPr="005129D3" w:rsidRDefault="00143661" w:rsidP="007A5D0E">
      <w:pPr>
        <w:pStyle w:val="code"/>
      </w:pPr>
      <w:r w:rsidRPr="005129D3">
        <w:t xml:space="preserve">Price: 950.000000 </w:t>
      </w:r>
    </w:p>
    <w:p w:rsidR="00143661" w:rsidRPr="005129D3" w:rsidRDefault="00143661" w:rsidP="007A5D0E">
      <w:pPr>
        <w:pStyle w:val="code"/>
      </w:pPr>
      <w:r w:rsidRPr="005129D3">
        <w:t xml:space="preserve">Address: </w:t>
      </w:r>
      <w:proofErr w:type="spellStart"/>
      <w:r w:rsidRPr="005129D3">
        <w:t>Carrer</w:t>
      </w:r>
      <w:proofErr w:type="spellEnd"/>
      <w:r w:rsidRPr="005129D3">
        <w:t xml:space="preserve"> </w:t>
      </w:r>
      <w:proofErr w:type="spellStart"/>
      <w:r w:rsidRPr="005129D3">
        <w:t>Parc</w:t>
      </w:r>
      <w:proofErr w:type="spellEnd"/>
      <w:r w:rsidRPr="005129D3">
        <w:t xml:space="preserve"> Mar, </w:t>
      </w:r>
      <w:proofErr w:type="spellStart"/>
      <w:r w:rsidRPr="005129D3">
        <w:t>Sant</w:t>
      </w:r>
      <w:proofErr w:type="spellEnd"/>
      <w:r w:rsidRPr="005129D3">
        <w:t xml:space="preserve"> Marti: Diagonal </w:t>
      </w:r>
      <w:proofErr w:type="gramStart"/>
      <w:r w:rsidRPr="005129D3">
        <w:t>Mar  [</w:t>
      </w:r>
      <w:proofErr w:type="gramEnd"/>
      <w:r w:rsidRPr="005129D3">
        <w:t xml:space="preserve">-4.000000;-4.000000] </w:t>
      </w:r>
    </w:p>
    <w:p w:rsidR="00143661" w:rsidRPr="005129D3" w:rsidRDefault="00143661" w:rsidP="007A5D0E">
      <w:pPr>
        <w:pStyle w:val="code"/>
      </w:pPr>
      <w:r w:rsidRPr="005129D3">
        <w:t xml:space="preserve">Score: 1.000000 </w:t>
      </w:r>
    </w:p>
    <w:p w:rsidR="00143661" w:rsidRPr="005129D3" w:rsidRDefault="00143661" w:rsidP="007A5D0E">
      <w:pPr>
        <w:pStyle w:val="code"/>
      </w:pPr>
      <w:r w:rsidRPr="005129D3">
        <w:t xml:space="preserve">Noise: 2.500000 </w:t>
      </w:r>
    </w:p>
    <w:p w:rsidR="00143661" w:rsidRDefault="00143661" w:rsidP="007A5D0E">
      <w:pPr>
        <w:pStyle w:val="code"/>
      </w:pPr>
      <w:r w:rsidRPr="005129D3">
        <w:t xml:space="preserve">Rooms: 2.000000 </w:t>
      </w:r>
    </w:p>
    <w:p w:rsidR="00B413F1" w:rsidRDefault="00B413F1" w:rsidP="007A5D0E">
      <w:pPr>
        <w:pStyle w:val="code"/>
      </w:pPr>
    </w:p>
    <w:p w:rsidR="00B413F1" w:rsidRDefault="00B413F1" w:rsidP="00B413F1">
      <w:pPr>
        <w:pStyle w:val="Nadpis5"/>
        <w:rPr>
          <w:lang w:val="en-US"/>
        </w:rPr>
      </w:pPr>
      <w:r>
        <w:t>Evaluation</w:t>
      </w:r>
    </w:p>
    <w:p w:rsidR="00B413F1" w:rsidRPr="00B413F1" w:rsidRDefault="00B413F1" w:rsidP="00B413F1">
      <w:pPr>
        <w:rPr>
          <w:lang w:val="en-US"/>
        </w:rPr>
      </w:pPr>
      <w:r>
        <w:rPr>
          <w:lang w:val="en-US"/>
        </w:rPr>
        <w:t xml:space="preserve">This response was evaluated exactly as we wanted. Although the price is higher than was requested it still fits into our limit, which is 30% of budget. In many cases this settings of border might be tricky, maybe applying of fuzzy logic might give more precise results. </w:t>
      </w:r>
    </w:p>
    <w:p w:rsidR="001C62C9" w:rsidRDefault="001C62C9" w:rsidP="00313726">
      <w:pPr>
        <w:pStyle w:val="Nadpis4"/>
        <w:spacing w:after="280" w:afterAutospacing="1"/>
      </w:pPr>
    </w:p>
    <w:p w:rsidR="00313726" w:rsidRPr="00313726" w:rsidRDefault="00143661" w:rsidP="00313726">
      <w:pPr>
        <w:pStyle w:val="Nadpis4"/>
        <w:spacing w:after="280" w:afterAutospacing="1"/>
      </w:pPr>
      <w:r w:rsidRPr="005129D3">
        <w:t xml:space="preserve">Output of TC4 "The Daltons family" Outskirt </w:t>
      </w:r>
    </w:p>
    <w:p w:rsidR="001C62C9" w:rsidRDefault="001C62C9" w:rsidP="001C62C9">
      <w:pPr>
        <w:pStyle w:val="code"/>
      </w:pPr>
      <w:r>
        <w:t xml:space="preserve">What is your </w:t>
      </w:r>
      <w:proofErr w:type="spellStart"/>
      <w:r>
        <w:t>firstname</w:t>
      </w:r>
      <w:proofErr w:type="spellEnd"/>
      <w:r>
        <w:t>? George</w:t>
      </w:r>
    </w:p>
    <w:p w:rsidR="001C62C9" w:rsidRDefault="001C62C9" w:rsidP="001C62C9">
      <w:pPr>
        <w:pStyle w:val="code"/>
      </w:pPr>
      <w:r>
        <w:t xml:space="preserve">What is your surname? Dalton  </w:t>
      </w:r>
    </w:p>
    <w:p w:rsidR="001C62C9" w:rsidRDefault="001C62C9" w:rsidP="001C62C9">
      <w:pPr>
        <w:pStyle w:val="code"/>
      </w:pPr>
      <w:r>
        <w:t>What is your current occupation? (</w:t>
      </w:r>
      <w:proofErr w:type="gramStart"/>
      <w:r>
        <w:t>working</w:t>
      </w:r>
      <w:proofErr w:type="gramEnd"/>
      <w:r>
        <w:t xml:space="preserve"> student retired other) other</w:t>
      </w:r>
    </w:p>
    <w:p w:rsidR="001C62C9" w:rsidRDefault="001C62C9" w:rsidP="001C62C9">
      <w:pPr>
        <w:pStyle w:val="code"/>
      </w:pPr>
      <w:r>
        <w:t>What type of real estate are you looking for? (</w:t>
      </w:r>
      <w:proofErr w:type="gramStart"/>
      <w:r>
        <w:t>office</w:t>
      </w:r>
      <w:proofErr w:type="gramEnd"/>
      <w:r>
        <w:t xml:space="preserve"> house flat </w:t>
      </w:r>
      <w:proofErr w:type="spellStart"/>
      <w:r>
        <w:t>nevermind</w:t>
      </w:r>
      <w:proofErr w:type="spellEnd"/>
      <w:r>
        <w:t>) house</w:t>
      </w:r>
    </w:p>
    <w:p w:rsidR="001C62C9" w:rsidRDefault="001C62C9" w:rsidP="001C62C9">
      <w:pPr>
        <w:pStyle w:val="code"/>
      </w:pPr>
      <w:r>
        <w:t>You are looking for a place to live for? (</w:t>
      </w:r>
      <w:proofErr w:type="gramStart"/>
      <w:r>
        <w:t>alone</w:t>
      </w:r>
      <w:proofErr w:type="gramEnd"/>
      <w:r>
        <w:t xml:space="preserve"> partner children friends) children</w:t>
      </w:r>
    </w:p>
    <w:p w:rsidR="001C62C9" w:rsidRDefault="001C62C9" w:rsidP="001C62C9">
      <w:pPr>
        <w:pStyle w:val="code"/>
      </w:pPr>
      <w:r>
        <w:t xml:space="preserve">How many children are living with you? [0, 20] 4                                  </w:t>
      </w:r>
    </w:p>
    <w:p w:rsidR="001C62C9" w:rsidRDefault="001C62C9" w:rsidP="001C62C9">
      <w:pPr>
        <w:pStyle w:val="code"/>
      </w:pPr>
      <w:r>
        <w:t>Currently we estimated for you 4 rooms is this enough? (</w:t>
      </w:r>
      <w:proofErr w:type="gramStart"/>
      <w:r>
        <w:t>yes</w:t>
      </w:r>
      <w:proofErr w:type="gramEnd"/>
      <w:r>
        <w:t xml:space="preserve"> no y n) y             </w:t>
      </w:r>
    </w:p>
    <w:p w:rsidR="001C62C9" w:rsidRDefault="001C62C9" w:rsidP="001C62C9">
      <w:pPr>
        <w:pStyle w:val="code"/>
      </w:pPr>
      <w:r>
        <w:t>Do you have a car? (</w:t>
      </w:r>
      <w:proofErr w:type="gramStart"/>
      <w:r>
        <w:t>yes</w:t>
      </w:r>
      <w:proofErr w:type="gramEnd"/>
      <w:r>
        <w:t xml:space="preserve"> no y n) y                                                 </w:t>
      </w:r>
    </w:p>
    <w:p w:rsidR="001C62C9" w:rsidRDefault="001C62C9" w:rsidP="001C62C9">
      <w:pPr>
        <w:pStyle w:val="code"/>
      </w:pPr>
      <w:r>
        <w:t>Are you bringing the children to school by car? (</w:t>
      </w:r>
      <w:proofErr w:type="gramStart"/>
      <w:r>
        <w:t>yes</w:t>
      </w:r>
      <w:proofErr w:type="gramEnd"/>
      <w:r>
        <w:t xml:space="preserve"> no y n) yes                  </w:t>
      </w:r>
    </w:p>
    <w:p w:rsidR="001C62C9" w:rsidRDefault="001C62C9" w:rsidP="001C62C9">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outskirts</w:t>
      </w:r>
    </w:p>
    <w:p w:rsidR="001C62C9" w:rsidRDefault="001C62C9" w:rsidP="001C62C9">
      <w:pPr>
        <w:pStyle w:val="code"/>
      </w:pPr>
      <w:r>
        <w:t xml:space="preserve">What is your maximum rental budget per month? [0, 90000] 6000                                         </w:t>
      </w:r>
    </w:p>
    <w:p w:rsidR="001C62C9" w:rsidRDefault="001C62C9" w:rsidP="001C62C9">
      <w:pPr>
        <w:pStyle w:val="code"/>
      </w:pPr>
      <w:r>
        <w:t>Are you willing to pay more for the house of your dreams?? (</w:t>
      </w:r>
      <w:proofErr w:type="gramStart"/>
      <w:r>
        <w:t>yes</w:t>
      </w:r>
      <w:proofErr w:type="gramEnd"/>
      <w:r>
        <w:t xml:space="preserve"> no y n) yes                           </w:t>
      </w:r>
    </w:p>
    <w:p w:rsidR="001C62C9" w:rsidRDefault="001C62C9" w:rsidP="001C62C9">
      <w:pPr>
        <w:pStyle w:val="code"/>
      </w:pPr>
      <w:r>
        <w:t xml:space="preserve">What is the cheapest price you would pay? [0, 3000] 800                                               </w:t>
      </w:r>
    </w:p>
    <w:p w:rsidR="001C62C9" w:rsidRDefault="001C62C9" w:rsidP="001C62C9">
      <w:pPr>
        <w:pStyle w:val="code"/>
      </w:pPr>
      <w:r>
        <w:t xml:space="preserve">What is your age? [18, 100] 45                                                                        </w:t>
      </w:r>
    </w:p>
    <w:p w:rsidR="001C62C9" w:rsidRDefault="001C62C9" w:rsidP="001C62C9">
      <w:pPr>
        <w:pStyle w:val="code"/>
      </w:pPr>
      <w:r>
        <w:t xml:space="preserve">---------------------------------------------------------------------                                 </w:t>
      </w:r>
    </w:p>
    <w:p w:rsidR="001C62C9" w:rsidRDefault="001C62C9" w:rsidP="001C62C9">
      <w:pPr>
        <w:pStyle w:val="code"/>
      </w:pPr>
      <w:proofErr w:type="spellStart"/>
      <w:r>
        <w:t>Sr</w:t>
      </w:r>
      <w:proofErr w:type="spellEnd"/>
      <w:r>
        <w:t xml:space="preserve">/a. </w:t>
      </w:r>
      <w:proofErr w:type="spellStart"/>
      <w:r>
        <w:t>George</w:t>
      </w:r>
      <w:proofErr w:type="gramStart"/>
      <w:r>
        <w:t>,Dalton</w:t>
      </w:r>
      <w:proofErr w:type="spellEnd"/>
      <w:proofErr w:type="gramEnd"/>
      <w:r>
        <w:t xml:space="preserve">                                                                                   </w:t>
      </w:r>
    </w:p>
    <w:p w:rsidR="001C62C9" w:rsidRDefault="001C62C9" w:rsidP="001C62C9">
      <w:pPr>
        <w:pStyle w:val="code"/>
      </w:pPr>
      <w:r>
        <w:t xml:space="preserve">This is the list of proposals                                                                         </w:t>
      </w:r>
    </w:p>
    <w:p w:rsidR="001C62C9" w:rsidRDefault="001C62C9" w:rsidP="001C62C9">
      <w:pPr>
        <w:pStyle w:val="code"/>
      </w:pPr>
    </w:p>
    <w:p w:rsidR="001C62C9" w:rsidRDefault="001C62C9" w:rsidP="001C62C9">
      <w:pPr>
        <w:pStyle w:val="code"/>
      </w:pPr>
      <w:r>
        <w:t>---------------------------------------------------------------------</w:t>
      </w:r>
    </w:p>
    <w:p w:rsidR="001C62C9" w:rsidRDefault="001C62C9" w:rsidP="001C62C9">
      <w:pPr>
        <w:pStyle w:val="code"/>
      </w:pPr>
      <w:r>
        <w:t xml:space="preserve">Very recommendable offers                                            </w:t>
      </w:r>
    </w:p>
    <w:p w:rsidR="001C62C9" w:rsidRDefault="001C62C9" w:rsidP="001C62C9">
      <w:pPr>
        <w:pStyle w:val="code"/>
      </w:pPr>
      <w:r>
        <w:t>---------------------------------------------------------------------</w:t>
      </w:r>
    </w:p>
    <w:p w:rsidR="001C62C9" w:rsidRDefault="001C62C9" w:rsidP="001C62C9">
      <w:pPr>
        <w:pStyle w:val="code"/>
      </w:pPr>
      <w:r>
        <w:t xml:space="preserve">Type: House                                                          </w:t>
      </w:r>
    </w:p>
    <w:p w:rsidR="001C62C9" w:rsidRDefault="001C62C9" w:rsidP="001C62C9">
      <w:pPr>
        <w:pStyle w:val="code"/>
      </w:pPr>
      <w:r>
        <w:t xml:space="preserve">Offer: house in </w:t>
      </w:r>
      <w:proofErr w:type="spellStart"/>
      <w:r>
        <w:t>Sarria</w:t>
      </w:r>
      <w:proofErr w:type="spellEnd"/>
      <w:r>
        <w:t xml:space="preserve">                                               </w:t>
      </w:r>
    </w:p>
    <w:p w:rsidR="001C62C9" w:rsidRDefault="001C62C9" w:rsidP="001C62C9">
      <w:pPr>
        <w:pStyle w:val="code"/>
      </w:pPr>
      <w:r>
        <w:t xml:space="preserve">Price: 6000.000000                                                   </w:t>
      </w:r>
    </w:p>
    <w:p w:rsidR="001C62C9" w:rsidRDefault="001C62C9" w:rsidP="001C62C9">
      <w:pPr>
        <w:pStyle w:val="code"/>
      </w:pPr>
      <w:r>
        <w:t xml:space="preserve">Address: </w:t>
      </w:r>
      <w:proofErr w:type="spellStart"/>
      <w:r>
        <w:t>Passaige</w:t>
      </w:r>
      <w:proofErr w:type="spellEnd"/>
      <w:r>
        <w:t xml:space="preserve"> de Marcela </w:t>
      </w:r>
      <w:proofErr w:type="spellStart"/>
      <w:r>
        <w:t>Rubia</w:t>
      </w:r>
      <w:proofErr w:type="spellEnd"/>
      <w:r>
        <w:t xml:space="preserve">, </w:t>
      </w:r>
      <w:proofErr w:type="spellStart"/>
      <w:r>
        <w:t>Sarria-Sant</w:t>
      </w:r>
      <w:proofErr w:type="spellEnd"/>
      <w:r>
        <w:t xml:space="preserve"> </w:t>
      </w:r>
      <w:proofErr w:type="spellStart"/>
      <w:proofErr w:type="gramStart"/>
      <w:r>
        <w:t>Gervasi</w:t>
      </w:r>
      <w:proofErr w:type="spellEnd"/>
      <w:r>
        <w:t xml:space="preserve">  [</w:t>
      </w:r>
      <w:proofErr w:type="gramEnd"/>
      <w:r>
        <w:t>-4.000000;4.000000]</w:t>
      </w:r>
    </w:p>
    <w:p w:rsidR="001C62C9" w:rsidRDefault="001C62C9" w:rsidP="001C62C9">
      <w:pPr>
        <w:pStyle w:val="code"/>
      </w:pPr>
      <w:r>
        <w:t xml:space="preserve">Score: 7.000000                                                              </w:t>
      </w:r>
    </w:p>
    <w:p w:rsidR="001C62C9" w:rsidRDefault="001C62C9" w:rsidP="001C62C9">
      <w:pPr>
        <w:pStyle w:val="code"/>
      </w:pPr>
      <w:r>
        <w:t xml:space="preserve">Noise: 2.500000                                                              </w:t>
      </w:r>
    </w:p>
    <w:p w:rsidR="001C62C9" w:rsidRDefault="001C62C9" w:rsidP="001C62C9">
      <w:pPr>
        <w:pStyle w:val="code"/>
      </w:pPr>
      <w:r>
        <w:t xml:space="preserve">Rooms: 4.000000                                                              </w:t>
      </w:r>
    </w:p>
    <w:p w:rsidR="001C62C9" w:rsidRDefault="001C62C9" w:rsidP="001C62C9">
      <w:pPr>
        <w:pStyle w:val="code"/>
      </w:pPr>
    </w:p>
    <w:p w:rsidR="001C62C9" w:rsidRDefault="001C62C9" w:rsidP="001C62C9">
      <w:pPr>
        <w:pStyle w:val="code"/>
      </w:pPr>
      <w:r>
        <w:t>---------------------------------------------------------------------</w:t>
      </w:r>
    </w:p>
    <w:p w:rsidR="001C62C9" w:rsidRDefault="001C62C9" w:rsidP="001C62C9">
      <w:pPr>
        <w:pStyle w:val="code"/>
      </w:pPr>
      <w:r>
        <w:t xml:space="preserve">Adequate offers                                                      </w:t>
      </w:r>
    </w:p>
    <w:p w:rsidR="001C62C9" w:rsidRDefault="001C62C9" w:rsidP="001C62C9">
      <w:pPr>
        <w:pStyle w:val="code"/>
      </w:pPr>
      <w:r>
        <w:t>---------------------------------------------------------------------</w:t>
      </w:r>
    </w:p>
    <w:p w:rsidR="001C62C9" w:rsidRDefault="001C62C9" w:rsidP="001C62C9">
      <w:pPr>
        <w:pStyle w:val="code"/>
      </w:pPr>
      <w:r>
        <w:t>---------------------------------------------------------------------</w:t>
      </w:r>
    </w:p>
    <w:p w:rsidR="001C62C9" w:rsidRDefault="001C62C9" w:rsidP="001C62C9">
      <w:pPr>
        <w:pStyle w:val="code"/>
      </w:pPr>
      <w:r>
        <w:t xml:space="preserve">Partially adequate offers                                            </w:t>
      </w:r>
    </w:p>
    <w:p w:rsidR="001C62C9" w:rsidRDefault="001C62C9" w:rsidP="001C62C9">
      <w:pPr>
        <w:pStyle w:val="code"/>
      </w:pPr>
      <w:r>
        <w:t>---------------------------------------------------------------------</w:t>
      </w:r>
    </w:p>
    <w:p w:rsidR="001C62C9" w:rsidRDefault="001C62C9" w:rsidP="001C62C9">
      <w:pPr>
        <w:pStyle w:val="code"/>
      </w:pPr>
      <w:r>
        <w:t xml:space="preserve">Type: House                                                          </w:t>
      </w:r>
    </w:p>
    <w:p w:rsidR="001C62C9" w:rsidRDefault="001C62C9" w:rsidP="001C62C9">
      <w:pPr>
        <w:pStyle w:val="code"/>
      </w:pPr>
      <w:r>
        <w:t xml:space="preserve">Offer: house at </w:t>
      </w:r>
      <w:proofErr w:type="spellStart"/>
      <w:r>
        <w:t>Torrasa</w:t>
      </w:r>
      <w:proofErr w:type="spellEnd"/>
      <w:r>
        <w:t xml:space="preserve">                                              </w:t>
      </w:r>
    </w:p>
    <w:p w:rsidR="001C62C9" w:rsidRDefault="001C62C9" w:rsidP="001C62C9">
      <w:pPr>
        <w:pStyle w:val="code"/>
      </w:pPr>
      <w:r>
        <w:t>Price: 1350.000000</w:t>
      </w:r>
    </w:p>
    <w:p w:rsidR="001C62C9" w:rsidRDefault="001C62C9" w:rsidP="001C62C9">
      <w:pPr>
        <w:pStyle w:val="code"/>
      </w:pPr>
      <w:r>
        <w:t xml:space="preserve">Address: nowhere, Middle Of </w:t>
      </w:r>
      <w:proofErr w:type="gramStart"/>
      <w:r>
        <w:t>Nowhere  [</w:t>
      </w:r>
      <w:proofErr w:type="gramEnd"/>
      <w:r>
        <w:t>-15.000000;15.000000]</w:t>
      </w:r>
    </w:p>
    <w:p w:rsidR="001C62C9" w:rsidRDefault="001C62C9" w:rsidP="001C62C9">
      <w:pPr>
        <w:pStyle w:val="code"/>
      </w:pPr>
      <w:r>
        <w:t>Score: 4.000000</w:t>
      </w:r>
    </w:p>
    <w:p w:rsidR="001C62C9" w:rsidRDefault="001C62C9" w:rsidP="001C62C9">
      <w:pPr>
        <w:pStyle w:val="code"/>
      </w:pPr>
      <w:r>
        <w:t>Noise: 0.000000</w:t>
      </w:r>
    </w:p>
    <w:p w:rsidR="001C62C9" w:rsidRDefault="001C62C9" w:rsidP="001C62C9">
      <w:pPr>
        <w:pStyle w:val="code"/>
      </w:pPr>
      <w:r>
        <w:t>Rooms: 8.000000</w:t>
      </w:r>
    </w:p>
    <w:p w:rsidR="001C62C9" w:rsidRDefault="001C62C9" w:rsidP="001C62C9">
      <w:pPr>
        <w:pStyle w:val="code"/>
      </w:pPr>
    </w:p>
    <w:p w:rsidR="001C62C9" w:rsidRDefault="001C62C9" w:rsidP="001C62C9">
      <w:pPr>
        <w:pStyle w:val="code"/>
      </w:pPr>
      <w:r>
        <w:t>Type: House</w:t>
      </w:r>
    </w:p>
    <w:p w:rsidR="001C62C9" w:rsidRDefault="001C62C9" w:rsidP="001C62C9">
      <w:pPr>
        <w:pStyle w:val="code"/>
      </w:pPr>
      <w:r>
        <w:t>Offer: house for demolition</w:t>
      </w:r>
    </w:p>
    <w:p w:rsidR="001C62C9" w:rsidRDefault="001C62C9" w:rsidP="001C62C9">
      <w:pPr>
        <w:pStyle w:val="code"/>
      </w:pPr>
      <w:r>
        <w:t>Price: 800.000000</w:t>
      </w:r>
    </w:p>
    <w:p w:rsidR="001C62C9" w:rsidRDefault="001C62C9" w:rsidP="001C62C9">
      <w:pPr>
        <w:pStyle w:val="code"/>
      </w:pPr>
      <w:r>
        <w:t xml:space="preserve">Address: </w:t>
      </w:r>
      <w:proofErr w:type="spellStart"/>
      <w:r>
        <w:t>Carrer</w:t>
      </w:r>
      <w:proofErr w:type="spellEnd"/>
      <w:r>
        <w:t xml:space="preserve"> de </w:t>
      </w:r>
      <w:proofErr w:type="spellStart"/>
      <w:r>
        <w:t>Sant</w:t>
      </w:r>
      <w:proofErr w:type="spellEnd"/>
      <w:r>
        <w:t xml:space="preserve"> Rafael 12, El </w:t>
      </w:r>
      <w:proofErr w:type="spellStart"/>
      <w:proofErr w:type="gramStart"/>
      <w:r>
        <w:t>Raval</w:t>
      </w:r>
      <w:proofErr w:type="spellEnd"/>
      <w:r>
        <w:t xml:space="preserve">  [</w:t>
      </w:r>
      <w:proofErr w:type="gramEnd"/>
      <w:r>
        <w:t>-3.000000;-2.000000]</w:t>
      </w:r>
    </w:p>
    <w:p w:rsidR="001C62C9" w:rsidRDefault="001C62C9" w:rsidP="001C62C9">
      <w:pPr>
        <w:pStyle w:val="code"/>
      </w:pPr>
      <w:r>
        <w:t>Score: -3.000000</w:t>
      </w:r>
    </w:p>
    <w:p w:rsidR="001C62C9" w:rsidRDefault="001C62C9" w:rsidP="001C62C9">
      <w:pPr>
        <w:pStyle w:val="code"/>
      </w:pPr>
      <w:r>
        <w:t>Noise: 3.000000</w:t>
      </w:r>
    </w:p>
    <w:p w:rsidR="001C62C9" w:rsidRDefault="001C62C9" w:rsidP="001C62C9">
      <w:pPr>
        <w:pStyle w:val="code"/>
      </w:pPr>
      <w:r>
        <w:t>Rooms: 3.000000</w:t>
      </w:r>
    </w:p>
    <w:p w:rsidR="001C62C9" w:rsidRDefault="001C62C9" w:rsidP="001C62C9">
      <w:pPr>
        <w:pStyle w:val="code"/>
      </w:pPr>
    </w:p>
    <w:p w:rsidR="00143661" w:rsidRDefault="001C62C9" w:rsidP="001C62C9">
      <w:pPr>
        <w:pStyle w:val="Nadpis5"/>
        <w:rPr>
          <w:rFonts w:eastAsia="'Courier New'" w:cs="'Courier New'"/>
          <w:lang w:val="en-US"/>
        </w:rPr>
      </w:pPr>
      <w:r>
        <w:t>Evaluation</w:t>
      </w:r>
      <w:r w:rsidR="00143661" w:rsidRPr="005129D3">
        <w:rPr>
          <w:rFonts w:eastAsia="'Courier New'" w:cs="'Courier New'"/>
        </w:rPr>
        <w:t xml:space="preserve"> </w:t>
      </w:r>
    </w:p>
    <w:p w:rsidR="001C62C9" w:rsidRPr="001C62C9" w:rsidRDefault="001C62C9" w:rsidP="001C62C9">
      <w:pPr>
        <w:rPr>
          <w:lang w:val="en-US"/>
        </w:rPr>
      </w:pPr>
      <w:r>
        <w:rPr>
          <w:lang w:val="en-US"/>
        </w:rPr>
        <w:t xml:space="preserve">In here could be a bit disputable the noise factor which is counted in our own units. If the noise does matter second offer could be better. With a car the house in “middle of nowhere” could be also interesting possibility. </w:t>
      </w:r>
    </w:p>
    <w:p w:rsidR="001C62C9" w:rsidRDefault="001C62C9">
      <w:pPr>
        <w:pStyle w:val="Nadpis4"/>
        <w:spacing w:after="280" w:afterAutospacing="1"/>
      </w:pPr>
    </w:p>
    <w:p w:rsidR="00143661" w:rsidRPr="005129D3" w:rsidRDefault="007B1F60">
      <w:pPr>
        <w:pStyle w:val="Nadpis4"/>
        <w:spacing w:after="280" w:afterAutospacing="1"/>
        <w:rPr>
          <w:rFonts w:ascii="'Courier New'" w:eastAsia="'Courier New'" w:hAnsi="'Courier New'" w:cs="'Courier New'"/>
        </w:rPr>
      </w:pPr>
      <w:r>
        <w:t xml:space="preserve">Output of TC5 </w:t>
      </w:r>
      <w:r w:rsidR="00143661" w:rsidRPr="005129D3">
        <w:t>"The Smiths" - centric </w:t>
      </w:r>
      <w:r w:rsidR="00143661" w:rsidRPr="005129D3">
        <w:rPr>
          <w:rFonts w:ascii="'Courier New'" w:eastAsia="'Courier New'" w:hAnsi="'Courier New'" w:cs="'Courier New'"/>
        </w:rPr>
        <w:t xml:space="preserve"> </w:t>
      </w:r>
    </w:p>
    <w:p w:rsidR="0070630C" w:rsidRDefault="0070630C" w:rsidP="0070630C">
      <w:pPr>
        <w:pStyle w:val="code"/>
      </w:pPr>
      <w:r>
        <w:t xml:space="preserve">What is your </w:t>
      </w:r>
      <w:proofErr w:type="spellStart"/>
      <w:r>
        <w:t>firstname</w:t>
      </w:r>
      <w:proofErr w:type="spellEnd"/>
      <w:r>
        <w:t>? Will</w:t>
      </w:r>
    </w:p>
    <w:p w:rsidR="0070630C" w:rsidRDefault="0070630C" w:rsidP="0070630C">
      <w:pPr>
        <w:pStyle w:val="code"/>
      </w:pPr>
      <w:r>
        <w:t xml:space="preserve">What is your surname? Smith </w:t>
      </w:r>
    </w:p>
    <w:p w:rsidR="0070630C" w:rsidRDefault="0070630C" w:rsidP="0070630C">
      <w:pPr>
        <w:pStyle w:val="code"/>
      </w:pPr>
      <w:r>
        <w:t>What is your current occupation? (</w:t>
      </w:r>
      <w:proofErr w:type="gramStart"/>
      <w:r>
        <w:t>working</w:t>
      </w:r>
      <w:proofErr w:type="gramEnd"/>
      <w:r>
        <w:t xml:space="preserve"> student retired other) working</w:t>
      </w:r>
    </w:p>
    <w:p w:rsidR="0070630C" w:rsidRDefault="0070630C" w:rsidP="0070630C">
      <w:pPr>
        <w:pStyle w:val="code"/>
      </w:pPr>
      <w:r>
        <w:t>What type of real estate are you looking for? (</w:t>
      </w:r>
      <w:proofErr w:type="gramStart"/>
      <w:r>
        <w:t>office</w:t>
      </w:r>
      <w:proofErr w:type="gramEnd"/>
      <w:r>
        <w:t xml:space="preserve"> house flat </w:t>
      </w:r>
      <w:proofErr w:type="spellStart"/>
      <w:r>
        <w:t>nevermind</w:t>
      </w:r>
      <w:proofErr w:type="spellEnd"/>
      <w:r>
        <w:t xml:space="preserve">) </w:t>
      </w:r>
      <w:proofErr w:type="spellStart"/>
      <w:r>
        <w:t>nevermind</w:t>
      </w:r>
      <w:proofErr w:type="spellEnd"/>
    </w:p>
    <w:p w:rsidR="0070630C" w:rsidRDefault="0070630C" w:rsidP="0070630C">
      <w:pPr>
        <w:pStyle w:val="code"/>
      </w:pPr>
      <w:r>
        <w:t>You are looking for a place to live for? (</w:t>
      </w:r>
      <w:proofErr w:type="gramStart"/>
      <w:r>
        <w:t>alone</w:t>
      </w:r>
      <w:proofErr w:type="gramEnd"/>
      <w:r>
        <w:t xml:space="preserve"> partner children friends) children   </w:t>
      </w:r>
    </w:p>
    <w:p w:rsidR="0070630C" w:rsidRDefault="0070630C" w:rsidP="0070630C">
      <w:pPr>
        <w:pStyle w:val="code"/>
      </w:pPr>
      <w:r>
        <w:t xml:space="preserve">How many children are living with you? [0, 20] 1                                     </w:t>
      </w:r>
    </w:p>
    <w:p w:rsidR="0070630C" w:rsidRDefault="0070630C" w:rsidP="0070630C">
      <w:pPr>
        <w:pStyle w:val="code"/>
      </w:pPr>
      <w:r>
        <w:t>Currently we estimated for you 2 rooms is this enough? (</w:t>
      </w:r>
      <w:proofErr w:type="gramStart"/>
      <w:r>
        <w:t>yes</w:t>
      </w:r>
      <w:proofErr w:type="gramEnd"/>
      <w:r>
        <w:t xml:space="preserve"> no y n) y                </w:t>
      </w:r>
    </w:p>
    <w:p w:rsidR="0070630C" w:rsidRDefault="0070630C" w:rsidP="0070630C">
      <w:pPr>
        <w:pStyle w:val="code"/>
      </w:pPr>
      <w:r>
        <w:t>Do you have a car? (</w:t>
      </w:r>
      <w:proofErr w:type="gramStart"/>
      <w:r>
        <w:t>yes</w:t>
      </w:r>
      <w:proofErr w:type="gramEnd"/>
      <w:r>
        <w:t xml:space="preserve"> no y n) yes                                                  </w:t>
      </w:r>
    </w:p>
    <w:p w:rsidR="0070630C" w:rsidRDefault="0070630C" w:rsidP="0070630C">
      <w:pPr>
        <w:pStyle w:val="code"/>
      </w:pPr>
      <w:r>
        <w:t>Are you bringing the children to school by car? (</w:t>
      </w:r>
      <w:proofErr w:type="gramStart"/>
      <w:r>
        <w:t>yes</w:t>
      </w:r>
      <w:proofErr w:type="gramEnd"/>
      <w:r>
        <w:t xml:space="preserve"> no y n) no                      </w:t>
      </w:r>
    </w:p>
    <w:p w:rsidR="0070630C" w:rsidRDefault="0070630C" w:rsidP="0070630C">
      <w:pPr>
        <w:pStyle w:val="code"/>
      </w:pPr>
      <w:proofErr w:type="gramStart"/>
      <w:r>
        <w:t>what</w:t>
      </w:r>
      <w:proofErr w:type="gramEnd"/>
      <w:r>
        <w:t xml:space="preserve"> kind of environment do you want to live in? (</w:t>
      </w:r>
      <w:proofErr w:type="gramStart"/>
      <w:r>
        <w:t>quiet</w:t>
      </w:r>
      <w:proofErr w:type="gramEnd"/>
      <w:r>
        <w:t xml:space="preserve"> centric young residential outskirts) centric</w:t>
      </w:r>
    </w:p>
    <w:p w:rsidR="0070630C" w:rsidRDefault="0070630C" w:rsidP="0070630C">
      <w:pPr>
        <w:pStyle w:val="code"/>
      </w:pPr>
      <w:r>
        <w:t xml:space="preserve">What is your maximum rental budget per month? [0, 90000] 2000                                       </w:t>
      </w:r>
    </w:p>
    <w:p w:rsidR="0070630C" w:rsidRDefault="0070630C" w:rsidP="0070630C">
      <w:pPr>
        <w:pStyle w:val="code"/>
      </w:pPr>
      <w:r>
        <w:t>Are you willing to pay more for the house of your dreams?? (</w:t>
      </w:r>
      <w:proofErr w:type="gramStart"/>
      <w:r>
        <w:t>yes</w:t>
      </w:r>
      <w:proofErr w:type="gramEnd"/>
      <w:r>
        <w:t xml:space="preserve"> no y n) n                           </w:t>
      </w:r>
    </w:p>
    <w:p w:rsidR="0070630C" w:rsidRDefault="0070630C" w:rsidP="0070630C">
      <w:pPr>
        <w:pStyle w:val="code"/>
      </w:pPr>
      <w:r>
        <w:t xml:space="preserve">What is the cheapest price you would pay? [0, 3000] 1000                                            </w:t>
      </w:r>
    </w:p>
    <w:p w:rsidR="0070630C" w:rsidRDefault="0070630C" w:rsidP="0070630C">
      <w:pPr>
        <w:pStyle w:val="code"/>
      </w:pPr>
      <w:r>
        <w:t xml:space="preserve">What is your age? [18, 100] 35                                                                      </w:t>
      </w:r>
    </w:p>
    <w:p w:rsidR="0070630C" w:rsidRDefault="0070630C" w:rsidP="0070630C">
      <w:pPr>
        <w:pStyle w:val="code"/>
      </w:pPr>
      <w:r>
        <w:t xml:space="preserve">---------------------------------------------------------------------                               </w:t>
      </w:r>
    </w:p>
    <w:p w:rsidR="0070630C" w:rsidRDefault="0070630C" w:rsidP="0070630C">
      <w:pPr>
        <w:pStyle w:val="code"/>
      </w:pPr>
      <w:proofErr w:type="spellStart"/>
      <w:proofErr w:type="gramStart"/>
      <w:r>
        <w:t>Sr</w:t>
      </w:r>
      <w:proofErr w:type="spellEnd"/>
      <w:r>
        <w:t>/a.</w:t>
      </w:r>
      <w:proofErr w:type="gramEnd"/>
      <w:r>
        <w:t xml:space="preserve"> </w:t>
      </w:r>
      <w:proofErr w:type="spellStart"/>
      <w:r>
        <w:t>Will</w:t>
      </w:r>
      <w:proofErr w:type="gramStart"/>
      <w:r>
        <w:t>,Smith</w:t>
      </w:r>
      <w:proofErr w:type="spellEnd"/>
      <w:proofErr w:type="gramEnd"/>
      <w:r>
        <w:t xml:space="preserve">                                                                                    </w:t>
      </w:r>
    </w:p>
    <w:p w:rsidR="0070630C" w:rsidRDefault="0070630C" w:rsidP="0070630C">
      <w:pPr>
        <w:pStyle w:val="code"/>
      </w:pPr>
      <w:r>
        <w:t xml:space="preserve">This is the list of proposals                                                                       </w:t>
      </w:r>
    </w:p>
    <w:p w:rsidR="0070630C" w:rsidRDefault="0070630C" w:rsidP="0070630C">
      <w:pPr>
        <w:pStyle w:val="code"/>
      </w:pPr>
    </w:p>
    <w:p w:rsidR="0070630C" w:rsidRDefault="0070630C" w:rsidP="0070630C">
      <w:pPr>
        <w:pStyle w:val="code"/>
      </w:pPr>
      <w:r>
        <w:t>---------------------------------------------------------------------</w:t>
      </w:r>
    </w:p>
    <w:p w:rsidR="0070630C" w:rsidRDefault="0070630C" w:rsidP="0070630C">
      <w:pPr>
        <w:pStyle w:val="code"/>
      </w:pPr>
      <w:r>
        <w:t xml:space="preserve">Very recommendable offers                                            </w:t>
      </w:r>
    </w:p>
    <w:p w:rsidR="0070630C" w:rsidRDefault="0070630C" w:rsidP="0070630C">
      <w:pPr>
        <w:pStyle w:val="code"/>
      </w:pPr>
      <w:r>
        <w:t>---------------------------------------------------------------------</w:t>
      </w:r>
    </w:p>
    <w:p w:rsidR="0070630C" w:rsidRDefault="0070630C" w:rsidP="0070630C">
      <w:pPr>
        <w:pStyle w:val="code"/>
      </w:pPr>
      <w:r>
        <w:t xml:space="preserve">Type: House                                                          </w:t>
      </w:r>
    </w:p>
    <w:p w:rsidR="0070630C" w:rsidRDefault="0070630C" w:rsidP="0070630C">
      <w:pPr>
        <w:pStyle w:val="code"/>
      </w:pPr>
      <w:r>
        <w:t xml:space="preserve">Offer: house at </w:t>
      </w:r>
      <w:proofErr w:type="spellStart"/>
      <w:r>
        <w:t>Torrasa</w:t>
      </w:r>
      <w:proofErr w:type="spellEnd"/>
      <w:r>
        <w:t xml:space="preserve">                                              </w:t>
      </w:r>
    </w:p>
    <w:p w:rsidR="0070630C" w:rsidRDefault="0070630C" w:rsidP="0070630C">
      <w:pPr>
        <w:pStyle w:val="code"/>
      </w:pPr>
      <w:r>
        <w:t xml:space="preserve">Price: 1350.000000                                                   </w:t>
      </w:r>
    </w:p>
    <w:p w:rsidR="0070630C" w:rsidRDefault="0070630C" w:rsidP="0070630C">
      <w:pPr>
        <w:pStyle w:val="code"/>
      </w:pPr>
      <w:r>
        <w:t xml:space="preserve">Address: nowhere, Middle Of </w:t>
      </w:r>
      <w:proofErr w:type="gramStart"/>
      <w:r>
        <w:t>Nowhere  [</w:t>
      </w:r>
      <w:proofErr w:type="gramEnd"/>
      <w:r>
        <w:t xml:space="preserve">-15.000000;15.000000]          </w:t>
      </w:r>
    </w:p>
    <w:p w:rsidR="0070630C" w:rsidRDefault="0070630C" w:rsidP="0070630C">
      <w:pPr>
        <w:pStyle w:val="code"/>
      </w:pPr>
      <w:r>
        <w:t xml:space="preserve">Score: 30.000000                                                     </w:t>
      </w:r>
    </w:p>
    <w:p w:rsidR="0070630C" w:rsidRDefault="0070630C" w:rsidP="0070630C">
      <w:pPr>
        <w:pStyle w:val="code"/>
      </w:pPr>
      <w:r>
        <w:t xml:space="preserve">Noise: 0.000000                                                      </w:t>
      </w:r>
    </w:p>
    <w:p w:rsidR="0070630C" w:rsidRDefault="0070630C" w:rsidP="0070630C">
      <w:pPr>
        <w:pStyle w:val="code"/>
      </w:pPr>
      <w:r>
        <w:t xml:space="preserve">Rooms: 8.000000                                                      </w:t>
      </w:r>
    </w:p>
    <w:p w:rsidR="0070630C" w:rsidRDefault="0070630C" w:rsidP="0070630C">
      <w:pPr>
        <w:pStyle w:val="code"/>
      </w:pPr>
    </w:p>
    <w:p w:rsidR="0070630C" w:rsidRDefault="0070630C" w:rsidP="0070630C">
      <w:pPr>
        <w:pStyle w:val="code"/>
      </w:pPr>
      <w:r>
        <w:t>---------------------------------------------------------------------</w:t>
      </w:r>
    </w:p>
    <w:p w:rsidR="0070630C" w:rsidRDefault="0070630C" w:rsidP="0070630C">
      <w:pPr>
        <w:pStyle w:val="code"/>
      </w:pPr>
      <w:r>
        <w:t xml:space="preserve">Adequate offers                                                      </w:t>
      </w:r>
    </w:p>
    <w:p w:rsidR="0070630C" w:rsidRDefault="0070630C" w:rsidP="0070630C">
      <w:pPr>
        <w:pStyle w:val="code"/>
      </w:pPr>
      <w:r>
        <w:t>---------------------------------------------------------------------</w:t>
      </w:r>
    </w:p>
    <w:p w:rsidR="0070630C" w:rsidRDefault="0070630C" w:rsidP="0070630C">
      <w:pPr>
        <w:pStyle w:val="code"/>
      </w:pPr>
      <w:r>
        <w:t xml:space="preserve">Type: Flat                                                           </w:t>
      </w:r>
    </w:p>
    <w:p w:rsidR="0070630C" w:rsidRDefault="0070630C" w:rsidP="0070630C">
      <w:pPr>
        <w:pStyle w:val="code"/>
      </w:pPr>
      <w:r>
        <w:t xml:space="preserve">Offer: Fancy flat at </w:t>
      </w:r>
      <w:proofErr w:type="spellStart"/>
      <w:r>
        <w:t>Universitat</w:t>
      </w:r>
      <w:proofErr w:type="spellEnd"/>
      <w:r>
        <w:t xml:space="preserve">                                     </w:t>
      </w:r>
    </w:p>
    <w:p w:rsidR="0070630C" w:rsidRDefault="0070630C" w:rsidP="0070630C">
      <w:pPr>
        <w:pStyle w:val="code"/>
      </w:pPr>
      <w:r>
        <w:t xml:space="preserve">Price: 1300.000000                                                   </w:t>
      </w:r>
    </w:p>
    <w:p w:rsidR="0070630C" w:rsidRDefault="0070630C" w:rsidP="0070630C">
      <w:pPr>
        <w:pStyle w:val="code"/>
      </w:pPr>
      <w:r>
        <w:t xml:space="preserve">Address: </w:t>
      </w:r>
      <w:proofErr w:type="spellStart"/>
      <w:r>
        <w:t>Placa</w:t>
      </w:r>
      <w:proofErr w:type="spellEnd"/>
      <w:r>
        <w:t xml:space="preserve"> </w:t>
      </w:r>
      <w:proofErr w:type="spellStart"/>
      <w:r>
        <w:t>Universitat</w:t>
      </w:r>
      <w:proofErr w:type="spellEnd"/>
      <w:r>
        <w:t xml:space="preserve">, </w:t>
      </w:r>
      <w:proofErr w:type="spellStart"/>
      <w:r>
        <w:t>Eixample</w:t>
      </w:r>
      <w:proofErr w:type="spellEnd"/>
      <w:r>
        <w:t xml:space="preserve"> </w:t>
      </w:r>
      <w:proofErr w:type="spellStart"/>
      <w:proofErr w:type="gramStart"/>
      <w:r>
        <w:t>esquerra</w:t>
      </w:r>
      <w:proofErr w:type="spellEnd"/>
      <w:r>
        <w:t xml:space="preserve">  [</w:t>
      </w:r>
      <w:proofErr w:type="gramEnd"/>
      <w:r>
        <w:t xml:space="preserve">1.000000;1.000000]   </w:t>
      </w:r>
    </w:p>
    <w:p w:rsidR="0070630C" w:rsidRDefault="0070630C" w:rsidP="0070630C">
      <w:pPr>
        <w:pStyle w:val="code"/>
      </w:pPr>
      <w:r>
        <w:t xml:space="preserve">Score: 22.000000                                                     </w:t>
      </w:r>
    </w:p>
    <w:p w:rsidR="0070630C" w:rsidRDefault="0070630C" w:rsidP="0070630C">
      <w:pPr>
        <w:pStyle w:val="code"/>
      </w:pPr>
      <w:r>
        <w:t>Noise: 15.000000</w:t>
      </w:r>
    </w:p>
    <w:p w:rsidR="0070630C" w:rsidRDefault="0070630C" w:rsidP="0070630C">
      <w:pPr>
        <w:pStyle w:val="code"/>
      </w:pPr>
      <w:r>
        <w:t>Rooms: 4.000000</w:t>
      </w:r>
    </w:p>
    <w:p w:rsidR="0070630C" w:rsidRDefault="0070630C" w:rsidP="0070630C">
      <w:pPr>
        <w:pStyle w:val="code"/>
      </w:pPr>
    </w:p>
    <w:p w:rsidR="0070630C" w:rsidRDefault="0070630C" w:rsidP="0070630C">
      <w:pPr>
        <w:pStyle w:val="code"/>
      </w:pPr>
      <w:r>
        <w:t>---------------------------------------------------------------------</w:t>
      </w:r>
    </w:p>
    <w:p w:rsidR="0070630C" w:rsidRDefault="0070630C" w:rsidP="0070630C">
      <w:pPr>
        <w:pStyle w:val="code"/>
      </w:pPr>
      <w:r>
        <w:t>Partially adequate offers</w:t>
      </w:r>
    </w:p>
    <w:p w:rsidR="0070630C" w:rsidRDefault="0070630C" w:rsidP="0070630C">
      <w:pPr>
        <w:pStyle w:val="code"/>
      </w:pPr>
      <w:r>
        <w:t>---------------------------------------------------------------------</w:t>
      </w:r>
    </w:p>
    <w:p w:rsidR="0070630C" w:rsidRDefault="0070630C" w:rsidP="0070630C">
      <w:pPr>
        <w:pStyle w:val="code"/>
      </w:pPr>
      <w:r>
        <w:t>Type: Flat</w:t>
      </w:r>
    </w:p>
    <w:p w:rsidR="0070630C" w:rsidRDefault="0070630C" w:rsidP="0070630C">
      <w:pPr>
        <w:pStyle w:val="code"/>
      </w:pPr>
      <w:r>
        <w:t xml:space="preserve">Offer: Fancy flat at </w:t>
      </w:r>
      <w:proofErr w:type="spellStart"/>
      <w:r>
        <w:t>Catalunya</w:t>
      </w:r>
      <w:proofErr w:type="spellEnd"/>
    </w:p>
    <w:p w:rsidR="0070630C" w:rsidRDefault="0070630C" w:rsidP="0070630C">
      <w:pPr>
        <w:pStyle w:val="code"/>
      </w:pPr>
      <w:r>
        <w:t>Price: 1200.000000</w:t>
      </w:r>
    </w:p>
    <w:p w:rsidR="0070630C" w:rsidRDefault="0070630C" w:rsidP="0070630C">
      <w:pPr>
        <w:pStyle w:val="code"/>
      </w:pPr>
      <w:r>
        <w:t xml:space="preserve">Address: </w:t>
      </w:r>
      <w:proofErr w:type="spellStart"/>
      <w:r>
        <w:t>Placa</w:t>
      </w:r>
      <w:proofErr w:type="spellEnd"/>
      <w:r>
        <w:t xml:space="preserve"> </w:t>
      </w:r>
      <w:proofErr w:type="spellStart"/>
      <w:r>
        <w:t>Catalunya</w:t>
      </w:r>
      <w:proofErr w:type="spellEnd"/>
      <w:r>
        <w:t xml:space="preserve">, </w:t>
      </w:r>
      <w:proofErr w:type="spellStart"/>
      <w:r>
        <w:t>Eixample</w:t>
      </w:r>
      <w:proofErr w:type="spellEnd"/>
      <w:r>
        <w:t xml:space="preserve"> </w:t>
      </w:r>
      <w:proofErr w:type="spellStart"/>
      <w:proofErr w:type="gramStart"/>
      <w:r>
        <w:t>Dreta</w:t>
      </w:r>
      <w:proofErr w:type="spellEnd"/>
      <w:r>
        <w:t xml:space="preserve">  [</w:t>
      </w:r>
      <w:proofErr w:type="gramEnd"/>
      <w:r>
        <w:t>0.000000;0.000000]</w:t>
      </w:r>
    </w:p>
    <w:p w:rsidR="0070630C" w:rsidRDefault="0070630C" w:rsidP="0070630C">
      <w:pPr>
        <w:pStyle w:val="code"/>
      </w:pPr>
      <w:r>
        <w:t>Score: 20.000000</w:t>
      </w:r>
    </w:p>
    <w:p w:rsidR="0070630C" w:rsidRDefault="0070630C" w:rsidP="0070630C">
      <w:pPr>
        <w:pStyle w:val="code"/>
      </w:pPr>
      <w:r>
        <w:t>Noise: 14.500000</w:t>
      </w:r>
    </w:p>
    <w:p w:rsidR="0070630C" w:rsidRDefault="0070630C" w:rsidP="0070630C">
      <w:pPr>
        <w:pStyle w:val="code"/>
      </w:pPr>
      <w:r>
        <w:t>Rooms: 4.000000</w:t>
      </w:r>
    </w:p>
    <w:p w:rsidR="0070630C" w:rsidRDefault="0070630C" w:rsidP="0070630C">
      <w:pPr>
        <w:pStyle w:val="code"/>
      </w:pPr>
    </w:p>
    <w:p w:rsidR="007B1F60" w:rsidRDefault="007B1F60" w:rsidP="007B1F60">
      <w:pPr>
        <w:pStyle w:val="Nadpis5"/>
        <w:rPr>
          <w:lang w:val="en-US"/>
        </w:rPr>
      </w:pPr>
      <w:r>
        <w:t>Evaluation</w:t>
      </w:r>
    </w:p>
    <w:p w:rsidR="007B1F60" w:rsidRPr="007B1F60" w:rsidRDefault="003C2B19" w:rsidP="007B1F60">
      <w:pPr>
        <w:rPr>
          <w:lang w:val="en-US"/>
        </w:rPr>
      </w:pPr>
      <w:r>
        <w:rPr>
          <w:lang w:val="en-US"/>
        </w:rPr>
        <w:t xml:space="preserve">Although we wanted centric location here is a flat which is obviously outside of centre on the first place. </w:t>
      </w:r>
      <w:r w:rsidR="00E52D9C">
        <w:rPr>
          <w:lang w:val="en-US"/>
        </w:rPr>
        <w:t xml:space="preserve">Here we come to non-trivial problem of settings weights to each </w:t>
      </w:r>
      <w:proofErr w:type="gramStart"/>
      <w:r w:rsidR="00E52D9C">
        <w:rPr>
          <w:lang w:val="en-US"/>
        </w:rPr>
        <w:t>criterion,</w:t>
      </w:r>
      <w:proofErr w:type="gramEnd"/>
      <w:r w:rsidR="00E52D9C">
        <w:rPr>
          <w:lang w:val="en-US"/>
        </w:rPr>
        <w:t xml:space="preserve"> this sorting priorities could be hard also for normal people. Our guess is in category “adequate” which is not that bad, 2</w:t>
      </w:r>
      <w:r w:rsidR="00E52D9C" w:rsidRPr="00E52D9C">
        <w:rPr>
          <w:vertAlign w:val="superscript"/>
          <w:lang w:val="en-US"/>
        </w:rPr>
        <w:t>nd</w:t>
      </w:r>
      <w:r w:rsidR="00E52D9C">
        <w:rPr>
          <w:lang w:val="en-US"/>
        </w:rPr>
        <w:t xml:space="preserve"> position is probably caused by noisy environment which is almost characteristic for centre of town.   </w:t>
      </w:r>
    </w:p>
    <w:p w:rsidR="007B1F60" w:rsidRDefault="007B1F60" w:rsidP="007B1F60">
      <w:pPr>
        <w:pStyle w:val="code"/>
      </w:pPr>
    </w:p>
    <w:p w:rsidR="00143661" w:rsidRPr="005129D3" w:rsidRDefault="00143661" w:rsidP="007B1F60">
      <w:pPr>
        <w:pStyle w:val="code"/>
      </w:pPr>
      <w:r w:rsidRPr="005129D3">
        <w:t xml:space="preserve"> </w:t>
      </w:r>
    </w:p>
    <w:p w:rsidR="00143661" w:rsidRPr="005129D3" w:rsidRDefault="00143661">
      <w:pPr>
        <w:pStyle w:val="Nadpis4"/>
        <w:spacing w:after="280" w:afterAutospacing="1"/>
        <w:rPr>
          <w:rFonts w:ascii="'Courier New'" w:eastAsia="'Courier New'" w:hAnsi="'Courier New'" w:cs="'Courier New'"/>
        </w:rPr>
      </w:pPr>
      <w:r w:rsidRPr="005129D3">
        <w:t xml:space="preserve">Output of TC6 - "Jack &amp; Jim Daniels" - students </w:t>
      </w:r>
    </w:p>
    <w:p w:rsidR="00143661" w:rsidRPr="005129D3" w:rsidRDefault="00143661" w:rsidP="007A5D0E">
      <w:pPr>
        <w:pStyle w:val="code"/>
      </w:pPr>
      <w:r w:rsidRPr="005129D3">
        <w:t xml:space="preserve">What is your </w:t>
      </w:r>
      <w:proofErr w:type="spellStart"/>
      <w:r w:rsidRPr="005129D3">
        <w:t>firstname</w:t>
      </w:r>
      <w:proofErr w:type="spellEnd"/>
      <w:r w:rsidRPr="005129D3">
        <w:t xml:space="preserve">? Jack </w:t>
      </w:r>
    </w:p>
    <w:p w:rsidR="00143661" w:rsidRPr="005129D3" w:rsidRDefault="00143661" w:rsidP="007A5D0E">
      <w:pPr>
        <w:pStyle w:val="code"/>
      </w:pPr>
      <w:r w:rsidRPr="005129D3">
        <w:t xml:space="preserve">What is your surname? Daniels </w:t>
      </w:r>
    </w:p>
    <w:p w:rsidR="00143661" w:rsidRPr="005129D3" w:rsidRDefault="00143661" w:rsidP="007A5D0E">
      <w:pPr>
        <w:pStyle w:val="code"/>
      </w:pPr>
      <w:r w:rsidRPr="005129D3">
        <w:t>What is your current occupation? (</w:t>
      </w:r>
      <w:proofErr w:type="gramStart"/>
      <w:r w:rsidRPr="005129D3">
        <w:t>working</w:t>
      </w:r>
      <w:proofErr w:type="gramEnd"/>
      <w:r w:rsidRPr="005129D3">
        <w:t xml:space="preserve"> student retired other) student </w:t>
      </w:r>
    </w:p>
    <w:p w:rsidR="00143661" w:rsidRPr="005129D3" w:rsidRDefault="00143661" w:rsidP="007A5D0E">
      <w:pPr>
        <w:pStyle w:val="code"/>
      </w:pPr>
      <w:r w:rsidRPr="005129D3">
        <w:t>What type of real estate are you looking for? (</w:t>
      </w:r>
      <w:proofErr w:type="gramStart"/>
      <w:r w:rsidR="00B413F1">
        <w:t>office</w:t>
      </w:r>
      <w:proofErr w:type="gramEnd"/>
      <w:r w:rsidR="00B413F1">
        <w:t xml:space="preserve"> house flat </w:t>
      </w:r>
      <w:proofErr w:type="spellStart"/>
      <w:r w:rsidR="00B413F1">
        <w:t>nevermind</w:t>
      </w:r>
      <w:proofErr w:type="spellEnd"/>
      <w:r w:rsidRPr="005129D3">
        <w:t xml:space="preserve">) flat   </w:t>
      </w:r>
    </w:p>
    <w:p w:rsidR="00143661" w:rsidRPr="005129D3" w:rsidRDefault="00143661" w:rsidP="007A5D0E">
      <w:pPr>
        <w:pStyle w:val="code"/>
      </w:pPr>
      <w:r w:rsidRPr="005129D3">
        <w:t>You are looking for a place to live for? (</w:t>
      </w:r>
      <w:proofErr w:type="gramStart"/>
      <w:r w:rsidRPr="005129D3">
        <w:t>alone</w:t>
      </w:r>
      <w:proofErr w:type="gramEnd"/>
      <w:r w:rsidRPr="005129D3">
        <w:t xml:space="preserve"> partner children friends) friends </w:t>
      </w:r>
    </w:p>
    <w:p w:rsidR="00143661" w:rsidRPr="005129D3" w:rsidRDefault="00143661" w:rsidP="007A5D0E">
      <w:pPr>
        <w:pStyle w:val="code"/>
      </w:pPr>
      <w:r w:rsidRPr="005129D3">
        <w:t>Currently we estimated for you 2 rooms is this eno</w:t>
      </w:r>
      <w:r w:rsidR="007A5D0E" w:rsidRPr="005129D3">
        <w:t>ugh? (</w:t>
      </w:r>
      <w:proofErr w:type="gramStart"/>
      <w:r w:rsidR="007A5D0E" w:rsidRPr="005129D3">
        <w:t>yes</w:t>
      </w:r>
      <w:proofErr w:type="gramEnd"/>
      <w:r w:rsidR="007A5D0E" w:rsidRPr="005129D3">
        <w:t xml:space="preserve"> no y n) yes       </w:t>
      </w:r>
    </w:p>
    <w:p w:rsidR="00143661" w:rsidRPr="005129D3" w:rsidRDefault="00143661" w:rsidP="007A5D0E">
      <w:pPr>
        <w:pStyle w:val="code"/>
      </w:pPr>
      <w:r w:rsidRPr="005129D3">
        <w:t>Do you have a car? (</w:t>
      </w:r>
      <w:proofErr w:type="gramStart"/>
      <w:r w:rsidRPr="005129D3">
        <w:t>yes</w:t>
      </w:r>
      <w:proofErr w:type="gramEnd"/>
      <w:r w:rsidRPr="005129D3">
        <w:t xml:space="preserve"> no y n) n                                                 </w:t>
      </w:r>
    </w:p>
    <w:p w:rsidR="00143661" w:rsidRPr="005129D3" w:rsidRDefault="00143661" w:rsidP="007A5D0E">
      <w:pPr>
        <w:pStyle w:val="code"/>
      </w:pPr>
      <w:proofErr w:type="gramStart"/>
      <w:r w:rsidRPr="005129D3">
        <w:t>what</w:t>
      </w:r>
      <w:proofErr w:type="gramEnd"/>
      <w:r w:rsidRPr="005129D3">
        <w:t xml:space="preserve"> kind of environment do you want to live in?? (</w:t>
      </w:r>
      <w:proofErr w:type="gramStart"/>
      <w:r w:rsidRPr="005129D3">
        <w:t>quiet</w:t>
      </w:r>
      <w:proofErr w:type="gramEnd"/>
      <w:r w:rsidRPr="005129D3">
        <w:t xml:space="preserve"> centric young residential outskirts) young </w:t>
      </w:r>
    </w:p>
    <w:p w:rsidR="00143661" w:rsidRPr="005129D3" w:rsidRDefault="00143661" w:rsidP="007A5D0E">
      <w:pPr>
        <w:pStyle w:val="code"/>
      </w:pPr>
      <w:r w:rsidRPr="005129D3">
        <w:t xml:space="preserve">What is your maximum rental budget per month? [0, 90000] 650                                        </w:t>
      </w:r>
    </w:p>
    <w:p w:rsidR="00143661" w:rsidRPr="005129D3" w:rsidRDefault="00143661" w:rsidP="007A5D0E">
      <w:pPr>
        <w:pStyle w:val="code"/>
      </w:pPr>
      <w:r w:rsidRPr="005129D3">
        <w:t>Are you willing to pay more for the house of your dreams?? (</w:t>
      </w:r>
      <w:proofErr w:type="gramStart"/>
      <w:r w:rsidRPr="005129D3">
        <w:t>yes</w:t>
      </w:r>
      <w:proofErr w:type="gramEnd"/>
      <w:r w:rsidRPr="005129D3">
        <w:t xml:space="preserve"> no y n) n                           </w:t>
      </w:r>
    </w:p>
    <w:p w:rsidR="00143661" w:rsidRPr="005129D3" w:rsidRDefault="00143661" w:rsidP="007A5D0E">
      <w:pPr>
        <w:pStyle w:val="code"/>
      </w:pPr>
      <w:r w:rsidRPr="005129D3">
        <w:t xml:space="preserve">What is the cheapest price you would pay? [0, 3000] 200                                             </w:t>
      </w:r>
    </w:p>
    <w:p w:rsidR="00143661" w:rsidRPr="005129D3" w:rsidRDefault="00143661" w:rsidP="007A5D0E">
      <w:pPr>
        <w:pStyle w:val="code"/>
      </w:pPr>
      <w:r w:rsidRPr="005129D3">
        <w:t xml:space="preserve">---------------------------------------------------------------------                               </w:t>
      </w:r>
    </w:p>
    <w:p w:rsidR="00143661" w:rsidRPr="005129D3" w:rsidRDefault="00143661" w:rsidP="007A5D0E">
      <w:pPr>
        <w:pStyle w:val="code"/>
      </w:pPr>
      <w:proofErr w:type="spellStart"/>
      <w:r w:rsidRPr="005129D3">
        <w:t>Sr</w:t>
      </w:r>
      <w:proofErr w:type="spellEnd"/>
      <w:r w:rsidRPr="005129D3">
        <w:t xml:space="preserve">/a. </w:t>
      </w:r>
      <w:proofErr w:type="spellStart"/>
      <w:r w:rsidRPr="005129D3">
        <w:t>Jack</w:t>
      </w:r>
      <w:proofErr w:type="gramStart"/>
      <w:r w:rsidRPr="005129D3">
        <w:t>,Daniels</w:t>
      </w:r>
      <w:proofErr w:type="spellEnd"/>
      <w:proofErr w:type="gramEnd"/>
      <w:r w:rsidRPr="005129D3">
        <w:t xml:space="preserve"> </w:t>
      </w:r>
    </w:p>
    <w:p w:rsidR="00143661" w:rsidRPr="005129D3" w:rsidRDefault="00143661" w:rsidP="007A5D0E">
      <w:pPr>
        <w:pStyle w:val="code"/>
      </w:pPr>
      <w:r w:rsidRPr="005129D3">
        <w:t xml:space="preserve">This is the list of proposals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Very recommendable offers </w:t>
      </w:r>
    </w:p>
    <w:p w:rsidR="00143661" w:rsidRPr="005129D3" w:rsidRDefault="00143661" w:rsidP="007A5D0E">
      <w:pPr>
        <w:pStyle w:val="code"/>
      </w:pPr>
      <w:r w:rsidRPr="005129D3">
        <w:t xml:space="preserve">--------------------------------------------------------------------- </w:t>
      </w:r>
    </w:p>
    <w:p w:rsidR="00143661" w:rsidRPr="005129D3" w:rsidRDefault="00143661" w:rsidP="007A5D0E">
      <w:pPr>
        <w:pStyle w:val="code"/>
      </w:pPr>
      <w:r w:rsidRPr="005129D3">
        <w:t xml:space="preserve">Type: Flat </w:t>
      </w:r>
    </w:p>
    <w:p w:rsidR="00143661" w:rsidRPr="005129D3" w:rsidRDefault="00143661" w:rsidP="007A5D0E">
      <w:pPr>
        <w:pStyle w:val="code"/>
      </w:pPr>
      <w:r w:rsidRPr="005129D3">
        <w:t xml:space="preserve">Offer: flat without windows </w:t>
      </w:r>
    </w:p>
    <w:p w:rsidR="00143661" w:rsidRPr="005129D3" w:rsidRDefault="00143661" w:rsidP="007A5D0E">
      <w:pPr>
        <w:pStyle w:val="code"/>
      </w:pPr>
      <w:r w:rsidRPr="005129D3">
        <w:t xml:space="preserve">Price: 600.000000 </w:t>
      </w:r>
    </w:p>
    <w:p w:rsidR="00143661" w:rsidRPr="005129D3" w:rsidRDefault="00143661" w:rsidP="007A5D0E">
      <w:pPr>
        <w:pStyle w:val="code"/>
      </w:pPr>
      <w:r w:rsidRPr="005129D3">
        <w:t xml:space="preserve">Address: </w:t>
      </w:r>
      <w:proofErr w:type="spellStart"/>
      <w:r w:rsidRPr="005129D3">
        <w:t>Carrer</w:t>
      </w:r>
      <w:proofErr w:type="spellEnd"/>
      <w:r w:rsidRPr="005129D3">
        <w:t xml:space="preserve"> de </w:t>
      </w:r>
      <w:proofErr w:type="spellStart"/>
      <w:r w:rsidRPr="005129D3">
        <w:t>Sante</w:t>
      </w:r>
      <w:proofErr w:type="spellEnd"/>
      <w:r w:rsidRPr="005129D3">
        <w:t xml:space="preserve"> </w:t>
      </w:r>
      <w:proofErr w:type="spellStart"/>
      <w:r w:rsidRPr="005129D3">
        <w:t>Pere</w:t>
      </w:r>
      <w:proofErr w:type="spellEnd"/>
      <w:r w:rsidRPr="005129D3">
        <w:t xml:space="preserve"> </w:t>
      </w:r>
      <w:proofErr w:type="spellStart"/>
      <w:r w:rsidRPr="005129D3">
        <w:t>Mitja</w:t>
      </w:r>
      <w:proofErr w:type="spellEnd"/>
      <w:r w:rsidRPr="005129D3">
        <w:t xml:space="preserve"> 10, </w:t>
      </w:r>
      <w:proofErr w:type="spellStart"/>
      <w:r w:rsidRPr="005129D3">
        <w:t>Barri</w:t>
      </w:r>
      <w:proofErr w:type="spellEnd"/>
      <w:r w:rsidRPr="005129D3">
        <w:t xml:space="preserve"> </w:t>
      </w:r>
      <w:proofErr w:type="spellStart"/>
      <w:proofErr w:type="gramStart"/>
      <w:r w:rsidRPr="005129D3">
        <w:t>Gotic</w:t>
      </w:r>
      <w:proofErr w:type="spellEnd"/>
      <w:r w:rsidRPr="005129D3">
        <w:t xml:space="preserve">  [</w:t>
      </w:r>
      <w:proofErr w:type="gramEnd"/>
      <w:r w:rsidRPr="005129D3">
        <w:t xml:space="preserve">-2.000000;2.000000] </w:t>
      </w:r>
    </w:p>
    <w:p w:rsidR="00143661" w:rsidRPr="005129D3" w:rsidRDefault="00143661" w:rsidP="007A5D0E">
      <w:pPr>
        <w:pStyle w:val="code"/>
      </w:pPr>
      <w:r w:rsidRPr="005129D3">
        <w:t xml:space="preserve">Score: 15.000000 </w:t>
      </w:r>
    </w:p>
    <w:p w:rsidR="00143661" w:rsidRPr="005129D3" w:rsidRDefault="00143661" w:rsidP="007A5D0E">
      <w:pPr>
        <w:pStyle w:val="code"/>
      </w:pPr>
      <w:r w:rsidRPr="005129D3">
        <w:t xml:space="preserve">Noise: 7.000000 </w:t>
      </w:r>
    </w:p>
    <w:p w:rsidR="00143661" w:rsidRPr="005129D3" w:rsidRDefault="00143661" w:rsidP="007A5D0E">
      <w:pPr>
        <w:pStyle w:val="code"/>
      </w:pPr>
      <w:r w:rsidRPr="005129D3">
        <w:t xml:space="preserve">Rooms: 2.000000 </w:t>
      </w:r>
      <w:r w:rsidR="001C62C9">
        <w:br/>
      </w:r>
    </w:p>
    <w:p w:rsidR="00143661" w:rsidRPr="005129D3" w:rsidRDefault="00143661" w:rsidP="00313726">
      <w:pPr>
        <w:pStyle w:val="Nadpis2"/>
        <w:numPr>
          <w:ilvl w:val="0"/>
          <w:numId w:val="21"/>
        </w:numPr>
        <w:spacing w:after="280" w:afterAutospacing="1"/>
        <w:rPr>
          <w:lang w:val="en-GB"/>
        </w:rPr>
      </w:pPr>
      <w:bookmarkStart w:id="27" w:name="_Toc250325181"/>
      <w:r w:rsidRPr="005129D3">
        <w:rPr>
          <w:lang w:val="en-GB"/>
        </w:rPr>
        <w:t>Testing</w:t>
      </w:r>
      <w:bookmarkEnd w:id="27"/>
      <w:r w:rsidRPr="005129D3">
        <w:rPr>
          <w:lang w:val="en-GB"/>
        </w:rPr>
        <w:t xml:space="preserve"> </w:t>
      </w:r>
    </w:p>
    <w:p w:rsidR="00143661" w:rsidRPr="005129D3" w:rsidRDefault="00143661">
      <w:pPr>
        <w:spacing w:after="280" w:afterAutospacing="1"/>
        <w:rPr>
          <w:lang w:val="en-GB"/>
        </w:rPr>
      </w:pPr>
      <w:r w:rsidRPr="005129D3">
        <w:rPr>
          <w:lang w:val="en-GB"/>
        </w:rPr>
        <w:t>CLIPS language is not very programmer friendly, debugging is complicated and moreover there are not many sources on internet and forums with support. We created a few s</w:t>
      </w:r>
      <w:r w:rsidR="001C62C9">
        <w:rPr>
          <w:lang w:val="en-GB"/>
        </w:rPr>
        <w:t>cripts to make our work easier.</w:t>
      </w:r>
    </w:p>
    <w:p w:rsidR="00143661" w:rsidRPr="005129D3" w:rsidRDefault="00143661">
      <w:pPr>
        <w:pStyle w:val="Nadpis4"/>
        <w:spacing w:after="280" w:afterAutospacing="1"/>
      </w:pPr>
      <w:r w:rsidRPr="005129D3">
        <w:t xml:space="preserve">Compilation </w:t>
      </w:r>
    </w:p>
    <w:p w:rsidR="00143661" w:rsidRPr="005129D3" w:rsidRDefault="00143661">
      <w:pPr>
        <w:pStyle w:val="Div"/>
        <w:spacing w:after="280" w:afterAutospacing="1"/>
        <w:rPr>
          <w:lang w:val="en-GB"/>
        </w:rPr>
      </w:pPr>
      <w:r w:rsidRPr="005129D3">
        <w:rPr>
          <w:lang w:val="en-GB"/>
        </w:rPr>
        <w:t xml:space="preserve">Firstly we have a PERL script to compile all program files into one "housing.clp" file, we call it "make". </w:t>
      </w:r>
    </w:p>
    <w:p w:rsidR="004E062D" w:rsidRPr="005129D3" w:rsidRDefault="004E062D" w:rsidP="007A5D0E">
      <w:pPr>
        <w:pStyle w:val="code"/>
      </w:pPr>
      <w:proofErr w:type="gramStart"/>
      <w:r w:rsidRPr="005129D3">
        <w:lastRenderedPageBreak/>
        <w:t>#!/</w:t>
      </w:r>
      <w:proofErr w:type="spellStart"/>
      <w:proofErr w:type="gramEnd"/>
      <w:r w:rsidRPr="005129D3">
        <w:t>usr</w:t>
      </w:r>
      <w:proofErr w:type="spellEnd"/>
      <w:r w:rsidRPr="005129D3">
        <w:t>/bin/</w:t>
      </w:r>
      <w:proofErr w:type="spellStart"/>
      <w:r w:rsidRPr="005129D3">
        <w:t>perl</w:t>
      </w:r>
      <w:proofErr w:type="spellEnd"/>
    </w:p>
    <w:p w:rsidR="004E062D" w:rsidRPr="005129D3" w:rsidRDefault="004E062D" w:rsidP="007A5D0E">
      <w:pPr>
        <w:pStyle w:val="code"/>
      </w:pPr>
      <w:r w:rsidRPr="005129D3">
        <w:t>#</w:t>
      </w:r>
    </w:p>
    <w:p w:rsidR="004E062D" w:rsidRPr="005129D3" w:rsidRDefault="004E062D" w:rsidP="007A5D0E">
      <w:pPr>
        <w:pStyle w:val="code"/>
      </w:pPr>
      <w:r w:rsidRPr="005129D3">
        <w:t xml:space="preserve"># </w:t>
      </w:r>
      <w:proofErr w:type="gramStart"/>
      <w:r w:rsidRPr="005129D3">
        <w:t>script</w:t>
      </w:r>
      <w:proofErr w:type="gramEnd"/>
      <w:r w:rsidRPr="005129D3">
        <w:t xml:space="preserve"> for building CLIPS program from </w:t>
      </w:r>
      <w:proofErr w:type="spellStart"/>
      <w:r w:rsidRPr="005129D3">
        <w:t>Protoge</w:t>
      </w:r>
      <w:proofErr w:type="spellEnd"/>
      <w:r w:rsidRPr="005129D3">
        <w:t xml:space="preserve"> export</w:t>
      </w:r>
    </w:p>
    <w:p w:rsidR="004E062D" w:rsidRPr="005129D3" w:rsidRDefault="00200C39" w:rsidP="007A5D0E">
      <w:pPr>
        <w:pStyle w:val="code"/>
      </w:pPr>
      <w:r w:rsidRPr="005129D3">
        <w:t>#</w:t>
      </w:r>
      <w:r w:rsidR="004E062D" w:rsidRPr="005129D3">
        <w:t> saves output to "$OUT_FILE"</w:t>
      </w:r>
    </w:p>
    <w:p w:rsidR="004E062D" w:rsidRPr="005129D3" w:rsidRDefault="004E062D" w:rsidP="007A5D0E">
      <w:pPr>
        <w:pStyle w:val="code"/>
      </w:pPr>
      <w:r w:rsidRPr="005129D3">
        <w:t xml:space="preserve"># @author </w:t>
      </w:r>
      <w:proofErr w:type="spellStart"/>
      <w:r w:rsidRPr="005129D3">
        <w:t>deric</w:t>
      </w:r>
      <w:proofErr w:type="spellEnd"/>
      <w:r w:rsidRPr="005129D3">
        <w:t xml:space="preserve"> </w:t>
      </w:r>
    </w:p>
    <w:p w:rsidR="004E062D" w:rsidRPr="005129D3" w:rsidRDefault="004E062D" w:rsidP="007A5D0E">
      <w:pPr>
        <w:pStyle w:val="code"/>
      </w:pPr>
      <w:r w:rsidRPr="005129D3">
        <w:t>$CLIPS_FILE="clips.clp";</w:t>
      </w:r>
    </w:p>
    <w:p w:rsidR="004E062D" w:rsidRPr="005129D3" w:rsidRDefault="004E062D" w:rsidP="007A5D0E">
      <w:pPr>
        <w:pStyle w:val="code"/>
      </w:pPr>
      <w:r w:rsidRPr="005129D3">
        <w:t>$OUT_FILE="housing.clp";</w:t>
      </w:r>
    </w:p>
    <w:p w:rsidR="004E062D" w:rsidRPr="005129D3" w:rsidRDefault="004E062D" w:rsidP="007A5D0E">
      <w:pPr>
        <w:pStyle w:val="code"/>
      </w:pPr>
    </w:p>
    <w:p w:rsidR="004E062D" w:rsidRPr="005129D3" w:rsidRDefault="004E062D" w:rsidP="007A5D0E">
      <w:pPr>
        <w:pStyle w:val="code"/>
      </w:pPr>
      <w:proofErr w:type="gramStart"/>
      <w:r w:rsidRPr="005129D3">
        <w:t>open</w:t>
      </w:r>
      <w:proofErr w:type="gramEnd"/>
      <w:r w:rsidRPr="005129D3">
        <w:t xml:space="preserve"> OUT, "&gt;$OUT_FILE" or die $!;</w:t>
      </w:r>
    </w:p>
    <w:p w:rsidR="004E062D" w:rsidRPr="005129D3" w:rsidRDefault="004E062D" w:rsidP="007A5D0E">
      <w:pPr>
        <w:pStyle w:val="code"/>
      </w:pPr>
      <w:r w:rsidRPr="005129D3">
        <w:t xml:space="preserve"> my ($</w:t>
      </w:r>
      <w:proofErr w:type="spellStart"/>
      <w:r w:rsidRPr="005129D3">
        <w:t>sec,$min,$hour,$mday,$mon,$year,$wday,$yday,$isdst</w:t>
      </w:r>
      <w:proofErr w:type="spellEnd"/>
      <w:r w:rsidRPr="005129D3">
        <w:t xml:space="preserve">) = </w:t>
      </w:r>
      <w:proofErr w:type="spellStart"/>
      <w:r w:rsidRPr="005129D3">
        <w:t>localtime</w:t>
      </w:r>
      <w:proofErr w:type="spellEnd"/>
      <w:r w:rsidRPr="005129D3">
        <w:t xml:space="preserve"> time;</w:t>
      </w:r>
    </w:p>
    <w:p w:rsidR="004E062D" w:rsidRPr="005129D3" w:rsidRDefault="004E062D" w:rsidP="007A5D0E">
      <w:pPr>
        <w:pStyle w:val="code"/>
      </w:pPr>
      <w:r w:rsidRPr="005129D3">
        <w:t xml:space="preserve"> $year=$year+1900;</w:t>
      </w:r>
    </w:p>
    <w:p w:rsidR="004E062D" w:rsidRPr="005129D3" w:rsidRDefault="004E062D" w:rsidP="007A5D0E">
      <w:pPr>
        <w:pStyle w:val="code"/>
      </w:pPr>
      <w:proofErr w:type="gramStart"/>
      <w:r w:rsidRPr="005129D3">
        <w:t>print</w:t>
      </w:r>
      <w:proofErr w:type="gramEnd"/>
      <w:r w:rsidRPr="005129D3">
        <w:t xml:space="preserve"> OUT ";; </w:t>
      </w:r>
      <w:proofErr w:type="spellStart"/>
      <w:r w:rsidRPr="005129D3">
        <w:t>Builded</w:t>
      </w:r>
      <w:proofErr w:type="spellEnd"/>
      <w:r w:rsidRPr="005129D3">
        <w:t xml:space="preserve"> on  $year-$</w:t>
      </w:r>
      <w:proofErr w:type="spellStart"/>
      <w:r w:rsidRPr="005129D3">
        <w:t>mon</w:t>
      </w:r>
      <w:proofErr w:type="spellEnd"/>
      <w:r w:rsidRPr="005129D3">
        <w:t>-$</w:t>
      </w:r>
      <w:proofErr w:type="spellStart"/>
      <w:r w:rsidRPr="005129D3">
        <w:t>mday</w:t>
      </w:r>
      <w:proofErr w:type="spellEnd"/>
      <w:r w:rsidRPr="005129D3">
        <w:t xml:space="preserve"> $hour:$min:$sec \n";</w:t>
      </w:r>
    </w:p>
    <w:p w:rsidR="004E062D" w:rsidRPr="005129D3" w:rsidRDefault="004E062D" w:rsidP="007A5D0E">
      <w:pPr>
        <w:pStyle w:val="code"/>
      </w:pPr>
      <w:proofErr w:type="gramStart"/>
      <w:r w:rsidRPr="005129D3">
        <w:t>print</w:t>
      </w:r>
      <w:proofErr w:type="gramEnd"/>
      <w:r w:rsidRPr="005129D3">
        <w:t xml:space="preserve"> OUT "\n;############### ontology ##################\n";</w:t>
      </w:r>
    </w:p>
    <w:p w:rsidR="004E062D" w:rsidRPr="005129D3" w:rsidRDefault="004E062D" w:rsidP="007A5D0E">
      <w:pPr>
        <w:pStyle w:val="code"/>
      </w:pPr>
      <w:r w:rsidRPr="005129D3">
        <w:t>$</w:t>
      </w:r>
      <w:proofErr w:type="spellStart"/>
      <w:r w:rsidRPr="005129D3">
        <w:t>pont</w:t>
      </w:r>
      <w:proofErr w:type="spellEnd"/>
      <w:r w:rsidRPr="005129D3">
        <w:t>="export/</w:t>
      </w:r>
      <w:proofErr w:type="spellStart"/>
      <w:r w:rsidRPr="005129D3">
        <w:t>housing.pont</w:t>
      </w:r>
      <w:proofErr w:type="spellEnd"/>
      <w:r w:rsidRPr="005129D3">
        <w:t>";</w:t>
      </w:r>
    </w:p>
    <w:p w:rsidR="004E062D" w:rsidRPr="005129D3" w:rsidRDefault="004E062D" w:rsidP="007A5D0E">
      <w:pPr>
        <w:pStyle w:val="code"/>
      </w:pPr>
      <w:proofErr w:type="gramStart"/>
      <w:r w:rsidRPr="005129D3">
        <w:t>open(</w:t>
      </w:r>
      <w:proofErr w:type="gramEnd"/>
      <w:r w:rsidRPr="005129D3">
        <w:t>FILE, $</w:t>
      </w:r>
      <w:proofErr w:type="spellStart"/>
      <w:r w:rsidRPr="005129D3">
        <w:t>pont</w:t>
      </w:r>
      <w:proofErr w:type="spellEnd"/>
      <w:r w:rsidRPr="005129D3">
        <w:t>) || die("Could not open file $</w:t>
      </w:r>
      <w:proofErr w:type="spellStart"/>
      <w:r w:rsidRPr="005129D3">
        <w:t>pont</w:t>
      </w:r>
      <w:proofErr w:type="spellEnd"/>
      <w:r w:rsidRPr="005129D3">
        <w:t>!");</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t>close</w:t>
      </w:r>
      <w:proofErr w:type="gramEnd"/>
      <w:r w:rsidRPr="005129D3">
        <w:t xml:space="preserve"> FILE;</w:t>
      </w:r>
    </w:p>
    <w:p w:rsidR="004E062D" w:rsidRPr="005129D3" w:rsidRDefault="004E062D" w:rsidP="007A5D0E">
      <w:pPr>
        <w:pStyle w:val="code"/>
      </w:pPr>
      <w:proofErr w:type="gramStart"/>
      <w:r w:rsidRPr="005129D3">
        <w:t>print</w:t>
      </w:r>
      <w:proofErr w:type="gramEnd"/>
      <w:r w:rsidRPr="005129D3">
        <w:t xml:space="preserve"> OUT "\n\n</w:t>
      </w:r>
    </w:p>
    <w:p w:rsidR="004E062D" w:rsidRPr="005129D3" w:rsidRDefault="004E062D" w:rsidP="007A5D0E">
      <w:pPr>
        <w:pStyle w:val="code"/>
      </w:pPr>
      <w:proofErr w:type="gramStart"/>
      <w:r w:rsidRPr="005129D3">
        <w:t>;#</w:t>
      </w:r>
      <w:proofErr w:type="gramEnd"/>
      <w:r w:rsidRPr="005129D3">
        <w:t>############## instances ##################</w:t>
      </w:r>
    </w:p>
    <w:p w:rsidR="004E062D" w:rsidRPr="005129D3" w:rsidRDefault="004E062D" w:rsidP="007A5D0E">
      <w:pPr>
        <w:pStyle w:val="code"/>
      </w:pPr>
      <w:r w:rsidRPr="005129D3">
        <w:t>(</w:t>
      </w:r>
      <w:proofErr w:type="spellStart"/>
      <w:proofErr w:type="gramStart"/>
      <w:r w:rsidRPr="005129D3">
        <w:t>definstances</w:t>
      </w:r>
      <w:proofErr w:type="spellEnd"/>
      <w:proofErr w:type="gramEnd"/>
      <w:r w:rsidRPr="005129D3">
        <w:t xml:space="preserve"> inst \n";</w:t>
      </w:r>
    </w:p>
    <w:p w:rsidR="004E062D" w:rsidRPr="005129D3" w:rsidRDefault="004E062D" w:rsidP="007A5D0E">
      <w:pPr>
        <w:pStyle w:val="code"/>
      </w:pPr>
    </w:p>
    <w:p w:rsidR="004E062D" w:rsidRPr="005129D3" w:rsidRDefault="004E062D" w:rsidP="007A5D0E">
      <w:pPr>
        <w:pStyle w:val="code"/>
      </w:pPr>
      <w:r w:rsidRPr="005129D3">
        <w:t>$inst="export/</w:t>
      </w:r>
      <w:proofErr w:type="spellStart"/>
      <w:r w:rsidRPr="005129D3">
        <w:t>instances.pins</w:t>
      </w:r>
      <w:proofErr w:type="spellEnd"/>
      <w:r w:rsidRPr="005129D3">
        <w:t>";</w:t>
      </w:r>
    </w:p>
    <w:p w:rsidR="004E062D" w:rsidRPr="005129D3" w:rsidRDefault="004E062D" w:rsidP="007A5D0E">
      <w:pPr>
        <w:pStyle w:val="code"/>
      </w:pPr>
      <w:proofErr w:type="gramStart"/>
      <w:r w:rsidRPr="005129D3">
        <w:t>open(</w:t>
      </w:r>
      <w:proofErr w:type="gramEnd"/>
      <w:r w:rsidRPr="005129D3">
        <w:t>FILE, $inst) || die("Could not open file $inst!");</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t>close</w:t>
      </w:r>
      <w:proofErr w:type="gramEnd"/>
      <w:r w:rsidRPr="005129D3">
        <w:t xml:space="preserve"> FILE;</w:t>
      </w:r>
    </w:p>
    <w:p w:rsidR="004E062D" w:rsidRPr="005129D3" w:rsidRDefault="004E062D" w:rsidP="007A5D0E">
      <w:pPr>
        <w:pStyle w:val="code"/>
      </w:pPr>
      <w:proofErr w:type="gramStart"/>
      <w:r w:rsidRPr="005129D3">
        <w:t>print</w:t>
      </w:r>
      <w:proofErr w:type="gramEnd"/>
      <w:r w:rsidRPr="005129D3">
        <w:t xml:space="preserve"> OUT ")";</w:t>
      </w:r>
    </w:p>
    <w:p w:rsidR="004E062D" w:rsidRPr="005129D3" w:rsidRDefault="004E062D" w:rsidP="007A5D0E">
      <w:pPr>
        <w:pStyle w:val="code"/>
      </w:pPr>
      <w:proofErr w:type="gramStart"/>
      <w:r w:rsidRPr="005129D3">
        <w:t>print</w:t>
      </w:r>
      <w:proofErr w:type="gramEnd"/>
      <w:r w:rsidRPr="005129D3">
        <w:t xml:space="preserve"> OUT ";;############### program ##################\n";open(FILE, $CLIPS_FILE) || die("Could not open file $CLIPS_FILE!");</w:t>
      </w:r>
    </w:p>
    <w:p w:rsidR="004E062D" w:rsidRPr="005129D3" w:rsidRDefault="004E062D" w:rsidP="007A5D0E">
      <w:pPr>
        <w:pStyle w:val="code"/>
      </w:pPr>
      <w:r w:rsidRPr="005129D3">
        <w:t>@</w:t>
      </w:r>
      <w:proofErr w:type="spellStart"/>
      <w:r w:rsidRPr="005129D3">
        <w:t>i</w:t>
      </w:r>
      <w:proofErr w:type="spellEnd"/>
      <w:r w:rsidRPr="005129D3">
        <w:t>=0;</w:t>
      </w:r>
    </w:p>
    <w:p w:rsidR="004E062D" w:rsidRPr="005129D3" w:rsidRDefault="004E062D" w:rsidP="007A5D0E">
      <w:pPr>
        <w:pStyle w:val="code"/>
      </w:pPr>
      <w:proofErr w:type="gramStart"/>
      <w:r w:rsidRPr="005129D3">
        <w:t>while</w:t>
      </w:r>
      <w:proofErr w:type="gramEnd"/>
      <w:r w:rsidRPr="005129D3">
        <w:t xml:space="preserve"> (&lt;FILE&gt;) {</w:t>
      </w:r>
    </w:p>
    <w:p w:rsidR="004E062D" w:rsidRPr="005129D3" w:rsidRDefault="004E062D" w:rsidP="007A5D0E">
      <w:pPr>
        <w:pStyle w:val="code"/>
      </w:pPr>
      <w:r w:rsidRPr="005129D3">
        <w:t xml:space="preserve">  </w:t>
      </w:r>
      <w:proofErr w:type="gramStart"/>
      <w:r w:rsidRPr="005129D3">
        <w:t>print</w:t>
      </w:r>
      <w:proofErr w:type="gramEnd"/>
      <w:r w:rsidRPr="005129D3">
        <w:t xml:space="preserve"> OUT $_;</w:t>
      </w:r>
    </w:p>
    <w:p w:rsidR="004E062D" w:rsidRPr="005129D3" w:rsidRDefault="004E062D" w:rsidP="007A5D0E">
      <w:pPr>
        <w:pStyle w:val="code"/>
      </w:pPr>
      <w:r w:rsidRPr="005129D3">
        <w:t xml:space="preserve">  $</w:t>
      </w:r>
      <w:proofErr w:type="spellStart"/>
      <w:r w:rsidRPr="005129D3">
        <w:t>i</w:t>
      </w:r>
      <w:proofErr w:type="spellEnd"/>
      <w:r w:rsidRPr="005129D3">
        <w:t>++;</w:t>
      </w:r>
    </w:p>
    <w:p w:rsidR="004E062D" w:rsidRPr="005129D3" w:rsidRDefault="004E062D" w:rsidP="007A5D0E">
      <w:pPr>
        <w:pStyle w:val="code"/>
      </w:pPr>
      <w:r w:rsidRPr="005129D3">
        <w:t>}</w:t>
      </w:r>
    </w:p>
    <w:p w:rsidR="004E062D" w:rsidRPr="005129D3" w:rsidRDefault="004E062D" w:rsidP="007A5D0E">
      <w:pPr>
        <w:pStyle w:val="code"/>
      </w:pPr>
      <w:proofErr w:type="gramStart"/>
      <w:r w:rsidRPr="005129D3">
        <w:t>close</w:t>
      </w:r>
      <w:proofErr w:type="gramEnd"/>
      <w:r w:rsidRPr="005129D3">
        <w:t xml:space="preserve"> FILE;</w:t>
      </w:r>
    </w:p>
    <w:p w:rsidR="004E062D" w:rsidRPr="005129D3" w:rsidRDefault="004E062D" w:rsidP="007A5D0E">
      <w:pPr>
        <w:pStyle w:val="code"/>
      </w:pPr>
      <w:proofErr w:type="gramStart"/>
      <w:r w:rsidRPr="005129D3">
        <w:t>close</w:t>
      </w:r>
      <w:proofErr w:type="gramEnd"/>
      <w:r w:rsidRPr="005129D3">
        <w:t xml:space="preserve"> OUT;</w:t>
      </w:r>
    </w:p>
    <w:p w:rsidR="004E062D" w:rsidRPr="005129D3" w:rsidRDefault="004E062D" w:rsidP="007A5D0E">
      <w:pPr>
        <w:pStyle w:val="code"/>
      </w:pPr>
      <w:proofErr w:type="gramStart"/>
      <w:r w:rsidRPr="005129D3">
        <w:t>print</w:t>
      </w:r>
      <w:proofErr w:type="gramEnd"/>
      <w:r w:rsidRPr="005129D3">
        <w:t xml:space="preserve"> "housing build completed. $</w:t>
      </w:r>
      <w:proofErr w:type="spellStart"/>
      <w:r w:rsidRPr="005129D3">
        <w:t>i</w:t>
      </w:r>
      <w:proofErr w:type="spellEnd"/>
      <w:r w:rsidRPr="005129D3">
        <w:t xml:space="preserve"> lines\n";</w:t>
      </w:r>
    </w:p>
    <w:p w:rsidR="00200C39" w:rsidRPr="005129D3" w:rsidRDefault="00200C39">
      <w:pPr>
        <w:pStyle w:val="Div"/>
        <w:spacing w:after="280" w:afterAutospacing="1"/>
        <w:rPr>
          <w:lang w:val="en-GB"/>
        </w:rPr>
      </w:pPr>
    </w:p>
    <w:p w:rsidR="00143661" w:rsidRPr="005129D3" w:rsidRDefault="00143661">
      <w:pPr>
        <w:pStyle w:val="Div"/>
        <w:spacing w:after="280" w:afterAutospacing="1"/>
        <w:rPr>
          <w:lang w:val="en-GB"/>
        </w:rPr>
      </w:pPr>
      <w:r w:rsidRPr="005129D3">
        <w:rPr>
          <w:lang w:val="en-GB"/>
        </w:rPr>
        <w:t xml:space="preserve">Then we have a CLIPS file "execute.clp" this file is passed as an argument to CLIPS command line interpreter in file "run". </w:t>
      </w:r>
    </w:p>
    <w:p w:rsidR="00143661" w:rsidRPr="005129D3" w:rsidRDefault="00200C39" w:rsidP="007A5D0E">
      <w:pPr>
        <w:pStyle w:val="code"/>
      </w:pPr>
      <w:r w:rsidRPr="005129D3">
        <w:t>(</w:t>
      </w:r>
      <w:proofErr w:type="gramStart"/>
      <w:r w:rsidRPr="005129D3">
        <w:t>clear</w:t>
      </w:r>
      <w:proofErr w:type="gramEnd"/>
      <w:r w:rsidRPr="005129D3">
        <w:t>)</w:t>
      </w:r>
    </w:p>
    <w:p w:rsidR="00143661" w:rsidRPr="005129D3" w:rsidRDefault="00143661" w:rsidP="007A5D0E">
      <w:pPr>
        <w:pStyle w:val="code"/>
      </w:pPr>
      <w:r w:rsidRPr="005129D3">
        <w:t>(</w:t>
      </w:r>
      <w:proofErr w:type="gramStart"/>
      <w:r w:rsidRPr="005129D3">
        <w:t>load</w:t>
      </w:r>
      <w:proofErr w:type="gramEnd"/>
      <w:r w:rsidRPr="005129D3">
        <w:t xml:space="preserve"> "housing.clp") </w:t>
      </w:r>
    </w:p>
    <w:p w:rsidR="00143661" w:rsidRPr="005129D3" w:rsidRDefault="00200C39" w:rsidP="007A5D0E">
      <w:pPr>
        <w:pStyle w:val="code"/>
      </w:pPr>
      <w:r w:rsidRPr="005129D3">
        <w:t>(</w:t>
      </w:r>
      <w:proofErr w:type="gramStart"/>
      <w:r w:rsidRPr="005129D3">
        <w:t>reset</w:t>
      </w:r>
      <w:proofErr w:type="gramEnd"/>
      <w:r w:rsidRPr="005129D3">
        <w:t>)</w:t>
      </w:r>
    </w:p>
    <w:p w:rsidR="00200C39" w:rsidRPr="005129D3" w:rsidRDefault="00200C39" w:rsidP="007A5D0E">
      <w:pPr>
        <w:pStyle w:val="code"/>
      </w:pPr>
      <w:r w:rsidRPr="005129D3">
        <w:t>(</w:t>
      </w:r>
      <w:proofErr w:type="gramStart"/>
      <w:r w:rsidRPr="005129D3">
        <w:t>run</w:t>
      </w:r>
      <w:proofErr w:type="gramEnd"/>
      <w:r w:rsidRPr="005129D3">
        <w:t>)</w:t>
      </w:r>
    </w:p>
    <w:p w:rsidR="00200C39" w:rsidRPr="005129D3" w:rsidRDefault="00200C39" w:rsidP="00200C39">
      <w:pPr>
        <w:pStyle w:val="Bezmezer"/>
        <w:rPr>
          <w:lang w:val="en-GB"/>
        </w:rPr>
      </w:pPr>
    </w:p>
    <w:p w:rsidR="00143661" w:rsidRPr="005129D3" w:rsidRDefault="00143661">
      <w:pPr>
        <w:pStyle w:val="Div"/>
        <w:spacing w:after="280" w:afterAutospacing="1"/>
        <w:rPr>
          <w:lang w:val="en-GB"/>
        </w:rPr>
      </w:pPr>
      <w:r w:rsidRPr="005129D3">
        <w:rPr>
          <w:lang w:val="en-GB"/>
        </w:rPr>
        <w:t>"</w:t>
      </w:r>
      <w:proofErr w:type="gramStart"/>
      <w:r w:rsidRPr="005129D3">
        <w:rPr>
          <w:lang w:val="en-GB"/>
        </w:rPr>
        <w:t>run</w:t>
      </w:r>
      <w:proofErr w:type="gramEnd"/>
      <w:r w:rsidRPr="005129D3">
        <w:rPr>
          <w:lang w:val="en-GB"/>
        </w:rPr>
        <w:t xml:space="preserve">" - in "f" file are CLIPS commands which are executed line by line, at the end must be an empty line.  </w:t>
      </w:r>
    </w:p>
    <w:p w:rsidR="00143661" w:rsidRPr="005129D3" w:rsidRDefault="00143661" w:rsidP="007A5D0E">
      <w:pPr>
        <w:pStyle w:val="code"/>
      </w:pPr>
      <w:proofErr w:type="gramStart"/>
      <w:r w:rsidRPr="005129D3">
        <w:t>#!/</w:t>
      </w:r>
      <w:proofErr w:type="gramEnd"/>
      <w:r w:rsidRPr="005129D3">
        <w:t>bin/</w:t>
      </w:r>
      <w:proofErr w:type="spellStart"/>
      <w:r w:rsidRPr="005129D3">
        <w:t>sh</w:t>
      </w:r>
      <w:proofErr w:type="spellEnd"/>
      <w:r w:rsidRPr="005129D3">
        <w:t xml:space="preserve"> </w:t>
      </w:r>
    </w:p>
    <w:p w:rsidR="00143661" w:rsidRPr="005129D3" w:rsidRDefault="00143661" w:rsidP="007A5D0E">
      <w:pPr>
        <w:pStyle w:val="code"/>
      </w:pPr>
      <w:proofErr w:type="gramStart"/>
      <w:r w:rsidRPr="005129D3">
        <w:t>./</w:t>
      </w:r>
      <w:proofErr w:type="gramEnd"/>
      <w:r w:rsidRPr="005129D3">
        <w:t xml:space="preserve">make </w:t>
      </w:r>
    </w:p>
    <w:p w:rsidR="00143661" w:rsidRPr="005129D3" w:rsidRDefault="00143661" w:rsidP="007A5D0E">
      <w:pPr>
        <w:pStyle w:val="code"/>
      </w:pPr>
      <w:proofErr w:type="gramStart"/>
      <w:r w:rsidRPr="005129D3">
        <w:t>clips</w:t>
      </w:r>
      <w:proofErr w:type="gramEnd"/>
      <w:r w:rsidRPr="005129D3">
        <w:t xml:space="preserve"> -f execute.clp </w:t>
      </w:r>
    </w:p>
    <w:p w:rsidR="00200C39" w:rsidRPr="005129D3" w:rsidRDefault="00200C39">
      <w:pPr>
        <w:pStyle w:val="Div"/>
        <w:spacing w:after="280" w:afterAutospacing="1"/>
        <w:rPr>
          <w:lang w:val="en-GB"/>
        </w:rPr>
      </w:pPr>
    </w:p>
    <w:p w:rsidR="00143661" w:rsidRPr="005129D3" w:rsidRDefault="00143661">
      <w:pPr>
        <w:pStyle w:val="Div"/>
        <w:spacing w:after="280" w:afterAutospacing="1"/>
        <w:rPr>
          <w:lang w:val="en-GB"/>
        </w:rPr>
      </w:pPr>
      <w:r w:rsidRPr="005129D3">
        <w:rPr>
          <w:lang w:val="en-GB"/>
        </w:rPr>
        <w:lastRenderedPageBreak/>
        <w:t>By typing "</w:t>
      </w:r>
      <w:proofErr w:type="gramStart"/>
      <w:r w:rsidRPr="005129D3">
        <w:rPr>
          <w:lang w:val="en-GB"/>
        </w:rPr>
        <w:t>./</w:t>
      </w:r>
      <w:proofErr w:type="gramEnd"/>
      <w:r w:rsidRPr="005129D3">
        <w:rPr>
          <w:lang w:val="en-GB"/>
        </w:rPr>
        <w:t xml:space="preserve">run", in our project directory, all files are compiled and CLIPS program is running. </w:t>
      </w:r>
    </w:p>
    <w:p w:rsidR="00143661" w:rsidRPr="005129D3" w:rsidRDefault="00143661">
      <w:pPr>
        <w:pStyle w:val="Nadpis4"/>
        <w:spacing w:after="280" w:afterAutospacing="1"/>
      </w:pPr>
      <w:r w:rsidRPr="005129D3">
        <w:t xml:space="preserve">Testing  </w:t>
      </w:r>
    </w:p>
    <w:p w:rsidR="00143661" w:rsidRPr="005129D3" w:rsidRDefault="00143661">
      <w:pPr>
        <w:pStyle w:val="Div"/>
        <w:spacing w:after="280" w:afterAutospacing="1"/>
        <w:rPr>
          <w:lang w:val="en-GB"/>
        </w:rPr>
      </w:pPr>
      <w:r w:rsidRPr="005129D3">
        <w:rPr>
          <w:lang w:val="en-GB"/>
        </w:rPr>
        <w:t xml:space="preserve">For execution of our test cases we used an "ex" command which compile program, run it and pass all answers straight to CLIPS </w:t>
      </w:r>
    </w:p>
    <w:p w:rsidR="00143661" w:rsidRPr="005129D3" w:rsidRDefault="00143661" w:rsidP="007A5D0E">
      <w:pPr>
        <w:pStyle w:val="code"/>
      </w:pPr>
      <w:r w:rsidRPr="005129D3">
        <w:t>#! /bin/</w:t>
      </w:r>
      <w:proofErr w:type="spellStart"/>
      <w:r w:rsidRPr="005129D3">
        <w:t>sh</w:t>
      </w:r>
      <w:proofErr w:type="spellEnd"/>
      <w:r w:rsidRPr="005129D3">
        <w:t xml:space="preserve"> </w:t>
      </w:r>
    </w:p>
    <w:p w:rsidR="00143661" w:rsidRPr="005129D3" w:rsidRDefault="00143661" w:rsidP="007A5D0E">
      <w:pPr>
        <w:pStyle w:val="code"/>
      </w:pPr>
      <w:proofErr w:type="gramStart"/>
      <w:r w:rsidRPr="005129D3">
        <w:t>./</w:t>
      </w:r>
      <w:proofErr w:type="gramEnd"/>
      <w:r w:rsidRPr="005129D3">
        <w:t xml:space="preserve">make </w:t>
      </w:r>
    </w:p>
    <w:p w:rsidR="00143661" w:rsidRPr="005129D3" w:rsidRDefault="00143661" w:rsidP="007A5D0E">
      <w:pPr>
        <w:pStyle w:val="code"/>
      </w:pPr>
      <w:proofErr w:type="gramStart"/>
      <w:r w:rsidRPr="005129D3">
        <w:t>clips</w:t>
      </w:r>
      <w:proofErr w:type="gramEnd"/>
      <w:r w:rsidRPr="005129D3">
        <w:t xml:space="preserve"> -f $1 </w:t>
      </w:r>
    </w:p>
    <w:p w:rsidR="00143661" w:rsidRPr="005129D3" w:rsidRDefault="00143661" w:rsidP="007A5D0E">
      <w:pPr>
        <w:pStyle w:val="code"/>
      </w:pPr>
      <w:proofErr w:type="gramStart"/>
      <w:r w:rsidRPr="005129D3">
        <w:t>test</w:t>
      </w:r>
      <w:proofErr w:type="gramEnd"/>
      <w:r w:rsidRPr="005129D3">
        <w:t xml:space="preserve"> case file "tests/</w:t>
      </w:r>
      <w:proofErr w:type="spellStart"/>
      <w:r w:rsidRPr="005129D3">
        <w:t>house_centric</w:t>
      </w:r>
      <w:proofErr w:type="spellEnd"/>
      <w:r w:rsidRPr="005129D3">
        <w:t xml:space="preserve">": </w:t>
      </w:r>
    </w:p>
    <w:p w:rsidR="00143661" w:rsidRPr="005129D3" w:rsidRDefault="00143661" w:rsidP="007A5D0E">
      <w:pPr>
        <w:pStyle w:val="code"/>
      </w:pPr>
      <w:r w:rsidRPr="005129D3">
        <w:t>(</w:t>
      </w:r>
      <w:proofErr w:type="gramStart"/>
      <w:r w:rsidRPr="005129D3">
        <w:t>clear</w:t>
      </w:r>
      <w:proofErr w:type="gramEnd"/>
      <w:r w:rsidRPr="005129D3">
        <w:t xml:space="preserve">) </w:t>
      </w:r>
    </w:p>
    <w:p w:rsidR="00143661" w:rsidRPr="005129D3" w:rsidRDefault="00143661" w:rsidP="007A5D0E">
      <w:pPr>
        <w:pStyle w:val="code"/>
      </w:pPr>
      <w:r w:rsidRPr="005129D3">
        <w:t>(</w:t>
      </w:r>
      <w:proofErr w:type="gramStart"/>
      <w:r w:rsidRPr="005129D3">
        <w:t>load</w:t>
      </w:r>
      <w:proofErr w:type="gramEnd"/>
      <w:r w:rsidRPr="005129D3">
        <w:t xml:space="preserve"> "housing.clp") </w:t>
      </w:r>
    </w:p>
    <w:p w:rsidR="00143661" w:rsidRPr="005129D3" w:rsidRDefault="00143661" w:rsidP="007A5D0E">
      <w:pPr>
        <w:pStyle w:val="code"/>
      </w:pPr>
      <w:r w:rsidRPr="005129D3">
        <w:t>(</w:t>
      </w:r>
      <w:proofErr w:type="gramStart"/>
      <w:r w:rsidRPr="005129D3">
        <w:t>reset</w:t>
      </w:r>
      <w:proofErr w:type="gramEnd"/>
      <w:r w:rsidRPr="005129D3">
        <w:t xml:space="preserve">) </w:t>
      </w:r>
    </w:p>
    <w:p w:rsidR="00143661" w:rsidRPr="005129D3" w:rsidRDefault="00143661" w:rsidP="007A5D0E">
      <w:pPr>
        <w:pStyle w:val="code"/>
      </w:pPr>
      <w:r w:rsidRPr="005129D3">
        <w:t>(</w:t>
      </w:r>
      <w:proofErr w:type="gramStart"/>
      <w:r w:rsidRPr="005129D3">
        <w:t>run</w:t>
      </w:r>
      <w:proofErr w:type="gramEnd"/>
      <w:r w:rsidRPr="005129D3">
        <w:t xml:space="preserve">) </w:t>
      </w:r>
    </w:p>
    <w:p w:rsidR="00143661" w:rsidRPr="005129D3" w:rsidRDefault="00143661" w:rsidP="007A5D0E">
      <w:pPr>
        <w:pStyle w:val="code"/>
      </w:pPr>
      <w:r w:rsidRPr="005129D3">
        <w:t xml:space="preserve">Nick </w:t>
      </w:r>
    </w:p>
    <w:p w:rsidR="00143661" w:rsidRPr="005129D3" w:rsidRDefault="00143661" w:rsidP="007A5D0E">
      <w:pPr>
        <w:pStyle w:val="code"/>
      </w:pPr>
      <w:r w:rsidRPr="005129D3">
        <w:t xml:space="preserve">Veenhof </w:t>
      </w:r>
    </w:p>
    <w:p w:rsidR="00143661" w:rsidRPr="005129D3" w:rsidRDefault="00143661" w:rsidP="007A5D0E">
      <w:pPr>
        <w:pStyle w:val="code"/>
      </w:pPr>
      <w:proofErr w:type="gramStart"/>
      <w:r w:rsidRPr="005129D3">
        <w:t>student</w:t>
      </w:r>
      <w:proofErr w:type="gramEnd"/>
      <w:r w:rsidRPr="005129D3">
        <w:t xml:space="preserve"> </w:t>
      </w:r>
    </w:p>
    <w:p w:rsidR="00143661" w:rsidRPr="005129D3" w:rsidRDefault="00143661" w:rsidP="007A5D0E">
      <w:pPr>
        <w:pStyle w:val="code"/>
      </w:pPr>
      <w:proofErr w:type="gramStart"/>
      <w:r w:rsidRPr="005129D3">
        <w:t>flat</w:t>
      </w:r>
      <w:proofErr w:type="gramEnd"/>
      <w:r w:rsidRPr="005129D3">
        <w:t xml:space="preserve"> </w:t>
      </w:r>
    </w:p>
    <w:p w:rsidR="00143661" w:rsidRPr="005129D3" w:rsidRDefault="00143661" w:rsidP="007A5D0E">
      <w:pPr>
        <w:pStyle w:val="code"/>
      </w:pPr>
      <w:proofErr w:type="gramStart"/>
      <w:r w:rsidRPr="005129D3">
        <w:t>children</w:t>
      </w:r>
      <w:proofErr w:type="gramEnd"/>
      <w:r w:rsidRPr="005129D3">
        <w:t xml:space="preserve"> </w:t>
      </w:r>
    </w:p>
    <w:p w:rsidR="00143661" w:rsidRPr="005129D3" w:rsidRDefault="00143661" w:rsidP="007A5D0E">
      <w:pPr>
        <w:pStyle w:val="code"/>
      </w:pPr>
      <w:r w:rsidRPr="005129D3">
        <w:t xml:space="preserve">1 </w:t>
      </w:r>
    </w:p>
    <w:p w:rsidR="00143661" w:rsidRPr="005129D3" w:rsidRDefault="00143661" w:rsidP="007A5D0E">
      <w:pPr>
        <w:pStyle w:val="code"/>
      </w:pPr>
      <w:proofErr w:type="gramStart"/>
      <w:r w:rsidRPr="005129D3">
        <w:t>y</w:t>
      </w:r>
      <w:proofErr w:type="gramEnd"/>
      <w:r w:rsidRPr="005129D3">
        <w:t xml:space="preserve"> </w:t>
      </w:r>
    </w:p>
    <w:p w:rsidR="00143661" w:rsidRPr="005129D3" w:rsidRDefault="00143661" w:rsidP="007A5D0E">
      <w:pPr>
        <w:pStyle w:val="code"/>
      </w:pPr>
      <w:proofErr w:type="gramStart"/>
      <w:r w:rsidRPr="005129D3">
        <w:t>yes</w:t>
      </w:r>
      <w:proofErr w:type="gramEnd"/>
      <w:r w:rsidRPr="005129D3">
        <w:t xml:space="preserve"> </w:t>
      </w:r>
    </w:p>
    <w:p w:rsidR="00143661" w:rsidRPr="005129D3" w:rsidRDefault="00143661" w:rsidP="007A5D0E">
      <w:pPr>
        <w:pStyle w:val="code"/>
      </w:pPr>
      <w:proofErr w:type="gramStart"/>
      <w:r w:rsidRPr="005129D3">
        <w:t>no</w:t>
      </w:r>
      <w:proofErr w:type="gramEnd"/>
      <w:r w:rsidRPr="005129D3">
        <w:t xml:space="preserve"> </w:t>
      </w:r>
    </w:p>
    <w:p w:rsidR="00143661" w:rsidRPr="005129D3" w:rsidRDefault="00143661" w:rsidP="007A5D0E">
      <w:pPr>
        <w:pStyle w:val="code"/>
      </w:pPr>
      <w:proofErr w:type="gramStart"/>
      <w:r w:rsidRPr="005129D3">
        <w:t>centric</w:t>
      </w:r>
      <w:proofErr w:type="gramEnd"/>
      <w:r w:rsidRPr="005129D3">
        <w:t xml:space="preserve"> </w:t>
      </w:r>
    </w:p>
    <w:p w:rsidR="00143661" w:rsidRPr="005129D3" w:rsidRDefault="00143661" w:rsidP="007A5D0E">
      <w:pPr>
        <w:pStyle w:val="code"/>
      </w:pPr>
      <w:r w:rsidRPr="005129D3">
        <w:t xml:space="preserve">1300 </w:t>
      </w:r>
    </w:p>
    <w:p w:rsidR="00143661" w:rsidRPr="005129D3" w:rsidRDefault="00143661" w:rsidP="007A5D0E">
      <w:pPr>
        <w:pStyle w:val="code"/>
      </w:pPr>
      <w:proofErr w:type="gramStart"/>
      <w:r w:rsidRPr="005129D3">
        <w:t>n</w:t>
      </w:r>
      <w:proofErr w:type="gramEnd"/>
      <w:r w:rsidRPr="005129D3">
        <w:t xml:space="preserve"> </w:t>
      </w:r>
    </w:p>
    <w:p w:rsidR="00143661" w:rsidRPr="005129D3" w:rsidRDefault="00143661" w:rsidP="007A5D0E">
      <w:pPr>
        <w:pStyle w:val="code"/>
      </w:pPr>
      <w:r w:rsidRPr="005129D3">
        <w:t xml:space="preserve">300 </w:t>
      </w:r>
    </w:p>
    <w:p w:rsidR="00143661" w:rsidRPr="005129D3" w:rsidRDefault="00143661">
      <w:pPr>
        <w:pStyle w:val="Div"/>
        <w:spacing w:after="280" w:afterAutospacing="1"/>
        <w:rPr>
          <w:lang w:val="en-GB"/>
        </w:rPr>
      </w:pPr>
      <w:r w:rsidRPr="005129D3">
        <w:rPr>
          <w:lang w:val="en-GB"/>
        </w:rPr>
        <w:t xml:space="preserve">For execution we used: </w:t>
      </w:r>
    </w:p>
    <w:p w:rsidR="00143661" w:rsidRDefault="00143661" w:rsidP="007A5D0E">
      <w:pPr>
        <w:pStyle w:val="code"/>
      </w:pPr>
      <w:proofErr w:type="gramStart"/>
      <w:r w:rsidRPr="005129D3">
        <w:t>$ ./</w:t>
      </w:r>
      <w:proofErr w:type="gramEnd"/>
      <w:r w:rsidRPr="005129D3">
        <w:t>ex tests/</w:t>
      </w:r>
      <w:proofErr w:type="spellStart"/>
      <w:r w:rsidRPr="005129D3">
        <w:t>house_centric</w:t>
      </w:r>
      <w:proofErr w:type="spellEnd"/>
      <w:r w:rsidRPr="005129D3">
        <w:t xml:space="preserve"> </w:t>
      </w:r>
    </w:p>
    <w:p w:rsidR="00B413F1" w:rsidRDefault="00B413F1" w:rsidP="007A5D0E">
      <w:pPr>
        <w:pStyle w:val="code"/>
      </w:pPr>
    </w:p>
    <w:p w:rsidR="00B413F1" w:rsidRPr="005129D3" w:rsidRDefault="00B413F1" w:rsidP="007A5D0E">
      <w:pPr>
        <w:pStyle w:val="code"/>
      </w:pPr>
    </w:p>
    <w:p w:rsidR="00143661" w:rsidRPr="005129D3" w:rsidRDefault="00143661" w:rsidP="00313726">
      <w:pPr>
        <w:pStyle w:val="Nadpis2"/>
        <w:numPr>
          <w:ilvl w:val="0"/>
          <w:numId w:val="21"/>
        </w:numPr>
        <w:spacing w:after="280" w:afterAutospacing="1"/>
        <w:rPr>
          <w:lang w:val="en-GB"/>
        </w:rPr>
      </w:pPr>
      <w:bookmarkStart w:id="28" w:name="_Toc250325182"/>
      <w:r w:rsidRPr="005129D3">
        <w:rPr>
          <w:lang w:val="en-GB"/>
        </w:rPr>
        <w:t>Conclusion</w:t>
      </w:r>
      <w:bookmarkEnd w:id="28"/>
      <w:r w:rsidRPr="005129D3">
        <w:rPr>
          <w:lang w:val="en-GB"/>
        </w:rPr>
        <w:t xml:space="preserve"> </w:t>
      </w:r>
    </w:p>
    <w:p w:rsidR="004E310C" w:rsidRDefault="00B413F1">
      <w:pPr>
        <w:spacing w:after="280" w:afterAutospacing="1"/>
        <w:rPr>
          <w:lang w:val="en-GB"/>
        </w:rPr>
      </w:pPr>
      <w:r>
        <w:rPr>
          <w:lang w:val="en-GB"/>
        </w:rPr>
        <w:br/>
      </w:r>
      <w:r w:rsidR="004E310C">
        <w:rPr>
          <w:lang w:val="en-GB"/>
        </w:rPr>
        <w:t>D</w:t>
      </w:r>
      <w:r>
        <w:rPr>
          <w:lang w:val="en-GB"/>
        </w:rPr>
        <w:t>eveloping and “solving”</w:t>
      </w:r>
      <w:r w:rsidR="00143661" w:rsidRPr="005129D3">
        <w:rPr>
          <w:lang w:val="en-GB"/>
        </w:rPr>
        <w:t xml:space="preserve"> this </w:t>
      </w:r>
      <w:r w:rsidR="004E310C">
        <w:rPr>
          <w:lang w:val="en-GB"/>
        </w:rPr>
        <w:t>project</w:t>
      </w:r>
      <w:r w:rsidR="00143661" w:rsidRPr="005129D3">
        <w:rPr>
          <w:lang w:val="en-GB"/>
        </w:rPr>
        <w:t xml:space="preserve"> i</w:t>
      </w:r>
      <w:r w:rsidR="004E310C">
        <w:rPr>
          <w:lang w:val="en-GB"/>
        </w:rPr>
        <w:t>n a knowledge based system gives</w:t>
      </w:r>
      <w:r w:rsidR="00143661" w:rsidRPr="005129D3">
        <w:rPr>
          <w:lang w:val="en-GB"/>
        </w:rPr>
        <w:t xml:space="preserve"> us certain advantages that are h</w:t>
      </w:r>
      <w:r w:rsidR="004E310C">
        <w:rPr>
          <w:lang w:val="en-GB"/>
        </w:rPr>
        <w:t>ard to solve in an</w:t>
      </w:r>
      <w:r w:rsidR="00143661" w:rsidRPr="005129D3">
        <w:rPr>
          <w:lang w:val="en-GB"/>
        </w:rPr>
        <w:t>other programming language. By having a non-linear approach we can easier tackle bigger problems.</w:t>
      </w:r>
      <w:r w:rsidR="004E310C">
        <w:rPr>
          <w:lang w:val="en-GB"/>
        </w:rPr>
        <w:t xml:space="preserve"> </w:t>
      </w:r>
      <w:r w:rsidR="00143661" w:rsidRPr="005129D3">
        <w:rPr>
          <w:lang w:val="en-GB"/>
        </w:rPr>
        <w:t xml:space="preserve"> Although the programming language was not our favourite in the beginning, nearing the end of the project we were </w:t>
      </w:r>
      <w:r w:rsidR="004E310C" w:rsidRPr="005129D3">
        <w:rPr>
          <w:lang w:val="en-GB"/>
        </w:rPr>
        <w:t>busier</w:t>
      </w:r>
      <w:r w:rsidR="00143661" w:rsidRPr="005129D3">
        <w:rPr>
          <w:lang w:val="en-GB"/>
        </w:rPr>
        <w:t xml:space="preserve"> discussion the conceptual issues then programming issues which is positive.</w:t>
      </w:r>
    </w:p>
    <w:p w:rsidR="00B413F1" w:rsidRDefault="004E310C">
      <w:pPr>
        <w:spacing w:after="280" w:afterAutospacing="1"/>
        <w:rPr>
          <w:lang w:val="en-GB"/>
        </w:rPr>
      </w:pPr>
      <w:r>
        <w:rPr>
          <w:lang w:val="en-GB"/>
        </w:rPr>
        <w:t>Quite complicated conditions</w:t>
      </w:r>
      <w:r w:rsidR="00FE7221">
        <w:rPr>
          <w:lang w:val="en-GB"/>
        </w:rPr>
        <w:t>,</w:t>
      </w:r>
      <w:r>
        <w:rPr>
          <w:lang w:val="en-GB"/>
        </w:rPr>
        <w:t xml:space="preserve"> which would have been written in other </w:t>
      </w:r>
      <w:r w:rsidR="00FE7221">
        <w:rPr>
          <w:lang w:val="en-GB"/>
        </w:rPr>
        <w:t>languages w</w:t>
      </w:r>
      <w:r>
        <w:rPr>
          <w:lang w:val="en-GB"/>
        </w:rPr>
        <w:t>ith many “if” clauses</w:t>
      </w:r>
      <w:r w:rsidR="00FE7221">
        <w:rPr>
          <w:lang w:val="en-GB"/>
        </w:rPr>
        <w:t>,</w:t>
      </w:r>
      <w:r>
        <w:rPr>
          <w:lang w:val="en-GB"/>
        </w:rPr>
        <w:t xml:space="preserve"> are pretty simple in CLIPS</w:t>
      </w:r>
      <w:r w:rsidR="00FE7221">
        <w:rPr>
          <w:lang w:val="en-GB"/>
        </w:rPr>
        <w:t>. When we</w:t>
      </w:r>
      <w:r>
        <w:rPr>
          <w:lang w:val="en-GB"/>
        </w:rPr>
        <w:t xml:space="preserve"> separated </w:t>
      </w:r>
      <w:r w:rsidR="00FE7221">
        <w:rPr>
          <w:lang w:val="en-GB"/>
        </w:rPr>
        <w:t xml:space="preserve">rules </w:t>
      </w:r>
      <w:r>
        <w:rPr>
          <w:lang w:val="en-GB"/>
        </w:rPr>
        <w:t xml:space="preserve">into </w:t>
      </w:r>
      <w:r w:rsidR="00FE7221">
        <w:rPr>
          <w:lang w:val="en-GB"/>
        </w:rPr>
        <w:t xml:space="preserve">blocks or </w:t>
      </w:r>
      <w:r>
        <w:rPr>
          <w:lang w:val="en-GB"/>
        </w:rPr>
        <w:t>modules</w:t>
      </w:r>
      <w:r w:rsidR="00FE7221">
        <w:rPr>
          <w:lang w:val="en-GB"/>
        </w:rPr>
        <w:t>, code became more readeable</w:t>
      </w:r>
      <w:r>
        <w:rPr>
          <w:lang w:val="en-GB"/>
        </w:rPr>
        <w:t>. Sometimes</w:t>
      </w:r>
      <w:r w:rsidR="00FE7221">
        <w:rPr>
          <w:lang w:val="en-GB"/>
        </w:rPr>
        <w:t xml:space="preserve"> it was complicated to find out which rule is going to be executed and which not. Development would be much easier with a friendly developing environment. </w:t>
      </w:r>
      <w:r w:rsidR="00143661" w:rsidRPr="005129D3">
        <w:rPr>
          <w:lang w:val="en-GB"/>
        </w:rPr>
        <w:br/>
      </w:r>
      <w:r w:rsidR="00143661" w:rsidRPr="005129D3">
        <w:rPr>
          <w:lang w:val="en-GB"/>
        </w:rPr>
        <w:br/>
        <w:t>Also by c</w:t>
      </w:r>
      <w:r w:rsidR="00FE7221">
        <w:rPr>
          <w:lang w:val="en-GB"/>
        </w:rPr>
        <w:t xml:space="preserve">reating the ontology we learned </w:t>
      </w:r>
      <w:r w:rsidR="00143661" w:rsidRPr="005129D3">
        <w:rPr>
          <w:lang w:val="en-GB"/>
        </w:rPr>
        <w:t>to generalize concepts and not to work in function of a specific program, even though it is dangerous to not look around the corner and adjust your ontology in function of the program.</w:t>
      </w:r>
      <w:r w:rsidR="00143661" w:rsidRPr="005129D3">
        <w:rPr>
          <w:lang w:val="en-GB"/>
        </w:rPr>
        <w:br/>
      </w:r>
      <w:r w:rsidR="00143661" w:rsidRPr="005129D3">
        <w:rPr>
          <w:lang w:val="en-GB"/>
        </w:rPr>
        <w:br/>
      </w:r>
      <w:r w:rsidR="00FE7221">
        <w:rPr>
          <w:lang w:val="en-GB"/>
        </w:rPr>
        <w:t xml:space="preserve">Although beginning of </w:t>
      </w:r>
      <w:r w:rsidR="00A44D89">
        <w:rPr>
          <w:lang w:val="en-GB"/>
        </w:rPr>
        <w:t xml:space="preserve">this </w:t>
      </w:r>
      <w:r w:rsidR="00FE7221">
        <w:rPr>
          <w:lang w:val="en-GB"/>
        </w:rPr>
        <w:t xml:space="preserve">project was really tough, after we realized what rule based programming is all about, work became much easier. </w:t>
      </w:r>
      <w:r w:rsidR="00143661" w:rsidRPr="005129D3">
        <w:rPr>
          <w:lang w:val="en-GB"/>
        </w:rPr>
        <w:t xml:space="preserve">With this project we learned a lot about knowledge based problems and specifically how </w:t>
      </w:r>
      <w:r w:rsidR="00A44D89">
        <w:rPr>
          <w:lang w:val="en-GB"/>
        </w:rPr>
        <w:t>to solve this problem with CLIPS</w:t>
      </w:r>
      <w:r w:rsidR="005F1AFF">
        <w:rPr>
          <w:lang w:val="en-GB"/>
        </w:rPr>
        <w:t>. The CLIPS</w:t>
      </w:r>
      <w:r w:rsidR="00143661" w:rsidRPr="005129D3">
        <w:rPr>
          <w:lang w:val="en-GB"/>
        </w:rPr>
        <w:t xml:space="preserve"> language is a nice added value, mainly because it is familiar with </w:t>
      </w:r>
      <w:r w:rsidR="00A44D89">
        <w:rPr>
          <w:lang w:val="en-GB"/>
        </w:rPr>
        <w:t>other knowledge based languages and also because is completely different from most common languages.</w:t>
      </w:r>
    </w:p>
    <w:p w:rsidR="005F1AFF" w:rsidRDefault="00B413F1" w:rsidP="00B413F1">
      <w:pPr>
        <w:pStyle w:val="Nadpis3"/>
        <w:rPr>
          <w:lang w:val="en-GB"/>
        </w:rPr>
      </w:pPr>
      <w:bookmarkStart w:id="29" w:name="_Toc250325183"/>
      <w:r>
        <w:rPr>
          <w:lang w:val="en-GB"/>
        </w:rPr>
        <w:t>Future work</w:t>
      </w:r>
      <w:bookmarkEnd w:id="29"/>
    </w:p>
    <w:p w:rsidR="00143661" w:rsidRPr="00B413F1" w:rsidRDefault="005F1AFF" w:rsidP="005F1AFF">
      <w:pPr>
        <w:rPr>
          <w:lang w:val="en-GB"/>
        </w:rPr>
      </w:pPr>
      <w:r>
        <w:rPr>
          <w:lang w:val="en-GB"/>
        </w:rPr>
        <w:t xml:space="preserve">There is still a lot of work on extending questions and also setting weights to different facts and evaluating complicated cases. Also testing on “real” people would be nice and adding much more offers. </w:t>
      </w:r>
      <w:r w:rsidR="00143661" w:rsidRPr="005129D3">
        <w:rPr>
          <w:lang w:val="en-GB"/>
        </w:rPr>
        <w:br/>
      </w:r>
      <w:r w:rsidR="00143661" w:rsidRPr="00B413F1">
        <w:rPr>
          <w:lang w:val="en-GB"/>
        </w:rPr>
        <w:br/>
      </w:r>
    </w:p>
    <w:sdt>
      <w:sdtPr>
        <w:rPr>
          <w:lang w:val="en-GB"/>
        </w:rPr>
        <w:id w:val="18146324"/>
        <w:docPartObj>
          <w:docPartGallery w:val="Bibliographies"/>
          <w:docPartUnique/>
        </w:docPartObj>
      </w:sdtPr>
      <w:sdtEndPr>
        <w:rPr>
          <w:rFonts w:ascii="Adobe Garamond Pro" w:hAnsi="Adobe Garamond Pro"/>
          <w:b w:val="0"/>
          <w:bCs w:val="0"/>
          <w:i w:val="0"/>
          <w:iCs w:val="0"/>
          <w:sz w:val="24"/>
          <w:szCs w:val="24"/>
        </w:rPr>
      </w:sdtEndPr>
      <w:sdtContent>
        <w:bookmarkStart w:id="30" w:name="_Toc250325184" w:displacedByCustomXml="prev"/>
        <w:p w:rsidR="00200C39" w:rsidRPr="005129D3" w:rsidRDefault="00200C39" w:rsidP="00313726">
          <w:pPr>
            <w:pStyle w:val="Nadpis2"/>
            <w:numPr>
              <w:ilvl w:val="0"/>
              <w:numId w:val="21"/>
            </w:numPr>
            <w:rPr>
              <w:lang w:val="en-GB"/>
            </w:rPr>
          </w:pPr>
          <w:r w:rsidRPr="005129D3">
            <w:rPr>
              <w:lang w:val="en-GB"/>
            </w:rPr>
            <w:t>Bibliography</w:t>
          </w:r>
          <w:bookmarkEnd w:id="30"/>
        </w:p>
        <w:sdt>
          <w:sdtPr>
            <w:rPr>
              <w:lang w:val="en-GB"/>
            </w:rPr>
            <w:id w:val="111145805"/>
            <w:bibliography/>
          </w:sdtPr>
          <w:sdtContent>
            <w:p w:rsidR="00A44D89" w:rsidRDefault="00200C39" w:rsidP="00A44D89">
              <w:pPr>
                <w:pStyle w:val="Bibliografie"/>
                <w:rPr>
                  <w:noProof/>
                  <w:lang w:val="en-GB"/>
                </w:rPr>
              </w:pPr>
              <w:r w:rsidRPr="005129D3">
                <w:rPr>
                  <w:lang w:val="en-GB"/>
                </w:rPr>
                <w:fldChar w:fldCharType="begin"/>
              </w:r>
              <w:r w:rsidRPr="005129D3">
                <w:rPr>
                  <w:lang w:val="en-GB"/>
                </w:rPr>
                <w:instrText xml:space="preserve"> BIBLIOGRAPHY </w:instrText>
              </w:r>
              <w:r w:rsidRPr="005129D3">
                <w:rPr>
                  <w:lang w:val="en-GB"/>
                </w:rPr>
                <w:fldChar w:fldCharType="separate"/>
              </w:r>
              <w:r w:rsidR="00A44D89">
                <w:rPr>
                  <w:noProof/>
                  <w:lang w:val="en-GB"/>
                </w:rPr>
                <w:t xml:space="preserve">Culbert, R. S. </w:t>
              </w:r>
              <w:r w:rsidR="00A44D89">
                <w:rPr>
                  <w:i/>
                  <w:iCs/>
                  <w:noProof/>
                  <w:lang w:val="en-GB"/>
                </w:rPr>
                <w:t>CLIPS Reference manual - Basic Programming guide.</w:t>
              </w:r>
              <w:r w:rsidR="00A44D89">
                <w:rPr>
                  <w:noProof/>
                  <w:lang w:val="en-GB"/>
                </w:rPr>
                <w:t xml:space="preserve"> </w:t>
              </w:r>
            </w:p>
            <w:p w:rsidR="00A44D89" w:rsidRDefault="00A44D89" w:rsidP="00A44D89">
              <w:pPr>
                <w:pStyle w:val="Bibliografie"/>
                <w:rPr>
                  <w:noProof/>
                  <w:lang w:val="en-US"/>
                </w:rPr>
              </w:pPr>
              <w:r>
                <w:rPr>
                  <w:noProof/>
                  <w:lang w:val="en-US"/>
                </w:rPr>
                <w:t xml:space="preserve">McGuinness, N. F. </w:t>
              </w:r>
              <w:r>
                <w:rPr>
                  <w:i/>
                  <w:iCs/>
                  <w:noProof/>
                  <w:lang w:val="en-US"/>
                </w:rPr>
                <w:t>Ontology Development 101.</w:t>
              </w:r>
              <w:r>
                <w:rPr>
                  <w:noProof/>
                  <w:lang w:val="en-US"/>
                </w:rPr>
                <w:t xml:space="preserve"> Stanford University, Stanford, CA, 94305.</w:t>
              </w:r>
            </w:p>
            <w:p w:rsidR="00200C39" w:rsidRPr="005129D3" w:rsidRDefault="00200C39" w:rsidP="00A44D89">
              <w:pPr>
                <w:rPr>
                  <w:lang w:val="en-GB"/>
                </w:rPr>
              </w:pPr>
              <w:r w:rsidRPr="005129D3">
                <w:rPr>
                  <w:lang w:val="en-GB"/>
                </w:rPr>
                <w:fldChar w:fldCharType="end"/>
              </w:r>
            </w:p>
          </w:sdtContent>
        </w:sdt>
      </w:sdtContent>
    </w:sdt>
    <w:p w:rsidR="00143661" w:rsidRPr="005129D3" w:rsidRDefault="00143661" w:rsidP="00200C39">
      <w:pPr>
        <w:spacing w:after="280" w:afterAutospacing="1"/>
        <w:rPr>
          <w:lang w:val="en-GB"/>
        </w:rPr>
      </w:pPr>
    </w:p>
    <w:p w:rsidR="005129D3" w:rsidRPr="005129D3" w:rsidRDefault="005129D3">
      <w:pPr>
        <w:spacing w:after="280" w:afterAutospacing="1"/>
        <w:rPr>
          <w:lang w:val="en-GB"/>
        </w:rPr>
      </w:pPr>
    </w:p>
    <w:sectPr w:rsidR="005129D3" w:rsidRPr="005129D3" w:rsidSect="005129D3">
      <w:headerReference w:type="default" r:id="rId19"/>
      <w:footerReference w:type="default" r:id="rId20"/>
      <w:pgSz w:w="12240" w:h="15840"/>
      <w:pgMar w:top="1417" w:right="1417" w:bottom="1417" w:left="1417" w:header="708" w:footer="708"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9FF" w:rsidRDefault="001769FF" w:rsidP="004E062D">
      <w:r>
        <w:separator/>
      </w:r>
    </w:p>
  </w:endnote>
  <w:endnote w:type="continuationSeparator" w:id="1">
    <w:p w:rsidR="001769FF" w:rsidRDefault="001769FF" w:rsidP="004E06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 w:name="Adobe Garamond Pro Bold">
    <w:panose1 w:val="00000000000000000000"/>
    <w:charset w:val="00"/>
    <w:family w:val="roman"/>
    <w:notTrueType/>
    <w:pitch w:val="variable"/>
    <w:sig w:usb0="800000AF" w:usb1="5000205B" w:usb2="00000000" w:usb3="00000000" w:csb0="0000009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urier New'">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FF" w:rsidRDefault="001769FF">
    <w:pPr>
      <w:pStyle w:val="Zpat"/>
      <w:jc w:val="right"/>
    </w:pPr>
    <w:fldSimple w:instr=" PAGE   \* MERGEFORMAT ">
      <w:r w:rsidR="0087761A">
        <w:rPr>
          <w:noProof/>
        </w:rPr>
        <w:t>38</w:t>
      </w:r>
    </w:fldSimple>
  </w:p>
  <w:p w:rsidR="001769FF" w:rsidRDefault="001769FF">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9FF" w:rsidRDefault="001769FF" w:rsidP="004E062D">
      <w:r>
        <w:separator/>
      </w:r>
    </w:p>
  </w:footnote>
  <w:footnote w:type="continuationSeparator" w:id="1">
    <w:p w:rsidR="001769FF" w:rsidRDefault="001769FF" w:rsidP="004E062D">
      <w:r>
        <w:continuationSeparator/>
      </w:r>
    </w:p>
  </w:footnote>
  <w:footnote w:id="2">
    <w:p w:rsidR="001769FF" w:rsidRPr="001769FF" w:rsidRDefault="001769FF">
      <w:pPr>
        <w:pStyle w:val="Textpoznpodarou"/>
        <w:rPr>
          <w:lang w:val="en-US"/>
        </w:rPr>
      </w:pPr>
      <w:r>
        <w:rPr>
          <w:rStyle w:val="Znakapoznpodarou"/>
        </w:rPr>
        <w:footnoteRef/>
      </w:r>
      <w:r>
        <w:t xml:space="preserve"> </w:t>
      </w:r>
      <w:r w:rsidRPr="005129D3">
        <w:rPr>
          <w:sz w:val="15"/>
          <w:lang w:val="en-GB"/>
        </w:rPr>
        <w:t>see Conceptualization for this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FF" w:rsidRPr="004E062D" w:rsidRDefault="001769FF" w:rsidP="004E062D">
    <w:pPr>
      <w:pStyle w:val="Zhlav"/>
      <w:jc w:val="center"/>
      <w:rPr>
        <w:rFonts w:ascii="Times New Roman" w:hAnsi="Times New Roman" w:cs="Times New Roman"/>
        <w:b/>
        <w:i/>
        <w:sz w:val="18"/>
        <w:szCs w:val="18"/>
      </w:rPr>
    </w:pPr>
    <w:proofErr w:type="spellStart"/>
    <w:r w:rsidRPr="004E062D">
      <w:rPr>
        <w:rFonts w:ascii="Times New Roman" w:hAnsi="Times New Roman" w:cs="Times New Roman"/>
        <w:b/>
        <w:i/>
        <w:sz w:val="18"/>
        <w:szCs w:val="18"/>
        <w:lang w:val="cs-CZ"/>
      </w:rPr>
      <w:t>H</w:t>
    </w:r>
    <w:r>
      <w:rPr>
        <w:rFonts w:ascii="Times New Roman" w:hAnsi="Times New Roman" w:cs="Times New Roman"/>
        <w:b/>
        <w:i/>
        <w:sz w:val="18"/>
        <w:szCs w:val="18"/>
        <w:lang w:val="cs-CZ"/>
      </w:rPr>
      <w:t>ousing</w:t>
    </w:r>
    <w:proofErr w:type="spellEnd"/>
    <w:r>
      <w:rPr>
        <w:rFonts w:ascii="Times New Roman" w:hAnsi="Times New Roman" w:cs="Times New Roman"/>
        <w:b/>
        <w:i/>
        <w:sz w:val="18"/>
        <w:szCs w:val="18"/>
        <w:lang w:val="cs-CZ"/>
      </w:rPr>
      <w:t xml:space="preserve"> report </w:t>
    </w:r>
    <w:proofErr w:type="spellStart"/>
    <w:r>
      <w:rPr>
        <w:rFonts w:ascii="Times New Roman" w:hAnsi="Times New Roman" w:cs="Times New Roman"/>
        <w:b/>
        <w:i/>
        <w:sz w:val="18"/>
        <w:szCs w:val="18"/>
        <w:lang w:val="cs-CZ"/>
      </w:rPr>
      <w:t>Nick</w:t>
    </w:r>
    <w:proofErr w:type="spellEnd"/>
    <w:r>
      <w:rPr>
        <w:rFonts w:ascii="Times New Roman" w:hAnsi="Times New Roman" w:cs="Times New Roman"/>
        <w:b/>
        <w:i/>
        <w:sz w:val="18"/>
        <w:szCs w:val="18"/>
        <w:lang w:val="cs-CZ"/>
      </w:rPr>
      <w:t xml:space="preserve"> </w:t>
    </w:r>
    <w:proofErr w:type="spellStart"/>
    <w:r>
      <w:rPr>
        <w:rFonts w:ascii="Times New Roman" w:hAnsi="Times New Roman" w:cs="Times New Roman"/>
        <w:b/>
        <w:i/>
        <w:sz w:val="18"/>
        <w:szCs w:val="18"/>
        <w:lang w:val="cs-CZ"/>
      </w:rPr>
      <w:t>Veenho</w:t>
    </w:r>
    <w:r w:rsidRPr="004E062D">
      <w:rPr>
        <w:rFonts w:ascii="Times New Roman" w:hAnsi="Times New Roman" w:cs="Times New Roman"/>
        <w:b/>
        <w:i/>
        <w:sz w:val="18"/>
        <w:szCs w:val="18"/>
        <w:lang w:val="cs-CZ"/>
      </w:rPr>
      <w:t>f</w:t>
    </w:r>
    <w:proofErr w:type="spellEnd"/>
    <w:r w:rsidRPr="004E062D">
      <w:rPr>
        <w:rFonts w:ascii="Times New Roman" w:hAnsi="Times New Roman" w:cs="Times New Roman"/>
        <w:b/>
        <w:i/>
        <w:sz w:val="18"/>
        <w:szCs w:val="18"/>
        <w:lang w:val="cs-CZ"/>
      </w:rPr>
      <w:t xml:space="preserve"> &amp; </w:t>
    </w:r>
    <w:proofErr w:type="spellStart"/>
    <w:r w:rsidRPr="004E062D">
      <w:rPr>
        <w:rFonts w:ascii="Times New Roman" w:hAnsi="Times New Roman" w:cs="Times New Roman"/>
        <w:b/>
        <w:i/>
        <w:sz w:val="18"/>
        <w:szCs w:val="18"/>
        <w:lang w:val="cs-CZ"/>
      </w:rPr>
      <w:t>Tomas</w:t>
    </w:r>
    <w:proofErr w:type="spellEnd"/>
    <w:r w:rsidRPr="004E062D">
      <w:rPr>
        <w:rFonts w:ascii="Times New Roman" w:hAnsi="Times New Roman" w:cs="Times New Roman"/>
        <w:b/>
        <w:i/>
        <w:sz w:val="18"/>
        <w:szCs w:val="18"/>
        <w:lang w:val="cs-CZ"/>
      </w:rPr>
      <w:t xml:space="preserve"> </w:t>
    </w:r>
    <w:proofErr w:type="spellStart"/>
    <w:r w:rsidRPr="004E062D">
      <w:rPr>
        <w:rFonts w:ascii="Times New Roman" w:hAnsi="Times New Roman" w:cs="Times New Roman"/>
        <w:b/>
        <w:i/>
        <w:sz w:val="18"/>
        <w:szCs w:val="18"/>
        <w:lang w:val="cs-CZ"/>
      </w:rPr>
      <w:t>Barton</w:t>
    </w:r>
    <w:proofErr w:type="spellEnd"/>
  </w:p>
  <w:p w:rsidR="001769FF" w:rsidRDefault="001769FF">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2F2B3F97"/>
    <w:multiLevelType w:val="hybridMultilevel"/>
    <w:tmpl w:val="6F20A3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4C192160"/>
    <w:multiLevelType w:val="hybridMultilevel"/>
    <w:tmpl w:val="7D1896CE"/>
    <w:lvl w:ilvl="0" w:tplc="0405000F">
      <w:start w:val="1"/>
      <w:numFmt w:val="decimal"/>
      <w:lvlText w:val="%1."/>
      <w:lvlJc w:val="left"/>
      <w:pPr>
        <w:ind w:left="810" w:hanging="360"/>
      </w:pPr>
    </w:lvl>
    <w:lvl w:ilvl="1" w:tplc="04050019" w:tentative="1">
      <w:start w:val="1"/>
      <w:numFmt w:val="lowerLetter"/>
      <w:lvlText w:val="%2."/>
      <w:lvlJc w:val="left"/>
      <w:pPr>
        <w:ind w:left="1530" w:hanging="360"/>
      </w:pPr>
    </w:lvl>
    <w:lvl w:ilvl="2" w:tplc="0405001B" w:tentative="1">
      <w:start w:val="1"/>
      <w:numFmt w:val="lowerRoman"/>
      <w:lvlText w:val="%3."/>
      <w:lvlJc w:val="right"/>
      <w:pPr>
        <w:ind w:left="2250" w:hanging="180"/>
      </w:pPr>
    </w:lvl>
    <w:lvl w:ilvl="3" w:tplc="0405000F" w:tentative="1">
      <w:start w:val="1"/>
      <w:numFmt w:val="decimal"/>
      <w:lvlText w:val="%4."/>
      <w:lvlJc w:val="left"/>
      <w:pPr>
        <w:ind w:left="2970" w:hanging="360"/>
      </w:pPr>
    </w:lvl>
    <w:lvl w:ilvl="4" w:tplc="04050019" w:tentative="1">
      <w:start w:val="1"/>
      <w:numFmt w:val="lowerLetter"/>
      <w:lvlText w:val="%5."/>
      <w:lvlJc w:val="left"/>
      <w:pPr>
        <w:ind w:left="3690" w:hanging="360"/>
      </w:pPr>
    </w:lvl>
    <w:lvl w:ilvl="5" w:tplc="0405001B" w:tentative="1">
      <w:start w:val="1"/>
      <w:numFmt w:val="lowerRoman"/>
      <w:lvlText w:val="%6."/>
      <w:lvlJc w:val="right"/>
      <w:pPr>
        <w:ind w:left="4410" w:hanging="180"/>
      </w:pPr>
    </w:lvl>
    <w:lvl w:ilvl="6" w:tplc="0405000F" w:tentative="1">
      <w:start w:val="1"/>
      <w:numFmt w:val="decimal"/>
      <w:lvlText w:val="%7."/>
      <w:lvlJc w:val="left"/>
      <w:pPr>
        <w:ind w:left="5130" w:hanging="360"/>
      </w:pPr>
    </w:lvl>
    <w:lvl w:ilvl="7" w:tplc="04050019" w:tentative="1">
      <w:start w:val="1"/>
      <w:numFmt w:val="lowerLetter"/>
      <w:lvlText w:val="%8."/>
      <w:lvlJc w:val="left"/>
      <w:pPr>
        <w:ind w:left="5850" w:hanging="360"/>
      </w:pPr>
    </w:lvl>
    <w:lvl w:ilvl="8" w:tplc="0405001B" w:tentative="1">
      <w:start w:val="1"/>
      <w:numFmt w:val="lowerRoman"/>
      <w:lvlText w:val="%9."/>
      <w:lvlJc w:val="right"/>
      <w:pPr>
        <w:ind w:left="657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00"/>
  <w:displayHorizontalDrawingGridEvery w:val="2"/>
  <w:noPunctuationKerning/>
  <w:characterSpacingControl w:val="doNotCompress"/>
  <w:hdrShapeDefaults>
    <o:shapedefaults v:ext="edit" spidmax="3074"/>
  </w:hdrShapeDefaults>
  <w:footnotePr>
    <w:footnote w:id="0"/>
    <w:footnote w:id="1"/>
  </w:footnotePr>
  <w:endnotePr>
    <w:endnote w:id="0"/>
    <w:endnote w:id="1"/>
  </w:endnotePr>
  <w:compat/>
  <w:rsids>
    <w:rsidRoot w:val="00143661"/>
    <w:rsid w:val="00065347"/>
    <w:rsid w:val="000B759E"/>
    <w:rsid w:val="00143661"/>
    <w:rsid w:val="001769FF"/>
    <w:rsid w:val="0017735E"/>
    <w:rsid w:val="00187FDF"/>
    <w:rsid w:val="001B1BB2"/>
    <w:rsid w:val="001C62C9"/>
    <w:rsid w:val="001F4CA0"/>
    <w:rsid w:val="00200C39"/>
    <w:rsid w:val="00243080"/>
    <w:rsid w:val="00313726"/>
    <w:rsid w:val="0033170D"/>
    <w:rsid w:val="003618DB"/>
    <w:rsid w:val="003C2B19"/>
    <w:rsid w:val="003E4045"/>
    <w:rsid w:val="003F60B4"/>
    <w:rsid w:val="00400833"/>
    <w:rsid w:val="004328F0"/>
    <w:rsid w:val="004701AE"/>
    <w:rsid w:val="004E062D"/>
    <w:rsid w:val="004E310C"/>
    <w:rsid w:val="005129D3"/>
    <w:rsid w:val="005F1AFF"/>
    <w:rsid w:val="005F31F2"/>
    <w:rsid w:val="006428F3"/>
    <w:rsid w:val="00680CC8"/>
    <w:rsid w:val="0070630C"/>
    <w:rsid w:val="00724AF8"/>
    <w:rsid w:val="00732D86"/>
    <w:rsid w:val="007704F2"/>
    <w:rsid w:val="007A5D0E"/>
    <w:rsid w:val="007B1F60"/>
    <w:rsid w:val="007E17A1"/>
    <w:rsid w:val="0087761A"/>
    <w:rsid w:val="00942979"/>
    <w:rsid w:val="00960D56"/>
    <w:rsid w:val="009E41D5"/>
    <w:rsid w:val="00A001B0"/>
    <w:rsid w:val="00A225AF"/>
    <w:rsid w:val="00A44D89"/>
    <w:rsid w:val="00AF31C5"/>
    <w:rsid w:val="00B413F1"/>
    <w:rsid w:val="00BF4F7A"/>
    <w:rsid w:val="00CA0CF9"/>
    <w:rsid w:val="00CC7FA2"/>
    <w:rsid w:val="00E52D9C"/>
    <w:rsid w:val="00E80E4A"/>
    <w:rsid w:val="00EF7BD8"/>
    <w:rsid w:val="00F06A9E"/>
    <w:rsid w:val="00F06C4E"/>
    <w:rsid w:val="00F43452"/>
    <w:rsid w:val="00F64575"/>
    <w:rsid w:val="00FE722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iPriority="1"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ln">
    <w:name w:val="Normal"/>
    <w:qFormat/>
    <w:rsid w:val="00E80E4A"/>
    <w:pPr>
      <w:shd w:val="solid" w:color="FFFFFF" w:fill="auto"/>
    </w:pPr>
    <w:rPr>
      <w:rFonts w:ascii="Adobe Garamond Pro" w:eastAsia="Verdana" w:hAnsi="Adobe Garamond Pro" w:cs="Verdana"/>
      <w:sz w:val="24"/>
      <w:szCs w:val="24"/>
      <w:shd w:val="solid" w:color="FFFFFF" w:fill="auto"/>
      <w:lang w:val="ru-RU" w:eastAsia="ru-RU"/>
    </w:rPr>
  </w:style>
  <w:style w:type="paragraph" w:styleId="Nadpis1">
    <w:name w:val="heading 1"/>
    <w:basedOn w:val="Normln"/>
    <w:next w:val="Normln"/>
    <w:link w:val="Nadpis1Char"/>
    <w:uiPriority w:val="9"/>
    <w:qFormat/>
    <w:rsid w:val="00EF7B96"/>
    <w:pPr>
      <w:keepNext/>
      <w:spacing w:before="90" w:after="90"/>
      <w:ind w:left="90" w:right="90"/>
      <w:outlineLvl w:val="0"/>
    </w:pPr>
    <w:rPr>
      <w:rFonts w:ascii="Verdana" w:hAnsi="Verdana"/>
      <w:b/>
      <w:bCs/>
      <w:kern w:val="32"/>
      <w:sz w:val="36"/>
      <w:szCs w:val="32"/>
    </w:rPr>
  </w:style>
  <w:style w:type="paragraph" w:styleId="Nadpis2">
    <w:name w:val="heading 2"/>
    <w:basedOn w:val="Normln"/>
    <w:next w:val="Normln"/>
    <w:qFormat/>
    <w:rsid w:val="00B413F1"/>
    <w:pPr>
      <w:keepNext/>
      <w:spacing w:before="90" w:after="90"/>
      <w:ind w:left="90" w:right="90"/>
      <w:outlineLvl w:val="1"/>
    </w:pPr>
    <w:rPr>
      <w:rFonts w:ascii="Cambria" w:hAnsi="Cambria"/>
      <w:b/>
      <w:bCs/>
      <w:i/>
      <w:iCs/>
      <w:sz w:val="40"/>
      <w:szCs w:val="28"/>
    </w:rPr>
  </w:style>
  <w:style w:type="paragraph" w:styleId="Nadpis3">
    <w:name w:val="heading 3"/>
    <w:basedOn w:val="Normln"/>
    <w:next w:val="Normln"/>
    <w:qFormat/>
    <w:rsid w:val="00B413F1"/>
    <w:pPr>
      <w:keepNext/>
      <w:spacing w:before="90" w:after="90"/>
      <w:ind w:left="90" w:right="90"/>
      <w:outlineLvl w:val="2"/>
    </w:pPr>
    <w:rPr>
      <w:rFonts w:ascii="Cambria" w:hAnsi="Cambria"/>
      <w:b/>
      <w:bCs/>
      <w:i/>
      <w:sz w:val="28"/>
      <w:szCs w:val="26"/>
    </w:rPr>
  </w:style>
  <w:style w:type="paragraph" w:styleId="Nadpis4">
    <w:name w:val="heading 4"/>
    <w:basedOn w:val="Normln"/>
    <w:next w:val="Normln"/>
    <w:autoRedefine/>
    <w:qFormat/>
    <w:rsid w:val="004701AE"/>
    <w:pPr>
      <w:keepNext/>
      <w:spacing w:before="90" w:after="90"/>
      <w:ind w:left="90" w:right="90"/>
      <w:outlineLvl w:val="3"/>
    </w:pPr>
    <w:rPr>
      <w:b/>
      <w:bCs/>
      <w:sz w:val="28"/>
      <w:szCs w:val="28"/>
      <w:lang w:val="en-GB"/>
    </w:rPr>
  </w:style>
  <w:style w:type="paragraph" w:styleId="Nadpis5">
    <w:name w:val="heading 5"/>
    <w:basedOn w:val="Normln"/>
    <w:next w:val="Normln"/>
    <w:qFormat/>
    <w:rsid w:val="001B1BB2"/>
    <w:pPr>
      <w:spacing w:before="90" w:after="90"/>
      <w:ind w:left="720" w:right="90"/>
      <w:outlineLvl w:val="4"/>
    </w:pPr>
    <w:rPr>
      <w:rFonts w:ascii="Adobe Garamond Pro Bold" w:hAnsi="Adobe Garamond Pro Bold"/>
      <w:b/>
      <w:bCs/>
      <w:i/>
      <w:iCs/>
      <w:szCs w:val="26"/>
    </w:rPr>
  </w:style>
  <w:style w:type="paragraph" w:styleId="Nadpis6">
    <w:name w:val="heading 6"/>
    <w:basedOn w:val="Normln"/>
    <w:next w:val="Normln"/>
    <w:qFormat/>
    <w:rsid w:val="00EF7B96"/>
    <w:pPr>
      <w:spacing w:before="90" w:after="90"/>
      <w:ind w:left="90" w:right="90"/>
      <w:outlineLvl w:val="5"/>
    </w:pPr>
    <w:rPr>
      <w:rFonts w:ascii="Verdana" w:hAnsi="Verdana"/>
      <w:b/>
      <w:bCs/>
      <w:sz w:val="16"/>
      <w:szCs w:val="22"/>
    </w:rPr>
  </w:style>
  <w:style w:type="character" w:default="1" w:styleId="Standardnpsmoodstavce">
    <w:name w:val="Default Paragraph Font"/>
    <w:semiHidden/>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writely-toc-lower-roman">
    <w:name w:val="writely-toc-lower-roman"/>
    <w:basedOn w:val="Normln"/>
  </w:style>
  <w:style w:type="paragraph" w:customStyle="1" w:styleId="Tr">
    <w:name w:val="Tr"/>
    <w:basedOn w:val="Normln"/>
  </w:style>
  <w:style w:type="paragraph" w:customStyle="1" w:styleId="Img">
    <w:name w:val="Img"/>
    <w:basedOn w:val="Normln"/>
  </w:style>
  <w:style w:type="paragraph" w:customStyle="1" w:styleId="Div">
    <w:name w:val="Div"/>
    <w:basedOn w:val="Normln"/>
  </w:style>
  <w:style w:type="paragraph" w:customStyle="1" w:styleId="webkit-indent-blockquote">
    <w:name w:val="webkit-indent-blockquote"/>
    <w:basedOn w:val="Normln"/>
  </w:style>
  <w:style w:type="paragraph" w:customStyle="1" w:styleId="writely-toc-disc">
    <w:name w:val="writely-toc-disc"/>
    <w:basedOn w:val="Normln"/>
  </w:style>
  <w:style w:type="paragraph" w:customStyle="1" w:styleId="Ol">
    <w:name w:val="Ol"/>
    <w:basedOn w:val="Normln"/>
  </w:style>
  <w:style w:type="paragraph" w:customStyle="1" w:styleId="writely-toc-decimal">
    <w:name w:val="writely-toc-decimal"/>
    <w:basedOn w:val="Normln"/>
  </w:style>
  <w:style w:type="paragraph" w:customStyle="1" w:styleId="Option">
    <w:name w:val="Option"/>
    <w:basedOn w:val="Normln"/>
  </w:style>
  <w:style w:type="paragraph" w:customStyle="1" w:styleId="Ul">
    <w:name w:val="Ul"/>
    <w:basedOn w:val="Normln"/>
  </w:style>
  <w:style w:type="paragraph" w:customStyle="1" w:styleId="Select">
    <w:name w:val="Select"/>
    <w:basedOn w:val="Normln"/>
  </w:style>
  <w:style w:type="paragraph" w:customStyle="1" w:styleId="writely-toc-lower-alpha">
    <w:name w:val="writely-toc-lower-alpha"/>
    <w:basedOn w:val="Normln"/>
  </w:style>
  <w:style w:type="paragraph" w:customStyle="1" w:styleId="Blockquote">
    <w:name w:val="Blockquote"/>
    <w:basedOn w:val="Normln"/>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ln"/>
  </w:style>
  <w:style w:type="paragraph" w:customStyle="1" w:styleId="Table">
    <w:name w:val="Table"/>
    <w:basedOn w:val="Normln"/>
  </w:style>
  <w:style w:type="paragraph" w:customStyle="1" w:styleId="Li">
    <w:name w:val="Li"/>
    <w:basedOn w:val="Normln"/>
  </w:style>
  <w:style w:type="paragraph" w:customStyle="1" w:styleId="pb">
    <w:name w:val="pb"/>
    <w:basedOn w:val="Normln"/>
  </w:style>
  <w:style w:type="paragraph" w:customStyle="1" w:styleId="Address">
    <w:name w:val="Address"/>
    <w:basedOn w:val="Normln"/>
  </w:style>
  <w:style w:type="paragraph" w:customStyle="1" w:styleId="Pre">
    <w:name w:val="Pre"/>
    <w:basedOn w:val="Normln"/>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ln"/>
  </w:style>
  <w:style w:type="paragraph" w:customStyle="1" w:styleId="writely-toc-none">
    <w:name w:val="writely-toc-none"/>
    <w:basedOn w:val="Normln"/>
  </w:style>
  <w:style w:type="paragraph" w:customStyle="1" w:styleId="sourcecode">
    <w:name w:val="source code"/>
    <w:basedOn w:val="Bezmezer"/>
    <w:next w:val="Normln"/>
    <w:link w:val="sourcecodeChar"/>
    <w:autoRedefine/>
    <w:qFormat/>
    <w:rsid w:val="004E062D"/>
    <w:pPr>
      <w:framePr w:wrap="around" w:vAnchor="text" w:hAnchor="text" w:y="1"/>
      <w:spacing w:after="280" w:afterAutospacing="1"/>
    </w:pPr>
    <w:rPr>
      <w:rFonts w:ascii="Courier" w:hAnsi="Courier"/>
      <w:color w:val="7F7F7F"/>
    </w:rPr>
  </w:style>
  <w:style w:type="paragraph" w:styleId="Zhlav">
    <w:name w:val="header"/>
    <w:basedOn w:val="Normln"/>
    <w:link w:val="ZhlavChar"/>
    <w:uiPriority w:val="99"/>
    <w:unhideWhenUsed/>
    <w:rsid w:val="004E062D"/>
    <w:pPr>
      <w:tabs>
        <w:tab w:val="center" w:pos="4536"/>
        <w:tab w:val="right" w:pos="9072"/>
      </w:tabs>
    </w:pPr>
  </w:style>
  <w:style w:type="character" w:customStyle="1" w:styleId="sourcecodeChar">
    <w:name w:val="source code Char"/>
    <w:basedOn w:val="Standardnpsmoodstavce"/>
    <w:link w:val="sourcecode"/>
    <w:rsid w:val="00F43452"/>
    <w:rPr>
      <w:rFonts w:ascii="Courier" w:eastAsia="Verdana" w:hAnsi="Courier" w:cs="Verdana"/>
      <w:color w:val="7F7F7F"/>
      <w:szCs w:val="24"/>
      <w:shd w:val="solid" w:color="FFFFFF" w:fill="auto"/>
      <w:lang w:val="ru-RU" w:eastAsia="ru-RU"/>
    </w:rPr>
  </w:style>
  <w:style w:type="character" w:customStyle="1" w:styleId="ZhlavChar">
    <w:name w:val="Záhlaví Char"/>
    <w:basedOn w:val="Standardnpsmoodstavce"/>
    <w:link w:val="Zhlav"/>
    <w:uiPriority w:val="99"/>
    <w:rsid w:val="004E062D"/>
    <w:rPr>
      <w:rFonts w:ascii="Verdana" w:eastAsia="Verdana" w:hAnsi="Verdana" w:cs="Verdana"/>
      <w:szCs w:val="24"/>
      <w:shd w:val="solid" w:color="FFFFFF" w:fill="auto"/>
      <w:lang w:val="ru-RU" w:eastAsia="ru-RU"/>
    </w:rPr>
  </w:style>
  <w:style w:type="paragraph" w:styleId="Zpat">
    <w:name w:val="footer"/>
    <w:basedOn w:val="Normln"/>
    <w:link w:val="ZpatChar"/>
    <w:uiPriority w:val="99"/>
    <w:unhideWhenUsed/>
    <w:rsid w:val="004E062D"/>
    <w:pPr>
      <w:tabs>
        <w:tab w:val="center" w:pos="4536"/>
        <w:tab w:val="right" w:pos="9072"/>
      </w:tabs>
    </w:pPr>
  </w:style>
  <w:style w:type="character" w:customStyle="1" w:styleId="ZpatChar">
    <w:name w:val="Zápatí Char"/>
    <w:basedOn w:val="Standardnpsmoodstavce"/>
    <w:link w:val="Zpat"/>
    <w:uiPriority w:val="99"/>
    <w:rsid w:val="004E062D"/>
    <w:rPr>
      <w:rFonts w:ascii="Verdana" w:eastAsia="Verdana" w:hAnsi="Verdana" w:cs="Verdana"/>
      <w:szCs w:val="24"/>
      <w:shd w:val="solid" w:color="FFFFFF" w:fill="auto"/>
      <w:lang w:val="ru-RU" w:eastAsia="ru-RU"/>
    </w:rPr>
  </w:style>
  <w:style w:type="paragraph" w:styleId="Textbubliny">
    <w:name w:val="Balloon Text"/>
    <w:basedOn w:val="Normln"/>
    <w:link w:val="TextbublinyChar"/>
    <w:uiPriority w:val="99"/>
    <w:semiHidden/>
    <w:unhideWhenUsed/>
    <w:rsid w:val="004E062D"/>
    <w:rPr>
      <w:rFonts w:ascii="Tahoma" w:hAnsi="Tahoma" w:cs="Tahoma"/>
      <w:sz w:val="16"/>
      <w:szCs w:val="16"/>
    </w:rPr>
  </w:style>
  <w:style w:type="character" w:customStyle="1" w:styleId="TextbublinyChar">
    <w:name w:val="Text bubliny Char"/>
    <w:basedOn w:val="Standardnpsmoodstavce"/>
    <w:link w:val="Textbubliny"/>
    <w:uiPriority w:val="99"/>
    <w:semiHidden/>
    <w:rsid w:val="004E062D"/>
    <w:rPr>
      <w:rFonts w:ascii="Tahoma" w:eastAsia="Verdana" w:hAnsi="Tahoma" w:cs="Tahoma"/>
      <w:sz w:val="16"/>
      <w:szCs w:val="16"/>
      <w:shd w:val="solid" w:color="FFFFFF" w:fill="auto"/>
      <w:lang w:val="ru-RU" w:eastAsia="ru-RU"/>
    </w:rPr>
  </w:style>
  <w:style w:type="paragraph" w:styleId="Bezmezer">
    <w:name w:val="No Spacing"/>
    <w:link w:val="BezmezerChar"/>
    <w:uiPriority w:val="1"/>
    <w:qFormat/>
    <w:rsid w:val="00F43452"/>
    <w:pPr>
      <w:shd w:val="solid" w:color="FFFFFF" w:fill="auto"/>
    </w:pPr>
    <w:rPr>
      <w:rFonts w:ascii="Verdana" w:eastAsia="Verdana" w:hAnsi="Verdana" w:cs="Verdana"/>
      <w:szCs w:val="24"/>
      <w:shd w:val="solid" w:color="FFFFFF" w:fill="auto"/>
      <w:lang w:val="ru-RU" w:eastAsia="ru-RU"/>
    </w:rPr>
  </w:style>
  <w:style w:type="character" w:customStyle="1" w:styleId="Nadpis1Char">
    <w:name w:val="Nadpis 1 Char"/>
    <w:basedOn w:val="Standardnpsmoodstavce"/>
    <w:link w:val="Nadpis1"/>
    <w:uiPriority w:val="9"/>
    <w:rsid w:val="00200C39"/>
    <w:rPr>
      <w:rFonts w:ascii="Verdana" w:eastAsia="Verdana" w:hAnsi="Verdana" w:cs="Verdana"/>
      <w:b/>
      <w:bCs/>
      <w:kern w:val="32"/>
      <w:sz w:val="36"/>
      <w:szCs w:val="32"/>
      <w:shd w:val="solid" w:color="FFFFFF" w:fill="auto"/>
      <w:lang w:val="ru-RU" w:eastAsia="ru-RU"/>
    </w:rPr>
  </w:style>
  <w:style w:type="paragraph" w:styleId="Bibliografie">
    <w:name w:val="Bibliography"/>
    <w:basedOn w:val="Normln"/>
    <w:next w:val="Normln"/>
    <w:uiPriority w:val="99"/>
    <w:unhideWhenUsed/>
    <w:rsid w:val="00200C39"/>
  </w:style>
  <w:style w:type="paragraph" w:customStyle="1" w:styleId="code">
    <w:name w:val="code"/>
    <w:basedOn w:val="Bezmezer"/>
    <w:link w:val="codeChar"/>
    <w:autoRedefine/>
    <w:qFormat/>
    <w:rsid w:val="007A5D0E"/>
    <w:rPr>
      <w:rFonts w:ascii="Courier" w:hAnsi="Courier"/>
      <w:color w:val="7F7F7F" w:themeColor="text1" w:themeTint="80"/>
      <w:sz w:val="18"/>
      <w:szCs w:val="18"/>
      <w:lang w:val="en-GB"/>
    </w:rPr>
  </w:style>
  <w:style w:type="character" w:styleId="Zdraznnjemn">
    <w:name w:val="Subtle Emphasis"/>
    <w:basedOn w:val="Standardnpsmoodstavce"/>
    <w:uiPriority w:val="99"/>
    <w:qFormat/>
    <w:rsid w:val="007A5D0E"/>
    <w:rPr>
      <w:i/>
      <w:iCs/>
      <w:color w:val="808080" w:themeColor="text1" w:themeTint="7F"/>
    </w:rPr>
  </w:style>
  <w:style w:type="character" w:customStyle="1" w:styleId="BezmezerChar">
    <w:name w:val="Bez mezer Char"/>
    <w:basedOn w:val="Standardnpsmoodstavce"/>
    <w:link w:val="Bezmezer"/>
    <w:uiPriority w:val="1"/>
    <w:rsid w:val="00200C39"/>
    <w:rPr>
      <w:rFonts w:ascii="Verdana" w:eastAsia="Verdana" w:hAnsi="Verdana" w:cs="Verdana"/>
      <w:szCs w:val="24"/>
      <w:shd w:val="solid" w:color="FFFFFF" w:fill="auto"/>
      <w:lang w:val="ru-RU" w:eastAsia="ru-RU"/>
    </w:rPr>
  </w:style>
  <w:style w:type="character" w:customStyle="1" w:styleId="codeChar">
    <w:name w:val="code Char"/>
    <w:basedOn w:val="BezmezerChar"/>
    <w:link w:val="code"/>
    <w:rsid w:val="007A5D0E"/>
    <w:rPr>
      <w:rFonts w:ascii="Courier" w:hAnsi="Courier"/>
      <w:color w:val="7F7F7F" w:themeColor="text1" w:themeTint="80"/>
      <w:sz w:val="18"/>
      <w:szCs w:val="18"/>
      <w:lang w:val="en-GB"/>
    </w:rPr>
  </w:style>
  <w:style w:type="paragraph" w:styleId="Nadpisobsahu">
    <w:name w:val="TOC Heading"/>
    <w:basedOn w:val="Nadpis1"/>
    <w:next w:val="Normln"/>
    <w:uiPriority w:val="39"/>
    <w:semiHidden/>
    <w:unhideWhenUsed/>
    <w:qFormat/>
    <w:rsid w:val="005129D3"/>
    <w:pPr>
      <w:keepLines/>
      <w:shd w:val="clear" w:color="auto" w:fill="auto"/>
      <w:spacing w:before="480" w:after="0" w:line="276" w:lineRule="auto"/>
      <w:ind w:left="0" w:right="0"/>
      <w:outlineLvl w:val="9"/>
    </w:pPr>
    <w:rPr>
      <w:rFonts w:asciiTheme="majorHAnsi" w:eastAsiaTheme="majorEastAsia" w:hAnsiTheme="majorHAnsi" w:cstheme="majorBidi"/>
      <w:color w:val="365F91" w:themeColor="accent1" w:themeShade="BF"/>
      <w:kern w:val="0"/>
      <w:sz w:val="28"/>
      <w:szCs w:val="28"/>
      <w:shd w:val="clear" w:color="auto" w:fill="auto"/>
      <w:lang w:val="cs-CZ" w:eastAsia="en-US"/>
    </w:rPr>
  </w:style>
  <w:style w:type="paragraph" w:styleId="Obsah2">
    <w:name w:val="toc 2"/>
    <w:basedOn w:val="Normln"/>
    <w:next w:val="Normln"/>
    <w:autoRedefine/>
    <w:uiPriority w:val="39"/>
    <w:unhideWhenUsed/>
    <w:rsid w:val="005129D3"/>
    <w:pPr>
      <w:spacing w:after="100"/>
      <w:ind w:left="200"/>
    </w:pPr>
  </w:style>
  <w:style w:type="paragraph" w:styleId="Obsah3">
    <w:name w:val="toc 3"/>
    <w:basedOn w:val="Normln"/>
    <w:next w:val="Normln"/>
    <w:autoRedefine/>
    <w:uiPriority w:val="39"/>
    <w:unhideWhenUsed/>
    <w:rsid w:val="005129D3"/>
    <w:pPr>
      <w:spacing w:after="100"/>
      <w:ind w:left="400"/>
    </w:pPr>
  </w:style>
  <w:style w:type="paragraph" w:styleId="Obsah1">
    <w:name w:val="toc 1"/>
    <w:basedOn w:val="Normln"/>
    <w:next w:val="Normln"/>
    <w:autoRedefine/>
    <w:uiPriority w:val="39"/>
    <w:unhideWhenUsed/>
    <w:rsid w:val="005129D3"/>
    <w:pPr>
      <w:spacing w:after="100"/>
    </w:pPr>
  </w:style>
  <w:style w:type="character" w:styleId="Hypertextovodkaz">
    <w:name w:val="Hyperlink"/>
    <w:basedOn w:val="Standardnpsmoodstavce"/>
    <w:uiPriority w:val="99"/>
    <w:unhideWhenUsed/>
    <w:rsid w:val="005129D3"/>
    <w:rPr>
      <w:color w:val="0000FF" w:themeColor="hyperlink"/>
      <w:u w:val="single"/>
    </w:rPr>
  </w:style>
  <w:style w:type="character" w:styleId="Zstupntext">
    <w:name w:val="Placeholder Text"/>
    <w:basedOn w:val="Standardnpsmoodstavce"/>
    <w:uiPriority w:val="99"/>
    <w:unhideWhenUsed/>
    <w:rsid w:val="00E80E4A"/>
    <w:rPr>
      <w:color w:val="808080"/>
    </w:rPr>
  </w:style>
  <w:style w:type="paragraph" w:styleId="Titulek">
    <w:name w:val="caption"/>
    <w:basedOn w:val="Normln"/>
    <w:next w:val="Normln"/>
    <w:uiPriority w:val="99"/>
    <w:semiHidden/>
    <w:unhideWhenUsed/>
    <w:qFormat/>
    <w:rsid w:val="003618DB"/>
    <w:pPr>
      <w:spacing w:after="200"/>
    </w:pPr>
    <w:rPr>
      <w:b/>
      <w:bCs/>
      <w:color w:val="4F81BD" w:themeColor="accent1"/>
      <w:sz w:val="18"/>
      <w:szCs w:val="18"/>
    </w:rPr>
  </w:style>
  <w:style w:type="paragraph" w:styleId="Citace">
    <w:name w:val="Quote"/>
    <w:basedOn w:val="Normln"/>
    <w:next w:val="Normln"/>
    <w:link w:val="CitaceChar"/>
    <w:uiPriority w:val="99"/>
    <w:qFormat/>
    <w:rsid w:val="00F64575"/>
    <w:rPr>
      <w:i/>
      <w:iCs/>
      <w:color w:val="000000" w:themeColor="text1"/>
    </w:rPr>
  </w:style>
  <w:style w:type="character" w:customStyle="1" w:styleId="CitaceChar">
    <w:name w:val="Citace Char"/>
    <w:basedOn w:val="Standardnpsmoodstavce"/>
    <w:link w:val="Citace"/>
    <w:uiPriority w:val="99"/>
    <w:rsid w:val="00F64575"/>
    <w:rPr>
      <w:rFonts w:ascii="Adobe Garamond Pro" w:eastAsia="Verdana" w:hAnsi="Adobe Garamond Pro" w:cs="Verdana"/>
      <w:i/>
      <w:iCs/>
      <w:color w:val="000000" w:themeColor="text1"/>
      <w:sz w:val="24"/>
      <w:szCs w:val="24"/>
      <w:shd w:val="solid" w:color="FFFFFF" w:fill="auto"/>
      <w:lang w:val="ru-RU" w:eastAsia="ru-RU"/>
    </w:rPr>
  </w:style>
  <w:style w:type="paragraph" w:styleId="Textpoznpodarou">
    <w:name w:val="footnote text"/>
    <w:basedOn w:val="Normln"/>
    <w:link w:val="TextpoznpodarouChar"/>
    <w:uiPriority w:val="99"/>
    <w:semiHidden/>
    <w:unhideWhenUsed/>
    <w:rsid w:val="001769FF"/>
    <w:rPr>
      <w:sz w:val="20"/>
      <w:szCs w:val="20"/>
    </w:rPr>
  </w:style>
  <w:style w:type="character" w:customStyle="1" w:styleId="TextpoznpodarouChar">
    <w:name w:val="Text pozn. pod čarou Char"/>
    <w:basedOn w:val="Standardnpsmoodstavce"/>
    <w:link w:val="Textpoznpodarou"/>
    <w:uiPriority w:val="99"/>
    <w:semiHidden/>
    <w:rsid w:val="001769FF"/>
    <w:rPr>
      <w:rFonts w:ascii="Adobe Garamond Pro" w:eastAsia="Verdana" w:hAnsi="Adobe Garamond Pro" w:cs="Verdana"/>
      <w:shd w:val="solid" w:color="FFFFFF" w:fill="auto"/>
      <w:lang w:val="ru-RU" w:eastAsia="ru-RU"/>
    </w:rPr>
  </w:style>
  <w:style w:type="character" w:styleId="Znakapoznpodarou">
    <w:name w:val="footnote reference"/>
    <w:basedOn w:val="Standardnpsmoodstavce"/>
    <w:uiPriority w:val="99"/>
    <w:semiHidden/>
    <w:unhideWhenUsed/>
    <w:rsid w:val="001769FF"/>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2FFD7105EE4703B3F029C250061994"/>
        <w:category>
          <w:name w:val="Obecné"/>
          <w:gallery w:val="placeholder"/>
        </w:category>
        <w:types>
          <w:type w:val="bbPlcHdr"/>
        </w:types>
        <w:behaviors>
          <w:behavior w:val="content"/>
        </w:behaviors>
        <w:guid w:val="{392700A4-9ED2-4AEB-812F-9809F0E4DB22}"/>
      </w:docPartPr>
      <w:docPartBody>
        <w:p w:rsidR="003E32FF" w:rsidRDefault="003E32FF" w:rsidP="003E32FF">
          <w:pPr>
            <w:pStyle w:val="D32FFD7105EE4703B3F029C250061994"/>
          </w:pPr>
          <w:r>
            <w:rPr>
              <w:color w:val="76923C" w:themeColor="accent3" w:themeShade="BF"/>
            </w:rPr>
            <w:t>[Zadejte název společnosti.]</w:t>
          </w:r>
        </w:p>
      </w:docPartBody>
    </w:docPart>
    <w:docPart>
      <w:docPartPr>
        <w:name w:val="301C9819A5784018895D9E4C10381446"/>
        <w:category>
          <w:name w:val="Obecné"/>
          <w:gallery w:val="placeholder"/>
        </w:category>
        <w:types>
          <w:type w:val="bbPlcHdr"/>
        </w:types>
        <w:behaviors>
          <w:behavior w:val="content"/>
        </w:behaviors>
        <w:guid w:val="{ADCB2A6B-FF1F-4307-9072-E6DACBA62063}"/>
      </w:docPartPr>
      <w:docPartBody>
        <w:p w:rsidR="003E32FF" w:rsidRDefault="003E32FF" w:rsidP="003E32FF">
          <w:pPr>
            <w:pStyle w:val="301C9819A5784018895D9E4C10381446"/>
          </w:pPr>
          <w:r>
            <w:rPr>
              <w:color w:val="76923C" w:themeColor="accent3" w:themeShade="BF"/>
            </w:rPr>
            <w:t>[Zadejte jméno autora.]</w:t>
          </w:r>
        </w:p>
      </w:docPartBody>
    </w:docPart>
    <w:docPart>
      <w:docPartPr>
        <w:name w:val="2600C77D9E984A7693A0A337611A19AF"/>
        <w:category>
          <w:name w:val="Obecné"/>
          <w:gallery w:val="placeholder"/>
        </w:category>
        <w:types>
          <w:type w:val="bbPlcHdr"/>
        </w:types>
        <w:behaviors>
          <w:behavior w:val="content"/>
        </w:behaviors>
        <w:guid w:val="{9D949470-D778-49B6-BB2E-E8EB7E4C1D1E}"/>
      </w:docPartPr>
      <w:docPartBody>
        <w:p w:rsidR="003E32FF" w:rsidRDefault="003E32FF" w:rsidP="003E32FF">
          <w:pPr>
            <w:pStyle w:val="2600C77D9E984A7693A0A337611A19AF"/>
          </w:pPr>
          <w:r>
            <w:rPr>
              <w:b/>
              <w:bCs/>
              <w:caps/>
              <w:sz w:val="72"/>
              <w:szCs w:val="72"/>
            </w:rPr>
            <w:t>Zadejte název dokumentu.</w:t>
          </w:r>
        </w:p>
      </w:docPartBody>
    </w:docPart>
    <w:docPart>
      <w:docPartPr>
        <w:name w:val="A9B1442ECDDA402B8606F8E2BC62B65A"/>
        <w:category>
          <w:name w:val="Obecné"/>
          <w:gallery w:val="placeholder"/>
        </w:category>
        <w:types>
          <w:type w:val="bbPlcHdr"/>
        </w:types>
        <w:behaviors>
          <w:behavior w:val="content"/>
        </w:behaviors>
        <w:guid w:val="{38A91890-28E9-427C-B3D6-310DFE2317B4}"/>
      </w:docPartPr>
      <w:docPartBody>
        <w:p w:rsidR="003E32FF" w:rsidRDefault="003E32FF" w:rsidP="003E32FF">
          <w:pPr>
            <w:pStyle w:val="A9B1442ECDDA402B8606F8E2BC62B65A"/>
          </w:pPr>
          <w:r>
            <w:rPr>
              <w:color w:val="7F7F7F" w:themeColor="background1" w:themeShade="7F"/>
            </w:rPr>
            <w:t>[Sem zadejte resumé dokumentu. Resumé obvykle představuje stručný souhrn obsahu dokumentu. Sem zadejte resumé dokumentu. Resumé obvykle představuje stručný souhrn obsahu dokumentu.]</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 w:name="Adobe Garamond Pro Bold">
    <w:panose1 w:val="00000000000000000000"/>
    <w:charset w:val="00"/>
    <w:family w:val="roman"/>
    <w:notTrueType/>
    <w:pitch w:val="variable"/>
    <w:sig w:usb0="800000AF" w:usb1="5000205B" w:usb2="00000000" w:usb3="00000000" w:csb0="0000009B"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ambria Math">
    <w:panose1 w:val="02040503050406030204"/>
    <w:charset w:val="EE"/>
    <w:family w:val="roman"/>
    <w:pitch w:val="variable"/>
    <w:sig w:usb0="A00002EF" w:usb1="420020EB" w:usb2="00000000" w:usb3="00000000" w:csb0="0000009F" w:csb1="00000000"/>
  </w:font>
  <w:font w:name="'Courier New'">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E32FF"/>
    <w:rsid w:val="003E32F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72A85F6B8C541DE9849B24D58B4D54C">
    <w:name w:val="C72A85F6B8C541DE9849B24D58B4D54C"/>
    <w:rsid w:val="003E32FF"/>
  </w:style>
  <w:style w:type="paragraph" w:customStyle="1" w:styleId="D32FFD7105EE4703B3F029C250061994">
    <w:name w:val="D32FFD7105EE4703B3F029C250061994"/>
    <w:rsid w:val="003E32FF"/>
  </w:style>
  <w:style w:type="paragraph" w:customStyle="1" w:styleId="301C9819A5784018895D9E4C10381446">
    <w:name w:val="301C9819A5784018895D9E4C10381446"/>
    <w:rsid w:val="003E32FF"/>
  </w:style>
  <w:style w:type="paragraph" w:customStyle="1" w:styleId="2600C77D9E984A7693A0A337611A19AF">
    <w:name w:val="2600C77D9E984A7693A0A337611A19AF"/>
    <w:rsid w:val="003E32FF"/>
  </w:style>
  <w:style w:type="paragraph" w:customStyle="1" w:styleId="A9B1442ECDDA402B8606F8E2BC62B65A">
    <w:name w:val="A9B1442ECDDA402B8606F8E2BC62B65A"/>
    <w:rsid w:val="003E32FF"/>
  </w:style>
  <w:style w:type="character" w:styleId="Zstupntext">
    <w:name w:val="Placeholder Text"/>
    <w:basedOn w:val="Standardnpsmoodstavce"/>
    <w:uiPriority w:val="99"/>
    <w:unhideWhenUsed/>
    <w:rsid w:val="003E32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22009/10</PublishDate>
  <Abstract> This document is a report from Artificial Intelligence course at FIB UPC, it describes development of ontology and consequence development of knowledge based system in CLIPS with usage of ontology.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McG</b:Tag>
    <b:SourceType>Book</b:SourceType>
    <b:Guid>{8EA981E5-1962-4EE7-9FCC-C3ADA758E4B9}</b:Guid>
    <b:LCID>1033</b:LCID>
    <b:Author>
      <b:Author>
        <b:NameList>
          <b:Person>
            <b:Last>McGuinness</b:Last>
            <b:First>Natalya</b:First>
            <b:Middle>F. Noy and Deborah L.</b:Middle>
          </b:Person>
        </b:NameList>
      </b:Author>
    </b:Author>
    <b:Title>Ontology Development 101</b:Title>
    <b:Publisher>Stanford University, Stanford, CA, 94305</b:Publisher>
    <b:RefOrder>1</b:RefOrder>
  </b:Source>
  <b:Source>
    <b:Tag>CLI</b:Tag>
    <b:SourceType>Book</b:SourceType>
    <b:Guid>{8E8D5B49-F45C-4722-8DDB-E08C4031D02D}</b:Guid>
    <b:LCID>0</b:LCID>
    <b:Title>CLIPS Reference manual - Basic Programming guide</b:Title>
    <b:Author>
      <b:Author>
        <b:NameList>
          <b:Person>
            <b:Last>Culbert</b:Last>
            <b:First>Robert</b:First>
            <b:Middle>Savely and Chris</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507EE-29E8-4B25-98AF-D8295E34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38</Pages>
  <Words>9186</Words>
  <Characters>56458</Characters>
  <Application>Microsoft Office Word</Application>
  <DocSecurity>0</DocSecurity>
  <Lines>470</Lines>
  <Paragraphs>131</Paragraphs>
  <ScaleCrop>false</ScaleCrop>
  <HeadingPairs>
    <vt:vector size="2" baseType="variant">
      <vt:variant>
        <vt:lpstr>Název</vt:lpstr>
      </vt:variant>
      <vt:variant>
        <vt:i4>1</vt:i4>
      </vt:variant>
    </vt:vector>
  </HeadingPairs>
  <TitlesOfParts>
    <vt:vector size="1" baseType="lpstr">
      <vt:lpstr>Housing report</vt:lpstr>
    </vt:vector>
  </TitlesOfParts>
  <Company>FIB UPC</Company>
  <LinksUpToDate>false</LinksUpToDate>
  <CharactersWithSpaces>65513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report</dc:title>
  <dc:subject/>
  <dc:creator>Nick Veenhof and Tomas Barton</dc:creator>
  <cp:keywords/>
  <cp:lastModifiedBy>Tomáš Bartoň</cp:lastModifiedBy>
  <cp:revision>17</cp:revision>
  <cp:lastPrinted>1601-01-01T00:00:00Z</cp:lastPrinted>
  <dcterms:created xsi:type="dcterms:W3CDTF">2010-01-03T14:27:00Z</dcterms:created>
  <dcterms:modified xsi:type="dcterms:W3CDTF">2010-01-03T22:41:00Z</dcterms:modified>
</cp:coreProperties>
</file>